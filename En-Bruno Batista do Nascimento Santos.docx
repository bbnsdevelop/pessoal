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03BD4" w:rsidRPr="003C45B9" w:rsidRDefault="005A507E" w:rsidP="00BD5465">
      <w:pPr>
        <w:spacing w:line="240" w:lineRule="auto"/>
        <w:ind w:left="1412" w:firstLine="706"/>
        <w:rPr>
          <w:rFonts w:ascii="Arial" w:hAnsi="Arial" w:cs="Arial"/>
          <w:bCs/>
          <w:color w:val="auto"/>
        </w:rPr>
      </w:pPr>
      <w:proofErr w:type="gramStart"/>
      <w:r>
        <w:rPr>
          <w:rFonts w:ascii="Verdana" w:hAnsi="Verdana" w:cs="Verdana"/>
          <w:b/>
          <w:bCs/>
          <w:color w:val="auto"/>
          <w:sz w:val="28"/>
          <w:szCs w:val="28"/>
        </w:rPr>
        <w:t>Bruno Batista do Nascimento Santos</w:t>
      </w:r>
      <w:proofErr w:type="gramEnd"/>
    </w:p>
    <w:p w:rsidR="00203BD4" w:rsidRDefault="00203BD4" w:rsidP="007806CC">
      <w:pPr>
        <w:spacing w:before="240" w:line="240" w:lineRule="auto"/>
        <w:ind w:left="2118" w:firstLine="624"/>
        <w:rPr>
          <w:rStyle w:val="Hyperlink"/>
          <w:rFonts w:ascii="Arial" w:hAnsi="Arial" w:cs="Arial"/>
          <w:color w:val="2F5496" w:themeColor="accent1" w:themeShade="BF"/>
        </w:rPr>
      </w:pPr>
      <w:r w:rsidRPr="00881028">
        <w:rPr>
          <w:rFonts w:ascii="Arial" w:hAnsi="Arial" w:cs="Arial"/>
          <w:b/>
        </w:rPr>
        <w:t>E-mail:</w:t>
      </w:r>
      <w:r w:rsidRPr="00881028">
        <w:rPr>
          <w:rFonts w:ascii="Arial" w:hAnsi="Arial" w:cs="Arial"/>
        </w:rPr>
        <w:t xml:space="preserve"> </w:t>
      </w:r>
      <w:hyperlink r:id="rId9" w:history="1">
        <w:r w:rsidRPr="00881028">
          <w:rPr>
            <w:rStyle w:val="Hyperlink"/>
            <w:rFonts w:ascii="Arial" w:hAnsi="Arial" w:cs="Arial"/>
            <w:color w:val="2F5496" w:themeColor="accent1" w:themeShade="BF"/>
          </w:rPr>
          <w:t>brunno1808@hotmail.com</w:t>
        </w:r>
      </w:hyperlink>
    </w:p>
    <w:p w:rsidR="007806CC" w:rsidRPr="007806CC" w:rsidRDefault="007806CC" w:rsidP="007806CC">
      <w:pPr>
        <w:spacing w:before="240" w:line="240" w:lineRule="auto"/>
        <w:ind w:left="2118" w:firstLine="624"/>
        <w:rPr>
          <w:rStyle w:val="Hyperlink"/>
          <w:rFonts w:ascii="Arial" w:hAnsi="Arial" w:cs="Arial"/>
          <w:color w:val="2F5496" w:themeColor="accent1" w:themeShade="BF"/>
          <w:lang w:val="en-US"/>
        </w:rPr>
      </w:pPr>
      <w:r>
        <w:rPr>
          <w:rFonts w:ascii="Arial" w:hAnsi="Arial" w:cs="Arial"/>
          <w:b/>
          <w:lang w:val="en-US"/>
        </w:rPr>
        <w:t>GitHub</w:t>
      </w:r>
      <w:r w:rsidRPr="00881028">
        <w:rPr>
          <w:rFonts w:ascii="Arial" w:hAnsi="Arial" w:cs="Arial"/>
          <w:b/>
          <w:lang w:val="en-US"/>
        </w:rPr>
        <w:t>:</w:t>
      </w:r>
      <w:r w:rsidRPr="004B3136">
        <w:rPr>
          <w:rFonts w:ascii="Arial" w:hAnsi="Arial" w:cs="Arial"/>
          <w:lang w:val="en-US"/>
        </w:rPr>
        <w:t xml:space="preserve"> </w:t>
      </w:r>
      <w:hyperlink r:id="rId10" w:history="1">
        <w:r w:rsidRPr="00881028">
          <w:rPr>
            <w:rStyle w:val="Hyperlink"/>
            <w:rFonts w:ascii="Arial" w:hAnsi="Arial" w:cs="Arial"/>
            <w:color w:val="2F5496" w:themeColor="accent1" w:themeShade="BF"/>
            <w:lang w:val="en-US"/>
          </w:rPr>
          <w:t>https:/</w:t>
        </w:r>
        <w:r>
          <w:rPr>
            <w:rStyle w:val="Hyperlink"/>
            <w:rFonts w:ascii="Arial" w:hAnsi="Arial" w:cs="Arial"/>
            <w:color w:val="2F5496" w:themeColor="accent1" w:themeShade="BF"/>
            <w:lang w:val="en-US"/>
          </w:rPr>
          <w:t>github.com</w:t>
        </w:r>
        <w:r w:rsidRPr="00881028">
          <w:rPr>
            <w:rStyle w:val="Hyperlink"/>
            <w:rFonts w:ascii="Arial" w:hAnsi="Arial" w:cs="Arial"/>
            <w:color w:val="2F5496" w:themeColor="accent1" w:themeShade="BF"/>
            <w:lang w:val="en-US"/>
          </w:rPr>
          <w:t>/</w:t>
        </w:r>
        <w:proofErr w:type="spellStart"/>
        <w:r w:rsidRPr="00881028">
          <w:rPr>
            <w:rStyle w:val="Hyperlink"/>
            <w:rFonts w:ascii="Arial" w:hAnsi="Arial" w:cs="Arial"/>
            <w:color w:val="2F5496" w:themeColor="accent1" w:themeShade="BF"/>
            <w:lang w:val="en-US"/>
          </w:rPr>
          <w:t>bbnsdevelop</w:t>
        </w:r>
        <w:proofErr w:type="spellEnd"/>
      </w:hyperlink>
    </w:p>
    <w:p w:rsidR="00881028" w:rsidRPr="00BD5465" w:rsidRDefault="00881028" w:rsidP="007806CC">
      <w:pPr>
        <w:spacing w:before="240" w:line="240" w:lineRule="auto"/>
        <w:ind w:left="2118" w:firstLine="624"/>
        <w:rPr>
          <w:rFonts w:ascii="Arial" w:hAnsi="Arial" w:cs="Arial"/>
          <w:lang w:val="en-US"/>
        </w:rPr>
      </w:pPr>
      <w:r w:rsidRPr="00BD5465">
        <w:rPr>
          <w:rFonts w:ascii="Arial" w:hAnsi="Arial" w:cs="Arial"/>
          <w:b/>
          <w:lang w:val="en-US"/>
        </w:rPr>
        <w:t>LinkedIn profile:</w:t>
      </w:r>
      <w:r w:rsidRPr="00BD5465">
        <w:rPr>
          <w:rFonts w:ascii="Arial" w:hAnsi="Arial" w:cs="Arial"/>
          <w:lang w:val="en-US"/>
        </w:rPr>
        <w:t xml:space="preserve"> </w:t>
      </w:r>
      <w:r w:rsidRPr="00BD5465">
        <w:rPr>
          <w:rFonts w:ascii="Arial" w:hAnsi="Arial" w:cs="Arial"/>
          <w:color w:val="2F5496" w:themeColor="accent1" w:themeShade="BF"/>
          <w:u w:val="single"/>
          <w:lang w:val="en-US"/>
        </w:rPr>
        <w:t>https://www.linkedin.com/in/bruno-batista-030b5a54/</w:t>
      </w:r>
    </w:p>
    <w:p w:rsidR="00203BD4" w:rsidRPr="004B3136" w:rsidRDefault="004E2EBE" w:rsidP="007806CC">
      <w:pPr>
        <w:spacing w:before="240" w:line="240" w:lineRule="auto"/>
        <w:ind w:left="2742"/>
        <w:rPr>
          <w:rFonts w:ascii="Arial" w:hAnsi="Arial" w:cs="Arial"/>
          <w:color w:val="000000" w:themeColor="text1"/>
          <w:u w:val="single"/>
          <w:lang w:val="en-US"/>
        </w:rPr>
      </w:pPr>
      <w:r w:rsidRPr="00881028">
        <w:rPr>
          <w:rFonts w:ascii="Arial" w:hAnsi="Arial" w:cs="Arial"/>
          <w:b/>
          <w:lang w:val="en-US"/>
        </w:rPr>
        <w:t>Webpage</w:t>
      </w:r>
      <w:r w:rsidR="00203BD4" w:rsidRPr="00881028">
        <w:rPr>
          <w:rFonts w:ascii="Arial" w:hAnsi="Arial" w:cs="Arial"/>
          <w:b/>
          <w:lang w:val="en-US"/>
        </w:rPr>
        <w:t>:</w:t>
      </w:r>
      <w:r w:rsidR="00203BD4" w:rsidRPr="004B3136">
        <w:rPr>
          <w:rFonts w:ascii="Arial" w:hAnsi="Arial" w:cs="Arial"/>
          <w:lang w:val="en-US"/>
        </w:rPr>
        <w:t xml:space="preserve"> </w:t>
      </w:r>
      <w:hyperlink r:id="rId11" w:history="1">
        <w:r w:rsidRPr="00881028">
          <w:rPr>
            <w:rStyle w:val="Hyperlink"/>
            <w:rFonts w:ascii="Arial" w:hAnsi="Arial" w:cs="Arial"/>
            <w:color w:val="2F5496" w:themeColor="accent1" w:themeShade="BF"/>
            <w:lang w:val="en-US"/>
          </w:rPr>
          <w:t>https://bbnsdevelop.github.io/brunobatista.github.io/</w:t>
        </w:r>
      </w:hyperlink>
    </w:p>
    <w:p w:rsidR="00FF3660" w:rsidRPr="004B3136" w:rsidRDefault="005A507E">
      <w:pPr>
        <w:spacing w:line="192" w:lineRule="auto"/>
        <w:jc w:val="both"/>
        <w:rPr>
          <w:rFonts w:ascii="Arial" w:hAnsi="Arial" w:cs="Arial"/>
          <w:sz w:val="24"/>
          <w:szCs w:val="24"/>
          <w:lang w:val="en-US"/>
        </w:rPr>
      </w:pPr>
      <w:r w:rsidRPr="004B3136">
        <w:rPr>
          <w:rFonts w:ascii="Arial" w:hAnsi="Arial" w:cs="Arial"/>
          <w:b/>
          <w:color w:val="auto"/>
          <w:sz w:val="24"/>
          <w:szCs w:val="24"/>
          <w:lang w:val="en-US"/>
        </w:rPr>
        <w:t>About me:</w:t>
      </w:r>
    </w:p>
    <w:p w:rsidR="009D64A7" w:rsidRDefault="009D64A7" w:rsidP="00881028">
      <w:pPr>
        <w:spacing w:line="240" w:lineRule="auto"/>
        <w:jc w:val="both"/>
        <w:rPr>
          <w:rFonts w:ascii="Arial" w:hAnsi="Arial" w:cs="Arial"/>
          <w:color w:val="000000" w:themeColor="text1"/>
          <w:sz w:val="22"/>
          <w:szCs w:val="22"/>
          <w:lang w:val="en-US"/>
        </w:rPr>
      </w:pPr>
      <w:r w:rsidRPr="00DE6365">
        <w:rPr>
          <w:rFonts w:ascii="Arial" w:hAnsi="Arial" w:cs="Arial"/>
          <w:color w:val="000000" w:themeColor="text1"/>
          <w:sz w:val="22"/>
          <w:szCs w:val="22"/>
          <w:lang w:val="en-US"/>
        </w:rPr>
        <w:t>I hold a bachelor's degree in computer science and a postgraduate degree in cyber security. Teamwork and effective communication are integral aspects of my work style. Collaborating with colleagues and sharing knowledge are essential components of achieving collective success. Mentoring and supporting new developers to foster their career growth brings me immense satisfaction. Additionally, I possess the Scrum Foundations Professional Certificate (SFPC), which underscores my appreciation for agile methodologies in enhancing development and delivery processes. Overall, I am deeply passionate about delivering high-quality results, fostering teamwork, and consistently expanding my expertise in the field.</w:t>
      </w:r>
      <w:r>
        <w:rPr>
          <w:rFonts w:ascii="Arial" w:hAnsi="Arial" w:cs="Arial"/>
          <w:color w:val="000000" w:themeColor="text1"/>
          <w:sz w:val="22"/>
          <w:szCs w:val="22"/>
          <w:lang w:val="en-US"/>
        </w:rPr>
        <w:br/>
      </w:r>
      <w:r>
        <w:rPr>
          <w:rFonts w:ascii="Arial" w:hAnsi="Arial" w:cs="Arial"/>
          <w:color w:val="000000" w:themeColor="text1"/>
          <w:sz w:val="22"/>
          <w:szCs w:val="22"/>
          <w:lang w:val="en-US"/>
        </w:rPr>
        <w:br/>
      </w:r>
      <w:r w:rsidRPr="00DE6365">
        <w:rPr>
          <w:rFonts w:ascii="Arial" w:hAnsi="Arial" w:cs="Arial"/>
          <w:color w:val="000000" w:themeColor="text1"/>
          <w:sz w:val="22"/>
          <w:szCs w:val="22"/>
          <w:lang w:val="en-US"/>
        </w:rPr>
        <w:t xml:space="preserve">With nearly 10 years of experience as a Java developer, I have honed my skills in Java 8, Angular 2+, and the </w:t>
      </w:r>
      <w:proofErr w:type="gramStart"/>
      <w:r w:rsidRPr="00DE6365">
        <w:rPr>
          <w:rFonts w:ascii="Arial" w:hAnsi="Arial" w:cs="Arial"/>
          <w:color w:val="000000" w:themeColor="text1"/>
          <w:sz w:val="22"/>
          <w:szCs w:val="22"/>
          <w:lang w:val="en-US"/>
        </w:rPr>
        <w:t>Spring</w:t>
      </w:r>
      <w:proofErr w:type="gramEnd"/>
      <w:r w:rsidRPr="00DE6365">
        <w:rPr>
          <w:rFonts w:ascii="Arial" w:hAnsi="Arial" w:cs="Arial"/>
          <w:color w:val="000000" w:themeColor="text1"/>
          <w:sz w:val="22"/>
          <w:szCs w:val="22"/>
          <w:lang w:val="en-US"/>
        </w:rPr>
        <w:t xml:space="preserve"> framework for over 6 years. My work approach is characterized by its proactive, evaluative, and strategic nature, and I firmly believe that self-management skills are integral to achieving success. I excel in efficiently managing tasks and actively contribute to meetings to discuss requirements with my team. Throughout my career, I have successfully employed techniques such as design patterns, code review, test-driven development (TDD), unit test coverage, and agile methodologies. These strategies have consistently empowered me to deliver projects of exceptional quality. My career trajectory is guided by the pursuit of embracing novel technologies, while also seeking opportunities for professional evolution and personal growth</w:t>
      </w:r>
    </w:p>
    <w:p w:rsidR="00FF3660" w:rsidRPr="00E90AB3" w:rsidRDefault="005A507E" w:rsidP="00881028">
      <w:pPr>
        <w:spacing w:line="240" w:lineRule="auto"/>
        <w:jc w:val="both"/>
        <w:rPr>
          <w:rFonts w:ascii="Arial" w:hAnsi="Arial" w:cs="Arial"/>
          <w:b/>
          <w:color w:val="auto"/>
          <w:sz w:val="22"/>
          <w:szCs w:val="22"/>
          <w:lang w:val="en-US"/>
        </w:rPr>
      </w:pPr>
      <w:r w:rsidRPr="00E90AB3">
        <w:rPr>
          <w:rFonts w:ascii="Arial" w:hAnsi="Arial" w:cs="Arial"/>
          <w:b/>
          <w:color w:val="auto"/>
          <w:sz w:val="22"/>
          <w:szCs w:val="22"/>
          <w:lang w:val="en-US"/>
        </w:rPr>
        <w:t>Technical skill:</w:t>
      </w:r>
    </w:p>
    <w:p w:rsidR="00203BD4" w:rsidRDefault="00203BD4" w:rsidP="00203BD4">
      <w:pPr>
        <w:pStyle w:val="PargrafodaLista"/>
        <w:numPr>
          <w:ilvl w:val="0"/>
          <w:numId w:val="3"/>
        </w:numPr>
        <w:spacing w:line="240" w:lineRule="auto"/>
        <w:jc w:val="both"/>
        <w:rPr>
          <w:rFonts w:ascii="Arial" w:hAnsi="Arial" w:cs="Arial"/>
          <w:b/>
          <w:color w:val="auto"/>
          <w:sz w:val="22"/>
          <w:szCs w:val="22"/>
        </w:rPr>
      </w:pPr>
      <w:proofErr w:type="spellStart"/>
      <w:r>
        <w:rPr>
          <w:rFonts w:ascii="Arial" w:hAnsi="Arial" w:cs="Arial"/>
          <w:b/>
          <w:color w:val="auto"/>
          <w:sz w:val="22"/>
          <w:szCs w:val="22"/>
        </w:rPr>
        <w:t>Backend</w:t>
      </w:r>
      <w:proofErr w:type="spellEnd"/>
      <w:r>
        <w:rPr>
          <w:rFonts w:ascii="Arial" w:hAnsi="Arial" w:cs="Arial"/>
          <w:b/>
          <w:color w:val="auto"/>
          <w:sz w:val="22"/>
          <w:szCs w:val="22"/>
        </w:rPr>
        <w:t>:</w:t>
      </w:r>
    </w:p>
    <w:p w:rsidR="00203BD4" w:rsidRPr="00DA3510" w:rsidRDefault="00203BD4" w:rsidP="00203BD4">
      <w:pPr>
        <w:pStyle w:val="PargrafodaLista"/>
        <w:spacing w:line="240" w:lineRule="auto"/>
        <w:jc w:val="both"/>
        <w:rPr>
          <w:rFonts w:ascii="Arial" w:hAnsi="Arial" w:cs="Arial"/>
          <w:color w:val="auto"/>
          <w:sz w:val="22"/>
          <w:szCs w:val="22"/>
          <w:lang w:val="en-US"/>
        </w:rPr>
      </w:pPr>
      <w:r w:rsidRPr="00DA3510">
        <w:rPr>
          <w:rFonts w:ascii="Arial" w:hAnsi="Arial" w:cs="Arial"/>
          <w:b/>
          <w:color w:val="auto"/>
          <w:sz w:val="22"/>
          <w:szCs w:val="22"/>
          <w:lang w:val="en-US"/>
        </w:rPr>
        <w:t xml:space="preserve">- </w:t>
      </w:r>
      <w:r w:rsidR="00DA3510" w:rsidRPr="00DA3510">
        <w:rPr>
          <w:rFonts w:ascii="Arial" w:hAnsi="Arial" w:cs="Arial"/>
          <w:color w:val="auto"/>
          <w:sz w:val="22"/>
          <w:szCs w:val="22"/>
          <w:lang w:val="en-US"/>
        </w:rPr>
        <w:t>Java core,</w:t>
      </w:r>
      <w:r w:rsidR="00DA3510" w:rsidRPr="00DA3510">
        <w:rPr>
          <w:rFonts w:ascii="Arial" w:hAnsi="Arial" w:cs="Arial"/>
          <w:b/>
          <w:color w:val="auto"/>
          <w:sz w:val="22"/>
          <w:szCs w:val="22"/>
          <w:lang w:val="en-US"/>
        </w:rPr>
        <w:t xml:space="preserve"> </w:t>
      </w:r>
      <w:r w:rsidRPr="00DA3510">
        <w:rPr>
          <w:rFonts w:ascii="Arial" w:hAnsi="Arial" w:cs="Arial"/>
          <w:color w:val="auto"/>
          <w:sz w:val="22"/>
          <w:szCs w:val="22"/>
          <w:lang w:val="en-US"/>
        </w:rPr>
        <w:t>Java 8</w:t>
      </w:r>
      <w:r w:rsidR="00DA3510" w:rsidRPr="00DA3510">
        <w:rPr>
          <w:rFonts w:ascii="Arial" w:hAnsi="Arial" w:cs="Arial"/>
          <w:color w:val="auto"/>
          <w:sz w:val="22"/>
          <w:szCs w:val="22"/>
          <w:lang w:val="en-US"/>
        </w:rPr>
        <w:t>+</w:t>
      </w:r>
      <w:r w:rsidRPr="00DA3510">
        <w:rPr>
          <w:rFonts w:ascii="Arial" w:hAnsi="Arial" w:cs="Arial"/>
          <w:color w:val="auto"/>
          <w:sz w:val="22"/>
          <w:szCs w:val="22"/>
          <w:lang w:val="en-US"/>
        </w:rPr>
        <w:t xml:space="preserve">, </w:t>
      </w:r>
      <w:r w:rsidRPr="00DA3510">
        <w:rPr>
          <w:rFonts w:ascii="Arial" w:hAnsi="Arial" w:cs="Arial"/>
          <w:color w:val="000000" w:themeColor="text1"/>
          <w:sz w:val="22"/>
          <w:szCs w:val="22"/>
          <w:lang w:val="en-US"/>
        </w:rPr>
        <w:t>JUNIT</w:t>
      </w:r>
      <w:r w:rsidR="00DA3510" w:rsidRPr="00DA3510">
        <w:rPr>
          <w:rFonts w:ascii="Arial" w:hAnsi="Arial" w:cs="Arial"/>
          <w:color w:val="auto"/>
          <w:sz w:val="22"/>
          <w:szCs w:val="22"/>
          <w:lang w:val="en-US"/>
        </w:rPr>
        <w:t xml:space="preserve"> and </w:t>
      </w:r>
      <w:proofErr w:type="spellStart"/>
      <w:r w:rsidR="00DA3510" w:rsidRPr="00DA3510">
        <w:rPr>
          <w:rFonts w:ascii="Arial" w:hAnsi="Arial" w:cs="Arial"/>
          <w:color w:val="auto"/>
          <w:sz w:val="22"/>
          <w:szCs w:val="22"/>
          <w:lang w:val="en-US"/>
        </w:rPr>
        <w:t>M</w:t>
      </w:r>
      <w:r w:rsidR="00DA3510">
        <w:rPr>
          <w:rFonts w:ascii="Arial" w:hAnsi="Arial" w:cs="Arial"/>
          <w:color w:val="auto"/>
          <w:sz w:val="22"/>
          <w:szCs w:val="22"/>
          <w:lang w:val="en-US"/>
        </w:rPr>
        <w:t>ockito</w:t>
      </w:r>
      <w:proofErr w:type="spellEnd"/>
      <w:r w:rsidR="00DA3510">
        <w:rPr>
          <w:rFonts w:ascii="Arial" w:hAnsi="Arial" w:cs="Arial"/>
          <w:color w:val="auto"/>
          <w:sz w:val="22"/>
          <w:szCs w:val="22"/>
          <w:lang w:val="en-US"/>
        </w:rPr>
        <w:t>.</w:t>
      </w:r>
    </w:p>
    <w:p w:rsidR="00203BD4" w:rsidRPr="004B3136" w:rsidRDefault="00203BD4" w:rsidP="00203BD4">
      <w:pPr>
        <w:pStyle w:val="PargrafodaLista"/>
        <w:spacing w:line="240" w:lineRule="auto"/>
        <w:jc w:val="both"/>
        <w:rPr>
          <w:rFonts w:ascii="Arial" w:hAnsi="Arial" w:cs="Arial"/>
          <w:color w:val="000000" w:themeColor="text1"/>
          <w:sz w:val="22"/>
          <w:szCs w:val="22"/>
          <w:lang w:val="en-US"/>
        </w:rPr>
      </w:pPr>
      <w:r w:rsidRPr="004B3136">
        <w:rPr>
          <w:rFonts w:ascii="Arial" w:hAnsi="Arial" w:cs="Arial"/>
          <w:b/>
          <w:color w:val="auto"/>
          <w:sz w:val="22"/>
          <w:szCs w:val="22"/>
          <w:lang w:val="en-US"/>
        </w:rPr>
        <w:t>-</w:t>
      </w:r>
      <w:r w:rsidRPr="004B3136">
        <w:rPr>
          <w:rFonts w:ascii="Arial" w:hAnsi="Arial" w:cs="Arial"/>
          <w:color w:val="auto"/>
          <w:sz w:val="22"/>
          <w:szCs w:val="22"/>
          <w:lang w:val="en-US"/>
        </w:rPr>
        <w:t xml:space="preserve"> Spring boot, Sprint data</w:t>
      </w:r>
      <w:r w:rsidRPr="004B3136">
        <w:rPr>
          <w:rFonts w:ascii="Arial" w:hAnsi="Arial" w:cs="Arial"/>
          <w:color w:val="000000" w:themeColor="text1"/>
          <w:sz w:val="22"/>
          <w:szCs w:val="22"/>
          <w:lang w:val="en-US"/>
        </w:rPr>
        <w:t>, Spring-</w:t>
      </w:r>
      <w:proofErr w:type="spellStart"/>
      <w:r w:rsidRPr="004B3136">
        <w:rPr>
          <w:rFonts w:ascii="Arial" w:hAnsi="Arial" w:cs="Arial"/>
          <w:color w:val="000000" w:themeColor="text1"/>
          <w:sz w:val="22"/>
          <w:szCs w:val="22"/>
          <w:lang w:val="en-US"/>
        </w:rPr>
        <w:t>Bacth</w:t>
      </w:r>
      <w:proofErr w:type="spellEnd"/>
      <w:r w:rsidRPr="004B3136">
        <w:rPr>
          <w:rFonts w:ascii="Arial" w:hAnsi="Arial" w:cs="Arial"/>
          <w:color w:val="000000" w:themeColor="text1"/>
          <w:sz w:val="22"/>
          <w:szCs w:val="22"/>
          <w:lang w:val="en-US"/>
        </w:rPr>
        <w:t xml:space="preserve">, Spring </w:t>
      </w:r>
      <w:r w:rsidR="00BD5465">
        <w:rPr>
          <w:rFonts w:ascii="Arial" w:hAnsi="Arial" w:cs="Arial"/>
          <w:color w:val="000000" w:themeColor="text1"/>
          <w:sz w:val="22"/>
          <w:szCs w:val="22"/>
          <w:lang w:val="en-US"/>
        </w:rPr>
        <w:t>Data</w:t>
      </w:r>
      <w:r w:rsidRPr="004B3136">
        <w:rPr>
          <w:rFonts w:ascii="Arial" w:hAnsi="Arial" w:cs="Arial"/>
          <w:color w:val="000000" w:themeColor="text1"/>
          <w:sz w:val="22"/>
          <w:szCs w:val="22"/>
          <w:lang w:val="en-US"/>
        </w:rPr>
        <w:t>,</w:t>
      </w:r>
      <w:r w:rsidR="003C45B9" w:rsidRPr="004B3136">
        <w:rPr>
          <w:rFonts w:ascii="Arial" w:hAnsi="Arial" w:cs="Arial"/>
          <w:color w:val="000000" w:themeColor="text1"/>
          <w:sz w:val="22"/>
          <w:szCs w:val="22"/>
          <w:lang w:val="en-US"/>
        </w:rPr>
        <w:t xml:space="preserve"> Spring </w:t>
      </w:r>
      <w:r w:rsidR="0009222B">
        <w:rPr>
          <w:rFonts w:ascii="Arial" w:hAnsi="Arial" w:cs="Arial"/>
          <w:color w:val="000000" w:themeColor="text1"/>
          <w:sz w:val="22"/>
          <w:szCs w:val="22"/>
          <w:lang w:val="en-US"/>
        </w:rPr>
        <w:t>S</w:t>
      </w:r>
      <w:r w:rsidR="003C45B9" w:rsidRPr="004B3136">
        <w:rPr>
          <w:rFonts w:ascii="Arial" w:hAnsi="Arial" w:cs="Arial"/>
          <w:color w:val="000000" w:themeColor="text1"/>
          <w:sz w:val="22"/>
          <w:szCs w:val="22"/>
          <w:lang w:val="en-US"/>
        </w:rPr>
        <w:t xml:space="preserve">ecurity, JPA, </w:t>
      </w:r>
      <w:proofErr w:type="gramStart"/>
      <w:r w:rsidR="003C45B9" w:rsidRPr="004B3136">
        <w:rPr>
          <w:rFonts w:ascii="Arial" w:hAnsi="Arial" w:cs="Arial"/>
          <w:color w:val="000000" w:themeColor="text1"/>
          <w:sz w:val="22"/>
          <w:szCs w:val="22"/>
          <w:lang w:val="en-US"/>
        </w:rPr>
        <w:t>Hibernate</w:t>
      </w:r>
      <w:proofErr w:type="gramEnd"/>
      <w:r w:rsidR="003C45B9" w:rsidRPr="004B3136">
        <w:rPr>
          <w:rFonts w:ascii="Arial" w:hAnsi="Arial" w:cs="Arial"/>
          <w:color w:val="000000" w:themeColor="text1"/>
          <w:sz w:val="22"/>
          <w:szCs w:val="22"/>
          <w:lang w:val="en-US"/>
        </w:rPr>
        <w:t>.</w:t>
      </w:r>
    </w:p>
    <w:p w:rsidR="00BD5465" w:rsidRDefault="003C45B9" w:rsidP="00203BD4">
      <w:pPr>
        <w:pStyle w:val="PargrafodaLista"/>
        <w:spacing w:line="240" w:lineRule="auto"/>
        <w:jc w:val="both"/>
        <w:rPr>
          <w:rFonts w:ascii="Arial" w:hAnsi="Arial" w:cs="Arial"/>
          <w:color w:val="000000" w:themeColor="text1"/>
          <w:sz w:val="22"/>
          <w:szCs w:val="22"/>
          <w:lang w:val="en-US"/>
        </w:rPr>
      </w:pPr>
      <w:r w:rsidRPr="004B3136">
        <w:rPr>
          <w:rFonts w:ascii="Arial" w:hAnsi="Arial" w:cs="Arial"/>
          <w:b/>
          <w:color w:val="auto"/>
          <w:sz w:val="22"/>
          <w:szCs w:val="22"/>
          <w:lang w:val="en-US"/>
        </w:rPr>
        <w:t xml:space="preserve">- </w:t>
      </w:r>
      <w:proofErr w:type="spellStart"/>
      <w:r w:rsidR="00BD5465" w:rsidRPr="004B3136">
        <w:rPr>
          <w:rFonts w:ascii="Arial" w:hAnsi="Arial" w:cs="Arial"/>
          <w:color w:val="000000" w:themeColor="text1"/>
          <w:sz w:val="22"/>
          <w:szCs w:val="22"/>
          <w:lang w:val="en-US"/>
        </w:rPr>
        <w:t>Microservices</w:t>
      </w:r>
      <w:proofErr w:type="spellEnd"/>
      <w:r w:rsidR="00BD5465">
        <w:rPr>
          <w:rFonts w:ascii="Arial" w:hAnsi="Arial" w:cs="Arial"/>
          <w:color w:val="000000" w:themeColor="text1"/>
          <w:sz w:val="22"/>
          <w:szCs w:val="22"/>
          <w:lang w:val="en-US"/>
        </w:rPr>
        <w:t xml:space="preserve"> and monolithic a</w:t>
      </w:r>
      <w:r w:rsidR="00BD5465" w:rsidRPr="004B3136">
        <w:rPr>
          <w:rFonts w:ascii="Arial" w:hAnsi="Arial" w:cs="Arial"/>
          <w:color w:val="000000" w:themeColor="text1"/>
          <w:sz w:val="22"/>
          <w:szCs w:val="22"/>
          <w:lang w:val="en-US"/>
        </w:rPr>
        <w:t>rchitecture</w:t>
      </w:r>
      <w:r w:rsidR="009C4075">
        <w:rPr>
          <w:rFonts w:ascii="Arial" w:hAnsi="Arial" w:cs="Arial"/>
          <w:color w:val="000000" w:themeColor="text1"/>
          <w:sz w:val="22"/>
          <w:szCs w:val="22"/>
          <w:lang w:val="en-US"/>
        </w:rPr>
        <w:t xml:space="preserve">, </w:t>
      </w:r>
      <w:r w:rsidR="009C4075" w:rsidRPr="004B3136">
        <w:rPr>
          <w:rFonts w:ascii="Arial" w:hAnsi="Arial" w:cs="Arial"/>
          <w:color w:val="000000" w:themeColor="text1"/>
          <w:sz w:val="22"/>
          <w:szCs w:val="22"/>
          <w:lang w:val="en-US"/>
        </w:rPr>
        <w:t>AWS</w:t>
      </w:r>
      <w:r w:rsidR="009C4075">
        <w:rPr>
          <w:rFonts w:ascii="Arial" w:hAnsi="Arial" w:cs="Arial"/>
          <w:color w:val="000000" w:themeColor="text1"/>
          <w:sz w:val="22"/>
          <w:szCs w:val="22"/>
          <w:lang w:val="en-US"/>
        </w:rPr>
        <w:t xml:space="preserve"> (RDS, SQS, EC2, S3)</w:t>
      </w:r>
      <w:r w:rsidR="009C4075" w:rsidRPr="004B3136">
        <w:rPr>
          <w:rFonts w:ascii="Arial" w:hAnsi="Arial" w:cs="Arial"/>
          <w:color w:val="000000" w:themeColor="text1"/>
          <w:sz w:val="22"/>
          <w:szCs w:val="22"/>
          <w:lang w:val="en-US"/>
        </w:rPr>
        <w:t>.</w:t>
      </w:r>
    </w:p>
    <w:p w:rsidR="003C45B9" w:rsidRPr="00F17E59" w:rsidRDefault="00BD5465" w:rsidP="00F17E59">
      <w:pPr>
        <w:pStyle w:val="PargrafodaLista"/>
        <w:spacing w:line="240" w:lineRule="auto"/>
        <w:jc w:val="both"/>
        <w:rPr>
          <w:rFonts w:ascii="Arial" w:hAnsi="Arial" w:cs="Arial"/>
          <w:color w:val="000000" w:themeColor="text1"/>
          <w:sz w:val="22"/>
          <w:szCs w:val="22"/>
          <w:lang w:val="en-US"/>
        </w:rPr>
      </w:pPr>
      <w:proofErr w:type="gramStart"/>
      <w:r>
        <w:rPr>
          <w:rFonts w:ascii="Arial" w:hAnsi="Arial" w:cs="Arial"/>
          <w:b/>
          <w:color w:val="auto"/>
          <w:sz w:val="22"/>
          <w:szCs w:val="22"/>
          <w:lang w:val="en-US"/>
        </w:rPr>
        <w:t>-</w:t>
      </w:r>
      <w:r>
        <w:rPr>
          <w:rFonts w:ascii="Arial" w:hAnsi="Arial" w:cs="Arial"/>
          <w:color w:val="000000" w:themeColor="text1"/>
          <w:sz w:val="22"/>
          <w:szCs w:val="22"/>
          <w:lang w:val="en-US"/>
        </w:rPr>
        <w:t xml:space="preserve"> </w:t>
      </w:r>
      <w:r w:rsidR="0029404A">
        <w:rPr>
          <w:rFonts w:ascii="Arial" w:hAnsi="Arial" w:cs="Arial"/>
          <w:color w:val="000000" w:themeColor="text1"/>
          <w:sz w:val="22"/>
          <w:szCs w:val="22"/>
          <w:lang w:val="en-US"/>
        </w:rPr>
        <w:t xml:space="preserve">Linux System, </w:t>
      </w:r>
      <w:r>
        <w:rPr>
          <w:rFonts w:ascii="Arial" w:hAnsi="Arial" w:cs="Arial"/>
          <w:color w:val="000000" w:themeColor="text1"/>
          <w:sz w:val="22"/>
          <w:szCs w:val="22"/>
          <w:lang w:val="en-US"/>
        </w:rPr>
        <w:t>Docker</w:t>
      </w:r>
      <w:r w:rsidR="0009222B">
        <w:rPr>
          <w:rFonts w:ascii="Arial" w:hAnsi="Arial" w:cs="Arial"/>
          <w:color w:val="000000" w:themeColor="text1"/>
          <w:sz w:val="22"/>
          <w:szCs w:val="22"/>
          <w:lang w:val="en-US"/>
        </w:rPr>
        <w:t>,</w:t>
      </w:r>
      <w:r w:rsidR="0029404A">
        <w:rPr>
          <w:rFonts w:ascii="Arial" w:hAnsi="Arial" w:cs="Arial"/>
          <w:color w:val="000000" w:themeColor="text1"/>
          <w:sz w:val="22"/>
          <w:szCs w:val="22"/>
          <w:lang w:val="en-US"/>
        </w:rPr>
        <w:t xml:space="preserve"> and</w:t>
      </w:r>
      <w:r>
        <w:rPr>
          <w:rFonts w:ascii="Arial" w:hAnsi="Arial" w:cs="Arial"/>
          <w:color w:val="000000" w:themeColor="text1"/>
          <w:sz w:val="22"/>
          <w:szCs w:val="22"/>
          <w:lang w:val="en-US"/>
        </w:rPr>
        <w:t xml:space="preserve"> </w:t>
      </w:r>
      <w:r w:rsidR="0009222B" w:rsidRPr="0009222B">
        <w:rPr>
          <w:rFonts w:ascii="Arial" w:hAnsi="Arial" w:cs="Arial"/>
          <w:color w:val="000000" w:themeColor="text1"/>
          <w:sz w:val="22"/>
          <w:szCs w:val="22"/>
          <w:lang w:val="en-US"/>
        </w:rPr>
        <w:t>Kubernetes</w:t>
      </w:r>
      <w:r w:rsidR="00791D30">
        <w:rPr>
          <w:rFonts w:ascii="Arial" w:hAnsi="Arial" w:cs="Arial"/>
          <w:color w:val="000000" w:themeColor="text1"/>
          <w:sz w:val="22"/>
          <w:szCs w:val="22"/>
          <w:lang w:val="en-US"/>
        </w:rPr>
        <w:t xml:space="preserve">, CI/CD (Jenkins, </w:t>
      </w:r>
      <w:proofErr w:type="spellStart"/>
      <w:r w:rsidR="00791D30">
        <w:rPr>
          <w:rFonts w:ascii="Arial" w:hAnsi="Arial" w:cs="Arial"/>
          <w:color w:val="000000" w:themeColor="text1"/>
          <w:sz w:val="22"/>
          <w:szCs w:val="22"/>
          <w:lang w:val="en-US"/>
        </w:rPr>
        <w:t>GitLab</w:t>
      </w:r>
      <w:proofErr w:type="spellEnd"/>
      <w:r w:rsidR="00791D30">
        <w:rPr>
          <w:rFonts w:ascii="Arial" w:hAnsi="Arial" w:cs="Arial"/>
          <w:color w:val="000000" w:themeColor="text1"/>
          <w:sz w:val="22"/>
          <w:szCs w:val="22"/>
          <w:lang w:val="en-US"/>
        </w:rPr>
        <w:t>)</w:t>
      </w:r>
      <w:r w:rsidR="00F17E59">
        <w:rPr>
          <w:rFonts w:ascii="Arial" w:hAnsi="Arial" w:cs="Arial"/>
          <w:color w:val="000000" w:themeColor="text1"/>
          <w:sz w:val="22"/>
          <w:szCs w:val="22"/>
          <w:lang w:val="en-US"/>
        </w:rPr>
        <w:t>,</w:t>
      </w:r>
      <w:r w:rsidR="00F17E59">
        <w:rPr>
          <w:rFonts w:ascii="Arial" w:hAnsi="Arial" w:cs="Arial"/>
          <w:color w:val="000000" w:themeColor="text1"/>
          <w:sz w:val="22"/>
          <w:szCs w:val="22"/>
          <w:lang w:val="en-US"/>
        </w:rPr>
        <w:t xml:space="preserve"> Kafka and </w:t>
      </w:r>
      <w:proofErr w:type="spellStart"/>
      <w:r w:rsidR="00F17E59">
        <w:rPr>
          <w:rFonts w:ascii="Arial" w:hAnsi="Arial" w:cs="Arial"/>
          <w:color w:val="000000" w:themeColor="text1"/>
          <w:sz w:val="22"/>
          <w:szCs w:val="22"/>
          <w:lang w:val="en-US"/>
        </w:rPr>
        <w:t>RabbitMQ</w:t>
      </w:r>
      <w:proofErr w:type="spellEnd"/>
      <w:r w:rsidR="00F17E59">
        <w:rPr>
          <w:rFonts w:ascii="Arial" w:hAnsi="Arial" w:cs="Arial"/>
          <w:color w:val="000000" w:themeColor="text1"/>
          <w:sz w:val="22"/>
          <w:szCs w:val="22"/>
          <w:lang w:val="en-US"/>
        </w:rPr>
        <w:t>.</w:t>
      </w:r>
      <w:proofErr w:type="gramEnd"/>
    </w:p>
    <w:p w:rsidR="004E2EBE" w:rsidRPr="004B3136" w:rsidRDefault="004E2EBE" w:rsidP="00203BD4">
      <w:pPr>
        <w:pStyle w:val="PargrafodaLista"/>
        <w:spacing w:line="240" w:lineRule="auto"/>
        <w:jc w:val="both"/>
        <w:rPr>
          <w:rFonts w:ascii="Arial" w:hAnsi="Arial" w:cs="Arial"/>
          <w:color w:val="000000" w:themeColor="text1"/>
          <w:sz w:val="22"/>
          <w:szCs w:val="22"/>
          <w:lang w:val="en-US"/>
        </w:rPr>
      </w:pPr>
      <w:r w:rsidRPr="004B3136">
        <w:rPr>
          <w:rFonts w:ascii="Arial" w:hAnsi="Arial" w:cs="Arial"/>
          <w:b/>
          <w:color w:val="auto"/>
          <w:sz w:val="22"/>
          <w:szCs w:val="22"/>
          <w:lang w:val="en-US"/>
        </w:rPr>
        <w:t>-</w:t>
      </w:r>
      <w:r w:rsidRPr="004B3136">
        <w:rPr>
          <w:rFonts w:ascii="Arial" w:hAnsi="Arial" w:cs="Arial"/>
          <w:color w:val="000000" w:themeColor="text1"/>
          <w:sz w:val="22"/>
          <w:szCs w:val="22"/>
          <w:lang w:val="en-US"/>
        </w:rPr>
        <w:t xml:space="preserve"> Databases Oracle SQL, </w:t>
      </w:r>
      <w:proofErr w:type="spellStart"/>
      <w:r w:rsidRPr="004B3136">
        <w:rPr>
          <w:rFonts w:ascii="Arial" w:hAnsi="Arial" w:cs="Arial"/>
          <w:color w:val="000000" w:themeColor="text1"/>
          <w:sz w:val="22"/>
          <w:szCs w:val="22"/>
          <w:lang w:val="en-US"/>
        </w:rPr>
        <w:t>MySql</w:t>
      </w:r>
      <w:proofErr w:type="spellEnd"/>
      <w:r w:rsidRPr="004B3136">
        <w:rPr>
          <w:rFonts w:ascii="Arial" w:hAnsi="Arial" w:cs="Arial"/>
          <w:color w:val="000000" w:themeColor="text1"/>
          <w:sz w:val="22"/>
          <w:szCs w:val="22"/>
          <w:lang w:val="en-US"/>
        </w:rPr>
        <w:t xml:space="preserve">, H2, </w:t>
      </w:r>
      <w:r w:rsidR="00324CED" w:rsidRPr="00324CED">
        <w:rPr>
          <w:rFonts w:ascii="Arial" w:hAnsi="Arial" w:cs="Arial"/>
          <w:color w:val="000000" w:themeColor="text1"/>
          <w:sz w:val="22"/>
          <w:szCs w:val="22"/>
          <w:lang w:val="en-US"/>
        </w:rPr>
        <w:t>PostgreSQL</w:t>
      </w:r>
      <w:r w:rsidR="00324CED">
        <w:rPr>
          <w:rFonts w:ascii="Arial" w:hAnsi="Arial" w:cs="Arial"/>
          <w:color w:val="000000" w:themeColor="text1"/>
          <w:sz w:val="22"/>
          <w:szCs w:val="22"/>
          <w:lang w:val="en-US"/>
        </w:rPr>
        <w:t xml:space="preserve"> </w:t>
      </w:r>
      <w:r w:rsidRPr="004B3136">
        <w:rPr>
          <w:rFonts w:ascii="Arial" w:hAnsi="Arial" w:cs="Arial"/>
          <w:color w:val="000000" w:themeColor="text1"/>
          <w:sz w:val="22"/>
          <w:szCs w:val="22"/>
          <w:lang w:val="en-US"/>
        </w:rPr>
        <w:t>and MongoDB.</w:t>
      </w:r>
    </w:p>
    <w:p w:rsidR="003C45B9" w:rsidRPr="004B3136" w:rsidRDefault="00203BD4" w:rsidP="003C45B9">
      <w:pPr>
        <w:pStyle w:val="PargrafodaLista"/>
        <w:spacing w:line="240" w:lineRule="auto"/>
        <w:jc w:val="both"/>
        <w:rPr>
          <w:rFonts w:ascii="Arial" w:hAnsi="Arial" w:cs="Arial"/>
          <w:b/>
          <w:color w:val="auto"/>
          <w:sz w:val="22"/>
          <w:szCs w:val="22"/>
          <w:lang w:val="en-US"/>
        </w:rPr>
      </w:pPr>
      <w:r w:rsidRPr="004B3136">
        <w:rPr>
          <w:rFonts w:ascii="Arial" w:hAnsi="Arial" w:cs="Arial"/>
          <w:b/>
          <w:color w:val="auto"/>
          <w:sz w:val="22"/>
          <w:szCs w:val="22"/>
          <w:lang w:val="en-US"/>
        </w:rPr>
        <w:t xml:space="preserve">- </w:t>
      </w:r>
      <w:r w:rsidRPr="004B3136">
        <w:rPr>
          <w:rFonts w:ascii="Arial" w:hAnsi="Arial" w:cs="Arial"/>
          <w:color w:val="auto"/>
          <w:sz w:val="22"/>
          <w:szCs w:val="22"/>
          <w:lang w:val="en-US"/>
        </w:rPr>
        <w:t>A lit</w:t>
      </w:r>
      <w:r w:rsidR="00BD5465">
        <w:rPr>
          <w:rFonts w:ascii="Arial" w:hAnsi="Arial" w:cs="Arial"/>
          <w:color w:val="auto"/>
          <w:sz w:val="22"/>
          <w:szCs w:val="22"/>
          <w:lang w:val="en-US"/>
        </w:rPr>
        <w:t>t</w:t>
      </w:r>
      <w:r w:rsidRPr="004B3136">
        <w:rPr>
          <w:rFonts w:ascii="Arial" w:hAnsi="Arial" w:cs="Arial"/>
          <w:color w:val="auto"/>
          <w:sz w:val="22"/>
          <w:szCs w:val="22"/>
          <w:lang w:val="en-US"/>
        </w:rPr>
        <w:t xml:space="preserve">le </w:t>
      </w:r>
      <w:r w:rsidR="0009222B">
        <w:rPr>
          <w:rFonts w:ascii="Arial" w:hAnsi="Arial" w:cs="Arial"/>
          <w:color w:val="auto"/>
          <w:sz w:val="22"/>
          <w:szCs w:val="22"/>
          <w:lang w:val="en-US"/>
        </w:rPr>
        <w:t>knowledge of</w:t>
      </w:r>
      <w:r w:rsidR="00BD5465">
        <w:rPr>
          <w:rFonts w:ascii="Arial" w:hAnsi="Arial" w:cs="Arial"/>
          <w:color w:val="auto"/>
          <w:sz w:val="22"/>
          <w:szCs w:val="22"/>
          <w:lang w:val="en-US"/>
        </w:rPr>
        <w:t xml:space="preserve"> </w:t>
      </w:r>
      <w:r w:rsidRPr="004B3136">
        <w:rPr>
          <w:rFonts w:ascii="Arial" w:hAnsi="Arial" w:cs="Arial"/>
          <w:color w:val="auto"/>
          <w:sz w:val="22"/>
          <w:szCs w:val="22"/>
          <w:lang w:val="en-US"/>
        </w:rPr>
        <w:t xml:space="preserve">Python and </w:t>
      </w:r>
      <w:proofErr w:type="spellStart"/>
      <w:r w:rsidRPr="004B3136">
        <w:rPr>
          <w:rFonts w:ascii="Arial" w:hAnsi="Arial" w:cs="Arial"/>
          <w:color w:val="auto"/>
          <w:sz w:val="22"/>
          <w:szCs w:val="22"/>
          <w:lang w:val="en-US"/>
        </w:rPr>
        <w:t>NodeJs</w:t>
      </w:r>
      <w:proofErr w:type="spellEnd"/>
      <w:r w:rsidR="004E2EBE" w:rsidRPr="004B3136">
        <w:rPr>
          <w:rFonts w:ascii="Arial" w:hAnsi="Arial" w:cs="Arial"/>
          <w:color w:val="auto"/>
          <w:sz w:val="22"/>
          <w:szCs w:val="22"/>
          <w:lang w:val="en-US"/>
        </w:rPr>
        <w:t>.</w:t>
      </w:r>
    </w:p>
    <w:p w:rsidR="003C45B9" w:rsidRPr="007806CC" w:rsidRDefault="003C45B9" w:rsidP="007806CC">
      <w:pPr>
        <w:pStyle w:val="PargrafodaLista"/>
        <w:numPr>
          <w:ilvl w:val="0"/>
          <w:numId w:val="3"/>
        </w:numPr>
        <w:spacing w:line="240" w:lineRule="auto"/>
        <w:jc w:val="both"/>
        <w:rPr>
          <w:rFonts w:ascii="Arial" w:hAnsi="Arial" w:cs="Arial"/>
          <w:b/>
          <w:color w:val="auto"/>
          <w:sz w:val="22"/>
          <w:szCs w:val="22"/>
        </w:rPr>
      </w:pPr>
      <w:proofErr w:type="spellStart"/>
      <w:r>
        <w:rPr>
          <w:rFonts w:ascii="Arial" w:hAnsi="Arial" w:cs="Arial"/>
          <w:b/>
          <w:color w:val="auto"/>
          <w:sz w:val="22"/>
          <w:szCs w:val="22"/>
        </w:rPr>
        <w:t>Frontend</w:t>
      </w:r>
      <w:proofErr w:type="spellEnd"/>
      <w:r>
        <w:rPr>
          <w:rFonts w:ascii="Arial" w:hAnsi="Arial" w:cs="Arial"/>
          <w:b/>
          <w:color w:val="auto"/>
          <w:sz w:val="22"/>
          <w:szCs w:val="22"/>
        </w:rPr>
        <w:t>:</w:t>
      </w:r>
    </w:p>
    <w:p w:rsidR="004E2EBE" w:rsidRPr="004B3136" w:rsidRDefault="003C45B9" w:rsidP="004E2EBE">
      <w:pPr>
        <w:pStyle w:val="PargrafodaLista"/>
        <w:spacing w:line="240" w:lineRule="auto"/>
        <w:jc w:val="both"/>
        <w:rPr>
          <w:rFonts w:ascii="Arial" w:hAnsi="Arial" w:cs="Arial"/>
          <w:color w:val="auto"/>
          <w:sz w:val="22"/>
          <w:szCs w:val="22"/>
          <w:lang w:val="en-US"/>
        </w:rPr>
      </w:pPr>
      <w:r w:rsidRPr="004B3136">
        <w:rPr>
          <w:rFonts w:ascii="Arial" w:hAnsi="Arial" w:cs="Arial"/>
          <w:b/>
          <w:color w:val="auto"/>
          <w:sz w:val="22"/>
          <w:szCs w:val="22"/>
          <w:lang w:val="en-US"/>
        </w:rPr>
        <w:t xml:space="preserve">- </w:t>
      </w:r>
      <w:r w:rsidR="007806CC" w:rsidRPr="007806CC">
        <w:rPr>
          <w:rFonts w:ascii="Arial" w:hAnsi="Arial" w:cs="Arial"/>
          <w:color w:val="auto"/>
          <w:sz w:val="22"/>
          <w:szCs w:val="22"/>
          <w:lang w:val="en-US"/>
        </w:rPr>
        <w:t xml:space="preserve">Angular 2+, </w:t>
      </w:r>
      <w:r w:rsidRPr="004B3136">
        <w:rPr>
          <w:rFonts w:ascii="Arial" w:hAnsi="Arial" w:cs="Arial"/>
          <w:color w:val="auto"/>
          <w:sz w:val="22"/>
          <w:szCs w:val="22"/>
          <w:lang w:val="en-US"/>
        </w:rPr>
        <w:t>JavaScript,</w:t>
      </w:r>
      <w:r w:rsidR="00177D78">
        <w:rPr>
          <w:rFonts w:ascii="Arial" w:hAnsi="Arial" w:cs="Arial"/>
          <w:color w:val="auto"/>
          <w:sz w:val="22"/>
          <w:szCs w:val="22"/>
          <w:lang w:val="en-US"/>
        </w:rPr>
        <w:t xml:space="preserve"> React,</w:t>
      </w:r>
      <w:r w:rsidRPr="004B3136">
        <w:rPr>
          <w:rFonts w:ascii="Arial" w:hAnsi="Arial" w:cs="Arial"/>
          <w:color w:val="auto"/>
          <w:sz w:val="22"/>
          <w:szCs w:val="22"/>
          <w:lang w:val="en-US"/>
        </w:rPr>
        <w:t xml:space="preserve"> </w:t>
      </w:r>
      <w:proofErr w:type="spellStart"/>
      <w:r w:rsidRPr="004B3136">
        <w:rPr>
          <w:rFonts w:ascii="Arial" w:hAnsi="Arial" w:cs="Arial"/>
          <w:color w:val="auto"/>
          <w:sz w:val="22"/>
          <w:szCs w:val="22"/>
          <w:lang w:val="en-US"/>
        </w:rPr>
        <w:t>Jquery</w:t>
      </w:r>
      <w:proofErr w:type="spellEnd"/>
      <w:r w:rsidRPr="004B3136">
        <w:rPr>
          <w:rFonts w:ascii="Arial" w:hAnsi="Arial" w:cs="Arial"/>
          <w:color w:val="auto"/>
          <w:sz w:val="22"/>
          <w:szCs w:val="22"/>
          <w:lang w:val="en-US"/>
        </w:rPr>
        <w:t xml:space="preserve">, </w:t>
      </w:r>
      <w:r w:rsidR="003725ED" w:rsidRPr="003725ED">
        <w:rPr>
          <w:rFonts w:ascii="Arial" w:hAnsi="Arial" w:cs="Arial"/>
          <w:color w:val="auto"/>
          <w:sz w:val="22"/>
          <w:szCs w:val="22"/>
          <w:lang w:val="en-US"/>
        </w:rPr>
        <w:t>JSON</w:t>
      </w:r>
      <w:r w:rsidRPr="004B3136">
        <w:rPr>
          <w:rFonts w:ascii="Arial" w:hAnsi="Arial" w:cs="Arial"/>
          <w:color w:val="auto"/>
          <w:sz w:val="22"/>
          <w:szCs w:val="22"/>
          <w:lang w:val="en-US"/>
        </w:rPr>
        <w:t>,</w:t>
      </w:r>
      <w:r w:rsidR="00177D78">
        <w:rPr>
          <w:rFonts w:ascii="Arial" w:hAnsi="Arial" w:cs="Arial"/>
          <w:color w:val="auto"/>
          <w:sz w:val="22"/>
          <w:szCs w:val="22"/>
          <w:lang w:val="en-US"/>
        </w:rPr>
        <w:t xml:space="preserve"> </w:t>
      </w:r>
      <w:proofErr w:type="spellStart"/>
      <w:r w:rsidRPr="004B3136">
        <w:rPr>
          <w:rFonts w:ascii="Arial" w:hAnsi="Arial" w:cs="Arial"/>
          <w:color w:val="auto"/>
          <w:sz w:val="22"/>
          <w:szCs w:val="22"/>
          <w:lang w:val="en-US"/>
        </w:rPr>
        <w:t>TypeScript</w:t>
      </w:r>
      <w:proofErr w:type="spellEnd"/>
      <w:r w:rsidRPr="004B3136">
        <w:rPr>
          <w:rFonts w:ascii="Arial" w:hAnsi="Arial" w:cs="Arial"/>
          <w:color w:val="auto"/>
          <w:sz w:val="22"/>
          <w:szCs w:val="22"/>
          <w:lang w:val="en-US"/>
        </w:rPr>
        <w:t>, HTML</w:t>
      </w:r>
      <w:r w:rsidR="009C4075">
        <w:rPr>
          <w:rFonts w:ascii="Arial" w:hAnsi="Arial" w:cs="Arial"/>
          <w:color w:val="auto"/>
          <w:sz w:val="22"/>
          <w:szCs w:val="22"/>
          <w:lang w:val="en-US"/>
        </w:rPr>
        <w:t>5</w:t>
      </w:r>
      <w:r w:rsidR="00177D78">
        <w:rPr>
          <w:rFonts w:ascii="Arial" w:hAnsi="Arial" w:cs="Arial"/>
          <w:color w:val="auto"/>
          <w:sz w:val="22"/>
          <w:szCs w:val="22"/>
          <w:lang w:val="en-US"/>
        </w:rPr>
        <w:t>, CSS and</w:t>
      </w:r>
      <w:r w:rsidRPr="004B3136">
        <w:rPr>
          <w:rFonts w:ascii="Arial" w:hAnsi="Arial" w:cs="Arial"/>
          <w:color w:val="auto"/>
          <w:sz w:val="22"/>
          <w:szCs w:val="22"/>
          <w:lang w:val="en-US"/>
        </w:rPr>
        <w:t xml:space="preserve"> Bootstrap</w:t>
      </w:r>
      <w:r w:rsidR="004E2EBE" w:rsidRPr="004B3136">
        <w:rPr>
          <w:rFonts w:ascii="Arial" w:hAnsi="Arial" w:cs="Arial"/>
          <w:color w:val="auto"/>
          <w:sz w:val="22"/>
          <w:szCs w:val="22"/>
          <w:lang w:val="en-US"/>
        </w:rPr>
        <w:t>.</w:t>
      </w:r>
    </w:p>
    <w:p w:rsidR="004E2EBE" w:rsidRPr="004E2EBE" w:rsidRDefault="004E2EBE" w:rsidP="004E2EBE">
      <w:pPr>
        <w:pStyle w:val="PargrafodaLista"/>
        <w:numPr>
          <w:ilvl w:val="0"/>
          <w:numId w:val="3"/>
        </w:numPr>
        <w:spacing w:line="240" w:lineRule="auto"/>
        <w:jc w:val="both"/>
        <w:rPr>
          <w:rFonts w:ascii="Arial" w:hAnsi="Arial" w:cs="Arial"/>
          <w:b/>
          <w:color w:val="auto"/>
          <w:sz w:val="22"/>
          <w:szCs w:val="22"/>
        </w:rPr>
      </w:pPr>
      <w:proofErr w:type="spellStart"/>
      <w:r w:rsidRPr="004E2EBE">
        <w:rPr>
          <w:rFonts w:ascii="Arial" w:hAnsi="Arial" w:cs="Arial"/>
          <w:b/>
          <w:color w:val="auto"/>
          <w:sz w:val="22"/>
          <w:szCs w:val="22"/>
        </w:rPr>
        <w:t>Others</w:t>
      </w:r>
      <w:proofErr w:type="spellEnd"/>
    </w:p>
    <w:p w:rsidR="004E2EBE" w:rsidRPr="00BD5465" w:rsidRDefault="004E2EBE" w:rsidP="004E2EBE">
      <w:pPr>
        <w:spacing w:line="240" w:lineRule="auto"/>
        <w:ind w:firstLine="706"/>
        <w:jc w:val="both"/>
        <w:rPr>
          <w:rFonts w:ascii="Arial" w:hAnsi="Arial" w:cs="Arial"/>
          <w:color w:val="auto"/>
          <w:sz w:val="22"/>
          <w:szCs w:val="22"/>
          <w:lang w:val="en-US"/>
        </w:rPr>
      </w:pPr>
      <w:r w:rsidRPr="00BD5465">
        <w:rPr>
          <w:rFonts w:ascii="Arial" w:hAnsi="Arial" w:cs="Arial"/>
          <w:color w:val="auto"/>
          <w:sz w:val="22"/>
          <w:szCs w:val="22"/>
          <w:lang w:val="en-US"/>
        </w:rPr>
        <w:t xml:space="preserve">- </w:t>
      </w:r>
      <w:r w:rsidRPr="00BD5465">
        <w:rPr>
          <w:rFonts w:ascii="Arial" w:hAnsi="Arial" w:cs="Arial"/>
          <w:color w:val="000000" w:themeColor="text1"/>
          <w:sz w:val="22"/>
          <w:szCs w:val="22"/>
          <w:lang w:val="en-US"/>
        </w:rPr>
        <w:t>Jira,</w:t>
      </w:r>
      <w:r w:rsidR="00BD5465" w:rsidRPr="00BD5465">
        <w:rPr>
          <w:rFonts w:ascii="Arial" w:hAnsi="Arial" w:cs="Arial"/>
          <w:color w:val="000000" w:themeColor="text1"/>
          <w:sz w:val="22"/>
          <w:szCs w:val="22"/>
          <w:lang w:val="en-US"/>
        </w:rPr>
        <w:t xml:space="preserve"> Postman,</w:t>
      </w:r>
      <w:r w:rsidRPr="00BD5465">
        <w:rPr>
          <w:rFonts w:ascii="Arial" w:hAnsi="Arial" w:cs="Arial"/>
          <w:color w:val="000000" w:themeColor="text1"/>
          <w:sz w:val="22"/>
          <w:szCs w:val="22"/>
          <w:lang w:val="en-US"/>
        </w:rPr>
        <w:t xml:space="preserve"> Agile methodologies: SCRUM, Kanban.</w:t>
      </w:r>
    </w:p>
    <w:p w:rsidR="00FF3660" w:rsidRPr="0047695E" w:rsidRDefault="004B3136">
      <w:pPr>
        <w:spacing w:line="192" w:lineRule="auto"/>
        <w:jc w:val="both"/>
        <w:rPr>
          <w:rFonts w:ascii="Arial" w:hAnsi="Arial" w:cs="Arial"/>
          <w:b/>
          <w:color w:val="auto"/>
          <w:sz w:val="22"/>
          <w:szCs w:val="22"/>
          <w:lang w:val="en-US"/>
        </w:rPr>
      </w:pPr>
      <w:r w:rsidRPr="0047695E">
        <w:rPr>
          <w:rFonts w:ascii="Arial" w:hAnsi="Arial" w:cs="Arial"/>
          <w:b/>
          <w:color w:val="auto"/>
          <w:sz w:val="22"/>
          <w:szCs w:val="22"/>
          <w:lang w:val="en-US"/>
        </w:rPr>
        <w:t>E</w:t>
      </w:r>
      <w:r w:rsidR="005A507E" w:rsidRPr="0047695E">
        <w:rPr>
          <w:rFonts w:ascii="Arial" w:hAnsi="Arial" w:cs="Arial"/>
          <w:b/>
          <w:color w:val="auto"/>
          <w:sz w:val="22"/>
          <w:szCs w:val="22"/>
          <w:lang w:val="en-US"/>
        </w:rPr>
        <w:t>ducation:</w:t>
      </w:r>
    </w:p>
    <w:p w:rsidR="00FF3660" w:rsidRPr="004B3136" w:rsidRDefault="004E2EBE" w:rsidP="004E2EBE">
      <w:pPr>
        <w:spacing w:line="192" w:lineRule="auto"/>
        <w:ind w:firstLine="706"/>
        <w:rPr>
          <w:rFonts w:ascii="Arial" w:hAnsi="Arial" w:cs="Arial"/>
          <w:color w:val="auto"/>
          <w:sz w:val="22"/>
          <w:szCs w:val="22"/>
          <w:lang w:val="en-US"/>
        </w:rPr>
      </w:pPr>
      <w:r w:rsidRPr="004B3136">
        <w:rPr>
          <w:rFonts w:ascii="Arial" w:hAnsi="Arial" w:cs="Arial"/>
          <w:color w:val="auto"/>
          <w:sz w:val="22"/>
          <w:szCs w:val="22"/>
          <w:lang w:val="en-US"/>
        </w:rPr>
        <w:t xml:space="preserve">- </w:t>
      </w:r>
      <w:r w:rsidR="0009222B" w:rsidRPr="0009222B">
        <w:rPr>
          <w:rFonts w:ascii="Arial" w:hAnsi="Arial" w:cs="Arial"/>
          <w:color w:val="auto"/>
          <w:sz w:val="22"/>
          <w:szCs w:val="22"/>
          <w:lang w:val="en-US"/>
        </w:rPr>
        <w:t>Bachelor's</w:t>
      </w:r>
      <w:r w:rsidRPr="004B3136">
        <w:rPr>
          <w:rFonts w:ascii="Arial" w:hAnsi="Arial" w:cs="Arial"/>
          <w:color w:val="auto"/>
          <w:sz w:val="22"/>
          <w:szCs w:val="22"/>
          <w:lang w:val="en-US"/>
        </w:rPr>
        <w:t xml:space="preserve"> </w:t>
      </w:r>
      <w:r w:rsidR="0047695E">
        <w:rPr>
          <w:rFonts w:ascii="Arial" w:hAnsi="Arial" w:cs="Arial"/>
          <w:color w:val="auto"/>
          <w:sz w:val="22"/>
          <w:szCs w:val="22"/>
          <w:lang w:val="en-US"/>
        </w:rPr>
        <w:t xml:space="preserve">degree in </w:t>
      </w:r>
      <w:r w:rsidR="005A507E" w:rsidRPr="004B3136">
        <w:rPr>
          <w:rFonts w:ascii="Arial" w:hAnsi="Arial" w:cs="Arial"/>
          <w:color w:val="auto"/>
          <w:sz w:val="22"/>
          <w:szCs w:val="22"/>
          <w:lang w:val="en-US"/>
        </w:rPr>
        <w:t xml:space="preserve">Computer Science - </w:t>
      </w:r>
      <w:proofErr w:type="spellStart"/>
      <w:r w:rsidR="005A507E" w:rsidRPr="004B3136">
        <w:rPr>
          <w:rFonts w:ascii="Arial" w:hAnsi="Arial" w:cs="Arial"/>
          <w:color w:val="auto"/>
          <w:sz w:val="22"/>
          <w:szCs w:val="22"/>
          <w:lang w:val="en-US"/>
        </w:rPr>
        <w:t>Nove</w:t>
      </w:r>
      <w:proofErr w:type="spellEnd"/>
      <w:r w:rsidR="005A507E" w:rsidRPr="004B3136">
        <w:rPr>
          <w:rFonts w:ascii="Arial" w:hAnsi="Arial" w:cs="Arial"/>
          <w:color w:val="auto"/>
          <w:sz w:val="22"/>
          <w:szCs w:val="22"/>
          <w:lang w:val="en-US"/>
        </w:rPr>
        <w:t xml:space="preserve"> de </w:t>
      </w:r>
      <w:proofErr w:type="spellStart"/>
      <w:r w:rsidR="005A507E" w:rsidRPr="004B3136">
        <w:rPr>
          <w:rFonts w:ascii="Arial" w:hAnsi="Arial" w:cs="Arial"/>
          <w:color w:val="auto"/>
          <w:sz w:val="22"/>
          <w:szCs w:val="22"/>
          <w:lang w:val="en-US"/>
        </w:rPr>
        <w:t>Julho</w:t>
      </w:r>
      <w:proofErr w:type="spellEnd"/>
      <w:r w:rsidR="005A507E" w:rsidRPr="004B3136">
        <w:rPr>
          <w:rFonts w:ascii="Arial" w:hAnsi="Arial" w:cs="Arial"/>
          <w:color w:val="auto"/>
          <w:sz w:val="22"/>
          <w:szCs w:val="22"/>
          <w:lang w:val="en-US"/>
        </w:rPr>
        <w:t xml:space="preserve"> University.</w:t>
      </w:r>
    </w:p>
    <w:p w:rsidR="004E2EBE" w:rsidRDefault="001A4A5F" w:rsidP="001A4A5F">
      <w:pPr>
        <w:spacing w:line="192" w:lineRule="auto"/>
        <w:ind w:firstLine="706"/>
        <w:rPr>
          <w:rFonts w:ascii="Arial" w:hAnsi="Arial" w:cs="Arial"/>
          <w:color w:val="auto"/>
          <w:sz w:val="22"/>
          <w:szCs w:val="22"/>
          <w:lang w:val="en-US"/>
        </w:rPr>
      </w:pPr>
      <w:r w:rsidRPr="004B3136">
        <w:rPr>
          <w:rFonts w:ascii="Arial" w:hAnsi="Arial" w:cs="Arial"/>
          <w:color w:val="auto"/>
          <w:sz w:val="22"/>
          <w:szCs w:val="22"/>
          <w:lang w:val="en-US"/>
        </w:rPr>
        <w:t>- Postgraduate Ethical hacking</w:t>
      </w:r>
      <w:r w:rsidR="004E2EBE" w:rsidRPr="004B3136">
        <w:rPr>
          <w:rFonts w:ascii="Arial" w:hAnsi="Arial" w:cs="Arial"/>
          <w:color w:val="auto"/>
          <w:sz w:val="22"/>
          <w:szCs w:val="22"/>
          <w:lang w:val="en-US"/>
        </w:rPr>
        <w:t xml:space="preserve"> and Cyber security</w:t>
      </w:r>
    </w:p>
    <w:p w:rsidR="007806CC" w:rsidRDefault="007806CC" w:rsidP="007806CC">
      <w:pPr>
        <w:spacing w:line="192" w:lineRule="auto"/>
        <w:jc w:val="both"/>
        <w:rPr>
          <w:rFonts w:ascii="Arial" w:hAnsi="Arial" w:cs="Arial"/>
          <w:b/>
          <w:color w:val="auto"/>
          <w:sz w:val="22"/>
          <w:szCs w:val="22"/>
          <w:lang w:val="en-US"/>
        </w:rPr>
      </w:pPr>
      <w:r>
        <w:rPr>
          <w:rFonts w:ascii="Arial" w:hAnsi="Arial" w:cs="Arial"/>
          <w:b/>
          <w:color w:val="auto"/>
          <w:sz w:val="22"/>
          <w:szCs w:val="22"/>
          <w:lang w:val="en-US"/>
        </w:rPr>
        <w:t>Language</w:t>
      </w:r>
      <w:r w:rsidRPr="0047695E">
        <w:rPr>
          <w:rFonts w:ascii="Arial" w:hAnsi="Arial" w:cs="Arial"/>
          <w:b/>
          <w:color w:val="auto"/>
          <w:sz w:val="22"/>
          <w:szCs w:val="22"/>
          <w:lang w:val="en-US"/>
        </w:rPr>
        <w:t>:</w:t>
      </w:r>
    </w:p>
    <w:p w:rsidR="007806CC" w:rsidRDefault="007806CC" w:rsidP="007806CC">
      <w:pPr>
        <w:spacing w:line="192" w:lineRule="auto"/>
        <w:ind w:firstLine="706"/>
        <w:rPr>
          <w:rFonts w:ascii="Arial" w:hAnsi="Arial" w:cs="Arial"/>
          <w:color w:val="auto"/>
          <w:sz w:val="22"/>
          <w:szCs w:val="22"/>
          <w:lang w:val="en-US"/>
        </w:rPr>
      </w:pPr>
      <w:r w:rsidRPr="004B3136">
        <w:rPr>
          <w:rFonts w:ascii="Arial" w:hAnsi="Arial" w:cs="Arial"/>
          <w:color w:val="auto"/>
          <w:sz w:val="22"/>
          <w:szCs w:val="22"/>
          <w:lang w:val="en-US"/>
        </w:rPr>
        <w:t xml:space="preserve">- </w:t>
      </w:r>
      <w:r>
        <w:rPr>
          <w:rFonts w:ascii="Arial" w:hAnsi="Arial" w:cs="Arial"/>
          <w:color w:val="auto"/>
          <w:sz w:val="22"/>
          <w:szCs w:val="22"/>
          <w:lang w:val="en-US"/>
        </w:rPr>
        <w:t>English u</w:t>
      </w:r>
      <w:r w:rsidRPr="007806CC">
        <w:rPr>
          <w:rFonts w:ascii="Arial" w:hAnsi="Arial" w:cs="Arial"/>
          <w:color w:val="auto"/>
          <w:sz w:val="22"/>
          <w:szCs w:val="22"/>
          <w:lang w:val="en-US"/>
        </w:rPr>
        <w:t>pper Intermediary</w:t>
      </w:r>
    </w:p>
    <w:p w:rsidR="00F17E59" w:rsidRDefault="00F17E59" w:rsidP="00F17E59">
      <w:pPr>
        <w:spacing w:line="192" w:lineRule="auto"/>
        <w:ind w:firstLine="706"/>
        <w:rPr>
          <w:rFonts w:ascii="Arial" w:hAnsi="Arial" w:cs="Arial"/>
          <w:color w:val="auto"/>
          <w:sz w:val="22"/>
          <w:szCs w:val="22"/>
          <w:lang w:val="en-US"/>
        </w:rPr>
      </w:pPr>
      <w:r w:rsidRPr="004B3136">
        <w:rPr>
          <w:rFonts w:ascii="Arial" w:hAnsi="Arial" w:cs="Arial"/>
          <w:color w:val="auto"/>
          <w:sz w:val="22"/>
          <w:szCs w:val="22"/>
          <w:lang w:val="en-US"/>
        </w:rPr>
        <w:t xml:space="preserve">- </w:t>
      </w:r>
      <w:r w:rsidRPr="00F17E59">
        <w:rPr>
          <w:rFonts w:ascii="Arial" w:hAnsi="Arial" w:cs="Arial"/>
          <w:color w:val="auto"/>
          <w:sz w:val="22"/>
          <w:szCs w:val="22"/>
          <w:lang w:val="en-US"/>
        </w:rPr>
        <w:t>Spanish intermediate</w:t>
      </w:r>
    </w:p>
    <w:p w:rsidR="00FF3660" w:rsidRDefault="005A507E">
      <w:pPr>
        <w:spacing w:line="16" w:lineRule="atLeast"/>
        <w:rPr>
          <w:rFonts w:ascii="Arial" w:hAnsi="Arial" w:cs="Arial"/>
          <w:b/>
          <w:color w:val="auto"/>
          <w:sz w:val="22"/>
          <w:szCs w:val="22"/>
          <w:lang w:val="en-US"/>
        </w:rPr>
      </w:pPr>
      <w:r w:rsidRPr="004B3136">
        <w:rPr>
          <w:rFonts w:ascii="Arial" w:hAnsi="Arial" w:cs="Arial"/>
          <w:b/>
          <w:color w:val="auto"/>
          <w:sz w:val="22"/>
          <w:szCs w:val="22"/>
          <w:lang w:val="en-US"/>
        </w:rPr>
        <w:lastRenderedPageBreak/>
        <w:t>Professional experience</w:t>
      </w:r>
      <w:r w:rsidR="00DA3510">
        <w:rPr>
          <w:rFonts w:ascii="Arial" w:hAnsi="Arial" w:cs="Arial"/>
          <w:b/>
          <w:color w:val="auto"/>
          <w:sz w:val="22"/>
          <w:szCs w:val="22"/>
          <w:lang w:val="en-US"/>
        </w:rPr>
        <w:t>:</w:t>
      </w:r>
    </w:p>
    <w:p w:rsidR="00F46289" w:rsidRDefault="00F46289">
      <w:pPr>
        <w:spacing w:line="16" w:lineRule="atLeast"/>
        <w:rPr>
          <w:rFonts w:ascii="Arial" w:hAnsi="Arial" w:cs="Arial"/>
          <w:b/>
          <w:iCs/>
          <w:color w:val="000000" w:themeColor="text1"/>
          <w:sz w:val="22"/>
          <w:szCs w:val="22"/>
          <w:lang w:val="en-US"/>
        </w:rPr>
      </w:pPr>
      <w:proofErr w:type="gramStart"/>
      <w:r>
        <w:rPr>
          <w:rFonts w:ascii="Arial" w:hAnsi="Arial" w:cs="Arial"/>
          <w:b/>
          <w:iCs/>
          <w:color w:val="000000" w:themeColor="text1"/>
          <w:sz w:val="22"/>
          <w:szCs w:val="22"/>
          <w:lang w:val="en-US"/>
        </w:rPr>
        <w:t>Software Engineer</w:t>
      </w:r>
      <w:r w:rsidRPr="004B3136">
        <w:rPr>
          <w:rFonts w:ascii="Arial" w:hAnsi="Arial" w:cs="Arial"/>
          <w:b/>
          <w:iCs/>
          <w:color w:val="000000" w:themeColor="text1"/>
          <w:sz w:val="22"/>
          <w:szCs w:val="22"/>
          <w:lang w:val="en-US"/>
        </w:rPr>
        <w:t xml:space="preserve"> Senior at </w:t>
      </w:r>
      <w:r>
        <w:rPr>
          <w:rFonts w:ascii="Arial" w:hAnsi="Arial" w:cs="Arial"/>
          <w:b/>
          <w:iCs/>
          <w:color w:val="000000" w:themeColor="text1"/>
          <w:sz w:val="22"/>
          <w:szCs w:val="22"/>
          <w:lang w:val="en-US"/>
        </w:rPr>
        <w:t xml:space="preserve">Mercado </w:t>
      </w:r>
      <w:proofErr w:type="spellStart"/>
      <w:r>
        <w:rPr>
          <w:rFonts w:ascii="Arial" w:hAnsi="Arial" w:cs="Arial"/>
          <w:b/>
          <w:iCs/>
          <w:color w:val="000000" w:themeColor="text1"/>
          <w:sz w:val="22"/>
          <w:szCs w:val="22"/>
          <w:lang w:val="en-US"/>
        </w:rPr>
        <w:t>Libre</w:t>
      </w:r>
      <w:proofErr w:type="spellEnd"/>
      <w:r>
        <w:rPr>
          <w:rFonts w:ascii="Arial" w:hAnsi="Arial" w:cs="Arial"/>
          <w:b/>
          <w:iCs/>
          <w:color w:val="000000" w:themeColor="text1"/>
          <w:sz w:val="22"/>
          <w:szCs w:val="22"/>
          <w:lang w:val="en-US"/>
        </w:rPr>
        <w:t xml:space="preserve"> – </w:t>
      </w:r>
      <w:r w:rsidRPr="00F46289">
        <w:rPr>
          <w:rFonts w:ascii="Arial" w:hAnsi="Arial" w:cs="Arial"/>
          <w:b/>
          <w:iCs/>
          <w:color w:val="000000" w:themeColor="text1"/>
          <w:sz w:val="22"/>
          <w:szCs w:val="22"/>
          <w:lang w:val="en-US"/>
        </w:rPr>
        <w:t>September</w:t>
      </w:r>
      <w:r>
        <w:rPr>
          <w:rFonts w:ascii="Arial" w:hAnsi="Arial" w:cs="Arial"/>
          <w:b/>
          <w:iCs/>
          <w:color w:val="000000" w:themeColor="text1"/>
          <w:sz w:val="22"/>
          <w:szCs w:val="22"/>
          <w:lang w:val="en-US"/>
        </w:rPr>
        <w:t xml:space="preserve"> 2023 – Current.</w:t>
      </w:r>
      <w:proofErr w:type="gramEnd"/>
    </w:p>
    <w:p w:rsidR="00DD2BCD" w:rsidRPr="00F17E59" w:rsidRDefault="00DD2BCD" w:rsidP="00420F2D">
      <w:pPr>
        <w:rPr>
          <w:rFonts w:ascii="Arial" w:hAnsi="Arial" w:cs="Arial"/>
          <w:color w:val="auto"/>
          <w:sz w:val="22"/>
          <w:szCs w:val="22"/>
        </w:rPr>
      </w:pPr>
      <w:r w:rsidRPr="00F17E59">
        <w:rPr>
          <w:rFonts w:ascii="Arial" w:hAnsi="Arial" w:cs="Arial"/>
          <w:color w:val="auto"/>
          <w:sz w:val="22"/>
          <w:szCs w:val="22"/>
        </w:rPr>
        <w:t xml:space="preserve">Mercado Libre </w:t>
      </w:r>
      <w:proofErr w:type="spellStart"/>
      <w:r w:rsidRPr="00F17E59">
        <w:rPr>
          <w:rFonts w:ascii="Arial" w:hAnsi="Arial" w:cs="Arial"/>
          <w:color w:val="auto"/>
          <w:sz w:val="22"/>
          <w:szCs w:val="22"/>
        </w:rPr>
        <w:t>is</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the</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largest</w:t>
      </w:r>
      <w:proofErr w:type="spellEnd"/>
      <w:r w:rsidRPr="00F17E59">
        <w:rPr>
          <w:rFonts w:ascii="Arial" w:hAnsi="Arial" w:cs="Arial"/>
          <w:color w:val="auto"/>
          <w:sz w:val="22"/>
          <w:szCs w:val="22"/>
        </w:rPr>
        <w:t xml:space="preserve"> e-commerce </w:t>
      </w:r>
      <w:proofErr w:type="spellStart"/>
      <w:r w:rsidRPr="00F17E59">
        <w:rPr>
          <w:rFonts w:ascii="Arial" w:hAnsi="Arial" w:cs="Arial"/>
          <w:color w:val="auto"/>
          <w:sz w:val="22"/>
          <w:szCs w:val="22"/>
        </w:rPr>
        <w:t>platform</w:t>
      </w:r>
      <w:proofErr w:type="spellEnd"/>
      <w:r w:rsidRPr="00F17E59">
        <w:rPr>
          <w:rFonts w:ascii="Arial" w:hAnsi="Arial" w:cs="Arial"/>
          <w:color w:val="auto"/>
          <w:sz w:val="22"/>
          <w:szCs w:val="22"/>
        </w:rPr>
        <w:t xml:space="preserve"> in </w:t>
      </w:r>
      <w:proofErr w:type="spellStart"/>
      <w:r w:rsidRPr="00F17E59">
        <w:rPr>
          <w:rFonts w:ascii="Arial" w:hAnsi="Arial" w:cs="Arial"/>
          <w:color w:val="auto"/>
          <w:sz w:val="22"/>
          <w:szCs w:val="22"/>
        </w:rPr>
        <w:t>Latin</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America</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however</w:t>
      </w:r>
      <w:proofErr w:type="spellEnd"/>
      <w:r w:rsidRPr="00F17E59">
        <w:rPr>
          <w:rFonts w:ascii="Arial" w:hAnsi="Arial" w:cs="Arial"/>
          <w:color w:val="auto"/>
          <w:sz w:val="22"/>
          <w:szCs w:val="22"/>
        </w:rPr>
        <w:t xml:space="preserve">, its business </w:t>
      </w:r>
      <w:proofErr w:type="spellStart"/>
      <w:r w:rsidRPr="00F17E59">
        <w:rPr>
          <w:rFonts w:ascii="Arial" w:hAnsi="Arial" w:cs="Arial"/>
          <w:color w:val="auto"/>
          <w:sz w:val="22"/>
          <w:szCs w:val="22"/>
        </w:rPr>
        <w:t>is</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not</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limited</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to</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only</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this</w:t>
      </w:r>
      <w:proofErr w:type="spellEnd"/>
      <w:r w:rsidRPr="00F17E59">
        <w:rPr>
          <w:rFonts w:ascii="Arial" w:hAnsi="Arial" w:cs="Arial"/>
          <w:color w:val="auto"/>
          <w:sz w:val="22"/>
          <w:szCs w:val="22"/>
        </w:rPr>
        <w:t xml:space="preserve">. Mercado Libre </w:t>
      </w:r>
      <w:proofErr w:type="spellStart"/>
      <w:r w:rsidRPr="00F17E59">
        <w:rPr>
          <w:rFonts w:ascii="Arial" w:hAnsi="Arial" w:cs="Arial"/>
          <w:color w:val="auto"/>
          <w:sz w:val="22"/>
          <w:szCs w:val="22"/>
        </w:rPr>
        <w:t>is</w:t>
      </w:r>
      <w:proofErr w:type="spellEnd"/>
      <w:r w:rsidRPr="00F17E59">
        <w:rPr>
          <w:rFonts w:ascii="Arial" w:hAnsi="Arial" w:cs="Arial"/>
          <w:color w:val="auto"/>
          <w:sz w:val="22"/>
          <w:szCs w:val="22"/>
        </w:rPr>
        <w:t xml:space="preserve"> a big </w:t>
      </w:r>
      <w:proofErr w:type="spellStart"/>
      <w:r w:rsidRPr="00F17E59">
        <w:rPr>
          <w:rFonts w:ascii="Arial" w:hAnsi="Arial" w:cs="Arial"/>
          <w:color w:val="auto"/>
          <w:sz w:val="22"/>
          <w:szCs w:val="22"/>
        </w:rPr>
        <w:t>technology</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company</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that</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creates</w:t>
      </w:r>
      <w:proofErr w:type="spellEnd"/>
      <w:r w:rsidRPr="00F17E59">
        <w:rPr>
          <w:rFonts w:ascii="Arial" w:hAnsi="Arial" w:cs="Arial"/>
          <w:color w:val="auto"/>
          <w:sz w:val="22"/>
          <w:szCs w:val="22"/>
        </w:rPr>
        <w:t xml:space="preserve"> its </w:t>
      </w:r>
      <w:proofErr w:type="spellStart"/>
      <w:r w:rsidRPr="00F17E59">
        <w:rPr>
          <w:rFonts w:ascii="Arial" w:hAnsi="Arial" w:cs="Arial"/>
          <w:color w:val="auto"/>
          <w:sz w:val="22"/>
          <w:szCs w:val="22"/>
        </w:rPr>
        <w:t>own</w:t>
      </w:r>
      <w:proofErr w:type="spellEnd"/>
      <w:r w:rsidRPr="00F17E59">
        <w:rPr>
          <w:rFonts w:ascii="Arial" w:hAnsi="Arial" w:cs="Arial"/>
          <w:color w:val="auto"/>
          <w:sz w:val="22"/>
          <w:szCs w:val="22"/>
        </w:rPr>
        <w:t xml:space="preserve"> </w:t>
      </w:r>
      <w:proofErr w:type="spellStart"/>
      <w:proofErr w:type="gramStart"/>
      <w:r w:rsidRPr="00F17E59">
        <w:rPr>
          <w:rFonts w:ascii="Arial" w:hAnsi="Arial" w:cs="Arial"/>
          <w:color w:val="auto"/>
          <w:sz w:val="22"/>
          <w:szCs w:val="22"/>
        </w:rPr>
        <w:t>technologies</w:t>
      </w:r>
      <w:proofErr w:type="spellEnd"/>
      <w:proofErr w:type="gram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such</w:t>
      </w:r>
      <w:proofErr w:type="spellEnd"/>
      <w:r w:rsidRPr="00F17E59">
        <w:rPr>
          <w:rFonts w:ascii="Arial" w:hAnsi="Arial" w:cs="Arial"/>
          <w:color w:val="auto"/>
          <w:sz w:val="22"/>
          <w:szCs w:val="22"/>
        </w:rPr>
        <w:t xml:space="preserve"> as </w:t>
      </w:r>
      <w:proofErr w:type="spellStart"/>
      <w:r w:rsidRPr="00F17E59">
        <w:rPr>
          <w:rFonts w:ascii="Arial" w:hAnsi="Arial" w:cs="Arial"/>
          <w:color w:val="auto"/>
          <w:sz w:val="22"/>
          <w:szCs w:val="22"/>
        </w:rPr>
        <w:t>Fury</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SecOps</w:t>
      </w:r>
      <w:proofErr w:type="spellEnd"/>
      <w:r w:rsidRPr="00F17E59">
        <w:rPr>
          <w:rFonts w:ascii="Arial" w:hAnsi="Arial" w:cs="Arial"/>
          <w:color w:val="auto"/>
          <w:sz w:val="22"/>
          <w:szCs w:val="22"/>
        </w:rPr>
        <w:t xml:space="preserve"> </w:t>
      </w:r>
      <w:proofErr w:type="spellStart"/>
      <w:r w:rsidR="007B4492" w:rsidRPr="00F17E59">
        <w:rPr>
          <w:rFonts w:ascii="Arial" w:hAnsi="Arial" w:cs="Arial"/>
          <w:color w:val="auto"/>
          <w:sz w:val="22"/>
          <w:szCs w:val="22"/>
        </w:rPr>
        <w:t>that</w:t>
      </w:r>
      <w:proofErr w:type="spellEnd"/>
      <w:r w:rsidR="007B4492" w:rsidRPr="00F17E59">
        <w:rPr>
          <w:rFonts w:ascii="Arial" w:hAnsi="Arial" w:cs="Arial"/>
          <w:color w:val="auto"/>
          <w:sz w:val="22"/>
          <w:szCs w:val="22"/>
        </w:rPr>
        <w:t xml:space="preserve"> </w:t>
      </w:r>
      <w:proofErr w:type="spellStart"/>
      <w:r w:rsidR="007B4492" w:rsidRPr="00F17E59">
        <w:rPr>
          <w:rFonts w:ascii="Arial" w:hAnsi="Arial" w:cs="Arial"/>
          <w:color w:val="auto"/>
          <w:sz w:val="22"/>
          <w:szCs w:val="22"/>
        </w:rPr>
        <w:t>manages</w:t>
      </w:r>
      <w:proofErr w:type="spellEnd"/>
      <w:r w:rsidR="007B4492" w:rsidRPr="00F17E59">
        <w:rPr>
          <w:rFonts w:ascii="Arial" w:hAnsi="Arial" w:cs="Arial"/>
          <w:color w:val="auto"/>
          <w:sz w:val="22"/>
          <w:szCs w:val="22"/>
        </w:rPr>
        <w:t xml:space="preserve"> </w:t>
      </w:r>
      <w:proofErr w:type="spellStart"/>
      <w:r w:rsidR="007B4492" w:rsidRPr="00F17E59">
        <w:rPr>
          <w:rFonts w:ascii="Arial" w:hAnsi="Arial" w:cs="Arial"/>
          <w:color w:val="auto"/>
          <w:sz w:val="22"/>
          <w:szCs w:val="22"/>
        </w:rPr>
        <w:t>the</w:t>
      </w:r>
      <w:proofErr w:type="spellEnd"/>
      <w:r w:rsidR="007B4492" w:rsidRPr="00F17E59">
        <w:rPr>
          <w:rFonts w:ascii="Arial" w:hAnsi="Arial" w:cs="Arial"/>
          <w:color w:val="auto"/>
          <w:sz w:val="22"/>
          <w:szCs w:val="22"/>
        </w:rPr>
        <w:t xml:space="preserve"> </w:t>
      </w:r>
      <w:proofErr w:type="spellStart"/>
      <w:r w:rsidR="007B4492" w:rsidRPr="00F17E59">
        <w:rPr>
          <w:rFonts w:ascii="Arial" w:hAnsi="Arial" w:cs="Arial"/>
          <w:color w:val="auto"/>
          <w:sz w:val="22"/>
          <w:szCs w:val="22"/>
        </w:rPr>
        <w:t>entire</w:t>
      </w:r>
      <w:proofErr w:type="spellEnd"/>
      <w:r w:rsidR="007B4492" w:rsidRPr="00F17E59">
        <w:rPr>
          <w:rFonts w:ascii="Arial" w:hAnsi="Arial" w:cs="Arial"/>
          <w:color w:val="auto"/>
          <w:sz w:val="22"/>
          <w:szCs w:val="22"/>
        </w:rPr>
        <w:t xml:space="preserve"> CD/CI </w:t>
      </w:r>
      <w:proofErr w:type="spellStart"/>
      <w:r w:rsidR="007B4492" w:rsidRPr="00F17E59">
        <w:rPr>
          <w:rFonts w:ascii="Arial" w:hAnsi="Arial" w:cs="Arial"/>
          <w:color w:val="auto"/>
          <w:sz w:val="22"/>
          <w:szCs w:val="22"/>
        </w:rPr>
        <w:t>process</w:t>
      </w:r>
      <w:proofErr w:type="spellEnd"/>
      <w:r w:rsidR="007B4492" w:rsidRPr="00F17E59">
        <w:rPr>
          <w:rFonts w:ascii="Arial" w:hAnsi="Arial" w:cs="Arial"/>
          <w:color w:val="auto"/>
          <w:sz w:val="22"/>
          <w:szCs w:val="22"/>
        </w:rPr>
        <w:t xml:space="preserve"> </w:t>
      </w:r>
      <w:proofErr w:type="spellStart"/>
      <w:r w:rsidR="007B4492" w:rsidRPr="00F17E59">
        <w:rPr>
          <w:rFonts w:ascii="Arial" w:hAnsi="Arial" w:cs="Arial"/>
          <w:color w:val="auto"/>
          <w:sz w:val="22"/>
          <w:szCs w:val="22"/>
        </w:rPr>
        <w:t>and</w:t>
      </w:r>
      <w:proofErr w:type="spellEnd"/>
      <w:r w:rsidR="007B4492" w:rsidRPr="00F17E59">
        <w:rPr>
          <w:rFonts w:ascii="Arial" w:hAnsi="Arial" w:cs="Arial"/>
          <w:color w:val="auto"/>
          <w:sz w:val="22"/>
          <w:szCs w:val="22"/>
        </w:rPr>
        <w:t xml:space="preserve"> </w:t>
      </w:r>
      <w:proofErr w:type="spellStart"/>
      <w:r w:rsidR="007B4492" w:rsidRPr="00F17E59">
        <w:rPr>
          <w:rFonts w:ascii="Arial" w:hAnsi="Arial" w:cs="Arial"/>
          <w:color w:val="auto"/>
          <w:sz w:val="22"/>
          <w:szCs w:val="22"/>
        </w:rPr>
        <w:t>security</w:t>
      </w:r>
      <w:proofErr w:type="spellEnd"/>
      <w:r w:rsidR="007B4492" w:rsidRPr="00F17E59">
        <w:rPr>
          <w:rFonts w:ascii="Arial" w:hAnsi="Arial" w:cs="Arial"/>
          <w:color w:val="auto"/>
          <w:sz w:val="22"/>
          <w:szCs w:val="22"/>
        </w:rPr>
        <w:t xml:space="preserve"> </w:t>
      </w:r>
      <w:r w:rsidRPr="00F17E59">
        <w:rPr>
          <w:rFonts w:ascii="Arial" w:hAnsi="Arial" w:cs="Arial"/>
          <w:color w:val="auto"/>
          <w:sz w:val="22"/>
          <w:szCs w:val="22"/>
        </w:rPr>
        <w:t xml:space="preserve">, a web framework </w:t>
      </w:r>
      <w:proofErr w:type="spellStart"/>
      <w:r w:rsidRPr="00F17E59">
        <w:rPr>
          <w:rFonts w:ascii="Arial" w:hAnsi="Arial" w:cs="Arial"/>
          <w:color w:val="auto"/>
          <w:sz w:val="22"/>
          <w:szCs w:val="22"/>
        </w:rPr>
        <w:t>based</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on</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React</w:t>
      </w:r>
      <w:proofErr w:type="spellEnd"/>
      <w:r w:rsidRPr="00F17E59">
        <w:rPr>
          <w:rFonts w:ascii="Arial" w:hAnsi="Arial" w:cs="Arial"/>
          <w:color w:val="auto"/>
          <w:sz w:val="22"/>
          <w:szCs w:val="22"/>
        </w:rPr>
        <w:t xml:space="preserve"> (</w:t>
      </w:r>
      <w:proofErr w:type="spellStart"/>
      <w:r w:rsidRPr="00F17E59">
        <w:rPr>
          <w:rFonts w:ascii="Arial" w:hAnsi="Arial" w:cs="Arial"/>
          <w:color w:val="auto"/>
          <w:sz w:val="22"/>
          <w:szCs w:val="22"/>
        </w:rPr>
        <w:t>Nordic</w:t>
      </w:r>
      <w:proofErr w:type="spellEnd"/>
      <w:r w:rsidRPr="00F17E59">
        <w:rPr>
          <w:rFonts w:ascii="Arial" w:hAnsi="Arial" w:cs="Arial"/>
          <w:color w:val="auto"/>
          <w:sz w:val="22"/>
          <w:szCs w:val="22"/>
        </w:rPr>
        <w:t>)</w:t>
      </w:r>
      <w:r w:rsidR="006721AF" w:rsidRPr="00F17E59">
        <w:rPr>
          <w:rFonts w:ascii="Arial" w:hAnsi="Arial" w:cs="Arial"/>
          <w:color w:val="auto"/>
          <w:sz w:val="22"/>
          <w:szCs w:val="22"/>
        </w:rPr>
        <w:t>.</w:t>
      </w:r>
    </w:p>
    <w:p w:rsidR="00177D78" w:rsidRPr="00F17E59" w:rsidRDefault="006721AF" w:rsidP="00420F2D">
      <w:pPr>
        <w:rPr>
          <w:rFonts w:ascii="Arial" w:hAnsi="Arial" w:cs="Arial"/>
          <w:iCs/>
          <w:color w:val="auto"/>
          <w:sz w:val="22"/>
          <w:szCs w:val="22"/>
          <w:lang w:val="en-US"/>
        </w:rPr>
      </w:pPr>
      <w:r w:rsidRPr="00F17E59">
        <w:rPr>
          <w:rFonts w:ascii="Arial" w:hAnsi="Arial" w:cs="Arial"/>
          <w:color w:val="auto"/>
          <w:sz w:val="22"/>
          <w:szCs w:val="22"/>
        </w:rPr>
        <w:t xml:space="preserve">As a software </w:t>
      </w:r>
      <w:proofErr w:type="spellStart"/>
      <w:r w:rsidRPr="00F17E59">
        <w:rPr>
          <w:rFonts w:ascii="Arial" w:hAnsi="Arial" w:cs="Arial"/>
          <w:color w:val="auto"/>
          <w:sz w:val="22"/>
          <w:szCs w:val="22"/>
        </w:rPr>
        <w:t>engineer</w:t>
      </w:r>
      <w:proofErr w:type="spellEnd"/>
      <w:proofErr w:type="gramStart"/>
      <w:r w:rsidRPr="00F17E59">
        <w:rPr>
          <w:rFonts w:ascii="Arial" w:hAnsi="Arial" w:cs="Arial"/>
          <w:color w:val="auto"/>
          <w:sz w:val="22"/>
          <w:szCs w:val="22"/>
        </w:rPr>
        <w:t xml:space="preserve"> </w:t>
      </w:r>
      <w:r w:rsidR="00177D78" w:rsidRPr="00F17E59">
        <w:rPr>
          <w:rFonts w:ascii="Arial" w:hAnsi="Arial" w:cs="Arial"/>
          <w:color w:val="auto"/>
          <w:sz w:val="22"/>
          <w:szCs w:val="22"/>
        </w:rPr>
        <w:t xml:space="preserve"> </w:t>
      </w:r>
      <w:proofErr w:type="gramEnd"/>
      <w:r w:rsidR="00177D78" w:rsidRPr="00F17E59">
        <w:rPr>
          <w:rFonts w:ascii="Arial" w:hAnsi="Arial" w:cs="Arial"/>
          <w:color w:val="auto"/>
          <w:sz w:val="22"/>
          <w:szCs w:val="22"/>
        </w:rPr>
        <w:t xml:space="preserve">I </w:t>
      </w:r>
      <w:proofErr w:type="spellStart"/>
      <w:r w:rsidR="00177D78" w:rsidRPr="00F17E59">
        <w:rPr>
          <w:rFonts w:ascii="Arial" w:hAnsi="Arial" w:cs="Arial"/>
          <w:color w:val="auto"/>
          <w:sz w:val="22"/>
          <w:szCs w:val="22"/>
        </w:rPr>
        <w:t>worked</w:t>
      </w:r>
      <w:proofErr w:type="spellEnd"/>
      <w:r w:rsidR="00177D78" w:rsidRPr="00F17E59">
        <w:rPr>
          <w:rFonts w:ascii="Arial" w:hAnsi="Arial" w:cs="Arial"/>
          <w:color w:val="auto"/>
          <w:sz w:val="22"/>
          <w:szCs w:val="22"/>
        </w:rPr>
        <w:t xml:space="preserve"> </w:t>
      </w:r>
      <w:proofErr w:type="spellStart"/>
      <w:r w:rsidR="00177D78" w:rsidRPr="00F17E59">
        <w:rPr>
          <w:rFonts w:ascii="Arial" w:hAnsi="Arial" w:cs="Arial"/>
          <w:color w:val="auto"/>
          <w:sz w:val="22"/>
          <w:szCs w:val="22"/>
        </w:rPr>
        <w:t>with</w:t>
      </w:r>
      <w:proofErr w:type="spellEnd"/>
      <w:r w:rsidR="00177D78" w:rsidRPr="00F17E59">
        <w:rPr>
          <w:rFonts w:ascii="Arial" w:hAnsi="Arial" w:cs="Arial"/>
          <w:color w:val="auto"/>
          <w:sz w:val="22"/>
          <w:szCs w:val="22"/>
        </w:rPr>
        <w:t xml:space="preserve"> </w:t>
      </w:r>
      <w:proofErr w:type="spellStart"/>
      <w:r w:rsidR="00177D78" w:rsidRPr="00F17E59">
        <w:rPr>
          <w:rFonts w:ascii="Arial" w:hAnsi="Arial" w:cs="Arial"/>
          <w:color w:val="auto"/>
          <w:sz w:val="22"/>
          <w:szCs w:val="22"/>
        </w:rPr>
        <w:t>the</w:t>
      </w:r>
      <w:proofErr w:type="spellEnd"/>
      <w:r w:rsidR="00177D78" w:rsidRPr="00F17E59">
        <w:rPr>
          <w:rFonts w:ascii="Arial" w:hAnsi="Arial" w:cs="Arial"/>
          <w:color w:val="auto"/>
          <w:sz w:val="22"/>
          <w:szCs w:val="22"/>
        </w:rPr>
        <w:t xml:space="preserve"> </w:t>
      </w:r>
      <w:proofErr w:type="spellStart"/>
      <w:r w:rsidR="00177D78" w:rsidRPr="00F17E59">
        <w:rPr>
          <w:rFonts w:ascii="Arial" w:hAnsi="Arial" w:cs="Arial"/>
          <w:color w:val="auto"/>
          <w:sz w:val="22"/>
          <w:szCs w:val="22"/>
        </w:rPr>
        <w:t>sellers</w:t>
      </w:r>
      <w:proofErr w:type="spellEnd"/>
      <w:r w:rsidR="00177D78" w:rsidRPr="00F17E59">
        <w:rPr>
          <w:rFonts w:ascii="Arial" w:hAnsi="Arial" w:cs="Arial"/>
          <w:color w:val="auto"/>
          <w:sz w:val="22"/>
          <w:szCs w:val="22"/>
        </w:rPr>
        <w:t xml:space="preserve">' </w:t>
      </w:r>
      <w:proofErr w:type="spellStart"/>
      <w:r w:rsidR="00177D78" w:rsidRPr="00F17E59">
        <w:rPr>
          <w:rFonts w:ascii="Arial" w:hAnsi="Arial" w:cs="Arial"/>
          <w:color w:val="auto"/>
          <w:sz w:val="22"/>
          <w:szCs w:val="22"/>
        </w:rPr>
        <w:t>experience</w:t>
      </w:r>
      <w:proofErr w:type="spellEnd"/>
      <w:r w:rsidR="00177D78" w:rsidRPr="00F17E59">
        <w:rPr>
          <w:rFonts w:ascii="Arial" w:hAnsi="Arial" w:cs="Arial"/>
          <w:color w:val="auto"/>
          <w:sz w:val="22"/>
          <w:szCs w:val="22"/>
        </w:rPr>
        <w:t xml:space="preserve"> (</w:t>
      </w:r>
      <w:proofErr w:type="spellStart"/>
      <w:r w:rsidR="00177D78" w:rsidRPr="00F17E59">
        <w:rPr>
          <w:rFonts w:ascii="Arial" w:hAnsi="Arial" w:cs="Arial"/>
          <w:color w:val="auto"/>
          <w:sz w:val="22"/>
          <w:szCs w:val="22"/>
        </w:rPr>
        <w:t>sales</w:t>
      </w:r>
      <w:proofErr w:type="spellEnd"/>
      <w:r w:rsidR="00177D78" w:rsidRPr="00F17E59">
        <w:rPr>
          <w:rFonts w:ascii="Arial" w:hAnsi="Arial" w:cs="Arial"/>
          <w:color w:val="auto"/>
          <w:sz w:val="22"/>
          <w:szCs w:val="22"/>
        </w:rPr>
        <w:t xml:space="preserve">, </w:t>
      </w:r>
      <w:proofErr w:type="spellStart"/>
      <w:r w:rsidR="00177D78" w:rsidRPr="00F17E59">
        <w:rPr>
          <w:rFonts w:ascii="Arial" w:hAnsi="Arial" w:cs="Arial"/>
          <w:color w:val="auto"/>
          <w:sz w:val="22"/>
          <w:szCs w:val="22"/>
        </w:rPr>
        <w:t>reputation</w:t>
      </w:r>
      <w:proofErr w:type="spellEnd"/>
      <w:r w:rsidR="00177D78" w:rsidRPr="00F17E59">
        <w:rPr>
          <w:rFonts w:ascii="Arial" w:hAnsi="Arial" w:cs="Arial"/>
          <w:color w:val="auto"/>
          <w:sz w:val="22"/>
          <w:szCs w:val="22"/>
        </w:rPr>
        <w:t xml:space="preserve">, </w:t>
      </w:r>
      <w:proofErr w:type="spellStart"/>
      <w:r w:rsidR="00177D78" w:rsidRPr="00F17E59">
        <w:rPr>
          <w:rFonts w:ascii="Arial" w:hAnsi="Arial" w:cs="Arial"/>
          <w:color w:val="auto"/>
          <w:sz w:val="22"/>
          <w:szCs w:val="22"/>
        </w:rPr>
        <w:t>product</w:t>
      </w:r>
      <w:proofErr w:type="spellEnd"/>
      <w:r w:rsidR="00177D78" w:rsidRPr="00F17E59">
        <w:rPr>
          <w:rFonts w:ascii="Arial" w:hAnsi="Arial" w:cs="Arial"/>
          <w:color w:val="auto"/>
          <w:sz w:val="22"/>
          <w:szCs w:val="22"/>
        </w:rPr>
        <w:t xml:space="preserve"> </w:t>
      </w:r>
      <w:proofErr w:type="spellStart"/>
      <w:r w:rsidR="00177D78" w:rsidRPr="00F17E59">
        <w:rPr>
          <w:rFonts w:ascii="Arial" w:hAnsi="Arial" w:cs="Arial"/>
          <w:color w:val="auto"/>
          <w:sz w:val="22"/>
          <w:szCs w:val="22"/>
        </w:rPr>
        <w:t>posting</w:t>
      </w:r>
      <w:proofErr w:type="spellEnd"/>
      <w:r w:rsidR="00177D78" w:rsidRPr="00F17E59">
        <w:rPr>
          <w:rFonts w:ascii="Arial" w:hAnsi="Arial" w:cs="Arial"/>
          <w:color w:val="auto"/>
          <w:sz w:val="22"/>
          <w:szCs w:val="22"/>
        </w:rPr>
        <w:t xml:space="preserve">, </w:t>
      </w:r>
      <w:proofErr w:type="spellStart"/>
      <w:r w:rsidR="00177D78" w:rsidRPr="00F17E59">
        <w:rPr>
          <w:rFonts w:ascii="Arial" w:hAnsi="Arial" w:cs="Arial"/>
          <w:color w:val="auto"/>
          <w:sz w:val="22"/>
          <w:szCs w:val="22"/>
        </w:rPr>
        <w:t>logistics</w:t>
      </w:r>
      <w:proofErr w:type="spellEnd"/>
      <w:r w:rsidR="00177D78" w:rsidRPr="00F17E59">
        <w:rPr>
          <w:rFonts w:ascii="Arial" w:hAnsi="Arial" w:cs="Arial"/>
          <w:color w:val="auto"/>
          <w:sz w:val="22"/>
          <w:szCs w:val="22"/>
        </w:rPr>
        <w:t xml:space="preserve">, </w:t>
      </w:r>
      <w:proofErr w:type="spellStart"/>
      <w:r w:rsidR="00177D78" w:rsidRPr="00F17E59">
        <w:rPr>
          <w:rFonts w:ascii="Arial" w:hAnsi="Arial" w:cs="Arial"/>
          <w:color w:val="auto"/>
          <w:sz w:val="22"/>
          <w:szCs w:val="22"/>
        </w:rPr>
        <w:t>etc</w:t>
      </w:r>
      <w:proofErr w:type="spellEnd"/>
      <w:r w:rsidR="00177D78" w:rsidRPr="00F17E59">
        <w:rPr>
          <w:rFonts w:ascii="Arial" w:hAnsi="Arial" w:cs="Arial"/>
          <w:color w:val="auto"/>
          <w:sz w:val="22"/>
          <w:szCs w:val="22"/>
        </w:rPr>
        <w:t xml:space="preserve">). </w:t>
      </w:r>
      <w:r w:rsidR="00177D78" w:rsidRPr="00F17E59">
        <w:rPr>
          <w:rFonts w:ascii="Arial" w:hAnsi="Arial" w:cs="Arial"/>
          <w:iCs/>
          <w:color w:val="auto"/>
          <w:sz w:val="22"/>
          <w:szCs w:val="22"/>
          <w:lang w:val="en-US"/>
        </w:rPr>
        <w:t xml:space="preserve">This project uses technologies such as architecture </w:t>
      </w:r>
      <w:proofErr w:type="spellStart"/>
      <w:r w:rsidR="00177D78" w:rsidRPr="00F17E59">
        <w:rPr>
          <w:rFonts w:ascii="Arial" w:hAnsi="Arial" w:cs="Arial"/>
          <w:iCs/>
          <w:color w:val="auto"/>
          <w:sz w:val="22"/>
          <w:szCs w:val="22"/>
          <w:lang w:val="en-US"/>
        </w:rPr>
        <w:t>microservices</w:t>
      </w:r>
      <w:proofErr w:type="spellEnd"/>
      <w:r w:rsidR="00177D78" w:rsidRPr="00F17E59">
        <w:rPr>
          <w:rFonts w:ascii="Arial" w:hAnsi="Arial" w:cs="Arial"/>
          <w:iCs/>
          <w:color w:val="auto"/>
          <w:sz w:val="22"/>
          <w:szCs w:val="22"/>
          <w:lang w:val="en-US"/>
        </w:rPr>
        <w:t xml:space="preserve">, Fury, Nordic, </w:t>
      </w:r>
      <w:r w:rsidR="00177D78" w:rsidRPr="00F17E59">
        <w:rPr>
          <w:rFonts w:ascii="Arial" w:hAnsi="Arial" w:cs="Arial"/>
          <w:iCs/>
          <w:color w:val="auto"/>
          <w:sz w:val="22"/>
          <w:szCs w:val="22"/>
          <w:lang w:val="en-US"/>
        </w:rPr>
        <w:t xml:space="preserve">Java </w:t>
      </w:r>
      <w:r w:rsidR="00177D78" w:rsidRPr="00F17E59">
        <w:rPr>
          <w:rFonts w:ascii="Arial" w:hAnsi="Arial" w:cs="Arial"/>
          <w:iCs/>
          <w:color w:val="auto"/>
          <w:sz w:val="22"/>
          <w:szCs w:val="22"/>
          <w:lang w:val="en-US"/>
        </w:rPr>
        <w:t>17</w:t>
      </w:r>
      <w:r w:rsidR="00177D78" w:rsidRPr="00F17E59">
        <w:rPr>
          <w:rFonts w:ascii="Arial" w:hAnsi="Arial" w:cs="Arial"/>
          <w:iCs/>
          <w:color w:val="auto"/>
          <w:sz w:val="22"/>
          <w:szCs w:val="22"/>
          <w:lang w:val="en-US"/>
        </w:rPr>
        <w:t>, Spring</w:t>
      </w:r>
      <w:r w:rsidR="00177D78" w:rsidRPr="00F17E59">
        <w:rPr>
          <w:rFonts w:ascii="Arial" w:hAnsi="Arial" w:cs="Arial"/>
          <w:iCs/>
          <w:color w:val="auto"/>
          <w:sz w:val="22"/>
          <w:szCs w:val="22"/>
          <w:lang w:val="en-US"/>
        </w:rPr>
        <w:t xml:space="preserve"> framework, Spring boot 3, </w:t>
      </w:r>
      <w:r w:rsidR="00177D78" w:rsidRPr="00F17E59">
        <w:rPr>
          <w:rFonts w:ascii="Arial" w:hAnsi="Arial" w:cs="Arial"/>
          <w:iCs/>
          <w:color w:val="auto"/>
          <w:sz w:val="22"/>
          <w:szCs w:val="22"/>
          <w:lang w:val="en-US"/>
        </w:rPr>
        <w:t>Docker</w:t>
      </w:r>
      <w:r w:rsidR="00177D78" w:rsidRPr="00F17E59">
        <w:rPr>
          <w:rFonts w:ascii="Arial" w:hAnsi="Arial" w:cs="Arial"/>
          <w:iCs/>
          <w:color w:val="auto"/>
          <w:sz w:val="22"/>
          <w:szCs w:val="22"/>
          <w:lang w:val="en-US"/>
        </w:rPr>
        <w:t xml:space="preserve">, New Relic, </w:t>
      </w:r>
      <w:proofErr w:type="spellStart"/>
      <w:r w:rsidR="00177D78" w:rsidRPr="00F17E59">
        <w:rPr>
          <w:rFonts w:ascii="Arial" w:hAnsi="Arial" w:cs="Arial"/>
          <w:iCs/>
          <w:color w:val="auto"/>
          <w:sz w:val="22"/>
          <w:szCs w:val="22"/>
          <w:lang w:val="en-US"/>
        </w:rPr>
        <w:t>Kibana</w:t>
      </w:r>
      <w:proofErr w:type="spellEnd"/>
      <w:r w:rsidR="00177D78" w:rsidRPr="00F17E59">
        <w:rPr>
          <w:rFonts w:ascii="Arial" w:hAnsi="Arial" w:cs="Arial"/>
          <w:iCs/>
          <w:color w:val="auto"/>
          <w:sz w:val="22"/>
          <w:szCs w:val="22"/>
          <w:lang w:val="en-US"/>
        </w:rPr>
        <w:t xml:space="preserve">, </w:t>
      </w:r>
      <w:proofErr w:type="spellStart"/>
      <w:r w:rsidR="00177D78" w:rsidRPr="00F17E59">
        <w:rPr>
          <w:rFonts w:ascii="Arial" w:hAnsi="Arial" w:cs="Arial"/>
          <w:iCs/>
          <w:color w:val="auto"/>
          <w:sz w:val="22"/>
          <w:szCs w:val="22"/>
          <w:lang w:val="en-US"/>
        </w:rPr>
        <w:t>DataDog</w:t>
      </w:r>
      <w:proofErr w:type="spellEnd"/>
      <w:r w:rsidR="00177D78" w:rsidRPr="00F17E59">
        <w:rPr>
          <w:rFonts w:ascii="Arial" w:hAnsi="Arial" w:cs="Arial"/>
          <w:iCs/>
          <w:color w:val="auto"/>
          <w:sz w:val="22"/>
          <w:szCs w:val="22"/>
          <w:lang w:val="en-US"/>
        </w:rPr>
        <w:t xml:space="preserve">, </w:t>
      </w:r>
      <w:proofErr w:type="spellStart"/>
      <w:r w:rsidR="00177D78" w:rsidRPr="00F17E59">
        <w:rPr>
          <w:rFonts w:ascii="Arial" w:hAnsi="Arial" w:cs="Arial"/>
          <w:iCs/>
          <w:color w:val="auto"/>
          <w:sz w:val="22"/>
          <w:szCs w:val="22"/>
          <w:lang w:val="en-US"/>
        </w:rPr>
        <w:t>NoSql</w:t>
      </w:r>
      <w:proofErr w:type="spellEnd"/>
      <w:r w:rsidR="00177D78" w:rsidRPr="00F17E59">
        <w:rPr>
          <w:rFonts w:ascii="Arial" w:hAnsi="Arial" w:cs="Arial"/>
          <w:iCs/>
          <w:color w:val="auto"/>
          <w:sz w:val="22"/>
          <w:szCs w:val="22"/>
          <w:lang w:val="en-US"/>
        </w:rPr>
        <w:t xml:space="preserve">, </w:t>
      </w:r>
      <w:proofErr w:type="spellStart"/>
      <w:r w:rsidR="00177D78" w:rsidRPr="00F17E59">
        <w:rPr>
          <w:rFonts w:ascii="Arial" w:hAnsi="Arial" w:cs="Arial"/>
          <w:iCs/>
          <w:color w:val="auto"/>
          <w:sz w:val="22"/>
          <w:szCs w:val="22"/>
          <w:lang w:val="en-US"/>
        </w:rPr>
        <w:t>Mysql</w:t>
      </w:r>
      <w:proofErr w:type="spellEnd"/>
      <w:r w:rsidR="00177D78" w:rsidRPr="00F17E59">
        <w:rPr>
          <w:rFonts w:ascii="Arial" w:hAnsi="Arial" w:cs="Arial"/>
          <w:iCs/>
          <w:color w:val="auto"/>
          <w:sz w:val="22"/>
          <w:szCs w:val="22"/>
          <w:lang w:val="en-US"/>
        </w:rPr>
        <w:t xml:space="preserve">, Messaging, Job’s, Multi-Cloud, </w:t>
      </w:r>
      <w:r w:rsidR="00177D78" w:rsidRPr="00F17E59">
        <w:rPr>
          <w:rFonts w:ascii="Arial" w:hAnsi="Arial" w:cs="Arial"/>
          <w:iCs/>
          <w:color w:val="auto"/>
          <w:sz w:val="22"/>
          <w:szCs w:val="22"/>
          <w:lang w:val="en-US"/>
        </w:rPr>
        <w:t xml:space="preserve">Code versioning </w:t>
      </w:r>
      <w:proofErr w:type="spellStart"/>
      <w:r w:rsidR="00177D78" w:rsidRPr="00F17E59">
        <w:rPr>
          <w:rFonts w:ascii="Arial" w:hAnsi="Arial" w:cs="Arial"/>
          <w:iCs/>
          <w:color w:val="auto"/>
          <w:sz w:val="22"/>
          <w:szCs w:val="22"/>
          <w:lang w:val="en-US"/>
        </w:rPr>
        <w:t>Git</w:t>
      </w:r>
      <w:proofErr w:type="spellEnd"/>
      <w:r w:rsidR="00177D78" w:rsidRPr="00F17E59">
        <w:rPr>
          <w:rFonts w:ascii="Arial" w:hAnsi="Arial" w:cs="Arial"/>
          <w:iCs/>
          <w:color w:val="auto"/>
          <w:sz w:val="22"/>
          <w:szCs w:val="22"/>
          <w:lang w:val="en-US"/>
        </w:rPr>
        <w:t xml:space="preserve">, Code review, </w:t>
      </w:r>
      <w:proofErr w:type="spellStart"/>
      <w:r w:rsidR="00177D78" w:rsidRPr="00F17E59">
        <w:rPr>
          <w:rFonts w:ascii="Arial" w:hAnsi="Arial" w:cs="Arial"/>
          <w:iCs/>
          <w:color w:val="auto"/>
          <w:sz w:val="22"/>
          <w:szCs w:val="22"/>
          <w:lang w:val="en-US"/>
        </w:rPr>
        <w:t>PullRequest</w:t>
      </w:r>
      <w:proofErr w:type="spellEnd"/>
      <w:r w:rsidR="00177D78" w:rsidRPr="00F17E59">
        <w:rPr>
          <w:rFonts w:ascii="Arial" w:hAnsi="Arial" w:cs="Arial"/>
          <w:iCs/>
          <w:color w:val="auto"/>
          <w:sz w:val="22"/>
          <w:szCs w:val="22"/>
          <w:lang w:val="en-US"/>
        </w:rPr>
        <w:t>, JSON, API Rest and Restful,</w:t>
      </w:r>
      <w:r w:rsidR="00F17E59">
        <w:rPr>
          <w:rFonts w:ascii="Arial" w:hAnsi="Arial" w:cs="Arial"/>
          <w:iCs/>
          <w:color w:val="auto"/>
          <w:sz w:val="22"/>
          <w:szCs w:val="22"/>
          <w:lang w:val="en-US"/>
        </w:rPr>
        <w:t xml:space="preserve"> </w:t>
      </w:r>
      <w:proofErr w:type="spellStart"/>
      <w:r w:rsidR="00F17E59" w:rsidRPr="00616F8A">
        <w:rPr>
          <w:rFonts w:ascii="Arial" w:hAnsi="Arial" w:cs="Arial"/>
          <w:iCs/>
          <w:color w:val="000000" w:themeColor="text1"/>
          <w:sz w:val="22"/>
          <w:szCs w:val="22"/>
          <w:lang w:val="en-US"/>
        </w:rPr>
        <w:t>Postaman</w:t>
      </w:r>
      <w:proofErr w:type="spellEnd"/>
      <w:r w:rsidR="00F17E59" w:rsidRPr="00616F8A">
        <w:rPr>
          <w:rFonts w:ascii="Arial" w:hAnsi="Arial" w:cs="Arial"/>
          <w:iCs/>
          <w:color w:val="000000" w:themeColor="text1"/>
          <w:sz w:val="22"/>
          <w:szCs w:val="22"/>
          <w:lang w:val="en-US"/>
        </w:rPr>
        <w:t xml:space="preserve">, Unitary tests with Junit and </w:t>
      </w:r>
      <w:proofErr w:type="spellStart"/>
      <w:r w:rsidR="00F17E59" w:rsidRPr="00616F8A">
        <w:rPr>
          <w:rFonts w:ascii="Arial" w:hAnsi="Arial" w:cs="Arial"/>
          <w:iCs/>
          <w:color w:val="000000" w:themeColor="text1"/>
          <w:sz w:val="22"/>
          <w:szCs w:val="22"/>
          <w:lang w:val="en-US"/>
        </w:rPr>
        <w:t>Mockito</w:t>
      </w:r>
      <w:proofErr w:type="spellEnd"/>
      <w:r w:rsidR="00F17E59">
        <w:rPr>
          <w:rFonts w:ascii="Arial" w:hAnsi="Arial" w:cs="Arial"/>
          <w:iCs/>
          <w:color w:val="000000" w:themeColor="text1"/>
          <w:sz w:val="22"/>
          <w:szCs w:val="22"/>
          <w:lang w:val="en-US"/>
        </w:rPr>
        <w:t>,</w:t>
      </w:r>
      <w:r w:rsidR="00177D78" w:rsidRPr="00F17E59">
        <w:rPr>
          <w:rFonts w:ascii="Arial" w:hAnsi="Arial" w:cs="Arial"/>
          <w:iCs/>
          <w:color w:val="auto"/>
          <w:sz w:val="22"/>
          <w:szCs w:val="22"/>
          <w:lang w:val="en-US"/>
        </w:rPr>
        <w:t xml:space="preserve"> Maven,</w:t>
      </w:r>
      <w:r w:rsidR="00177D78" w:rsidRPr="00F17E59">
        <w:rPr>
          <w:rFonts w:ascii="Arial" w:hAnsi="Arial" w:cs="Arial"/>
          <w:iCs/>
          <w:color w:val="auto"/>
          <w:sz w:val="22"/>
          <w:szCs w:val="22"/>
          <w:lang w:val="en-US"/>
        </w:rPr>
        <w:t xml:space="preserve"> </w:t>
      </w:r>
      <w:proofErr w:type="spellStart"/>
      <w:r w:rsidR="00177D78" w:rsidRPr="00F17E59">
        <w:rPr>
          <w:rFonts w:ascii="Arial" w:hAnsi="Arial" w:cs="Arial"/>
          <w:iCs/>
          <w:color w:val="auto"/>
          <w:sz w:val="22"/>
          <w:szCs w:val="22"/>
          <w:lang w:val="en-US"/>
        </w:rPr>
        <w:t>Gradle</w:t>
      </w:r>
      <w:proofErr w:type="spellEnd"/>
      <w:r w:rsidR="00177D78" w:rsidRPr="00F17E59">
        <w:rPr>
          <w:rFonts w:ascii="Arial" w:hAnsi="Arial" w:cs="Arial"/>
          <w:iCs/>
          <w:color w:val="auto"/>
          <w:sz w:val="22"/>
          <w:szCs w:val="22"/>
          <w:lang w:val="en-US"/>
        </w:rPr>
        <w:t xml:space="preserve"> Jira</w:t>
      </w:r>
      <w:r w:rsidR="00177D78" w:rsidRPr="00F17E59">
        <w:rPr>
          <w:rFonts w:ascii="Arial" w:hAnsi="Arial" w:cs="Arial"/>
          <w:iCs/>
          <w:color w:val="auto"/>
          <w:sz w:val="22"/>
          <w:szCs w:val="22"/>
          <w:lang w:val="en-US"/>
        </w:rPr>
        <w:t>, Agile process.</w:t>
      </w:r>
    </w:p>
    <w:p w:rsidR="00FF3660" w:rsidRDefault="001A4A5F" w:rsidP="00420F2D">
      <w:pPr>
        <w:rPr>
          <w:rFonts w:ascii="Arial" w:hAnsi="Arial" w:cs="Arial"/>
          <w:b/>
          <w:iCs/>
          <w:color w:val="000000" w:themeColor="text1"/>
          <w:sz w:val="22"/>
          <w:szCs w:val="22"/>
          <w:lang w:val="en-US"/>
        </w:rPr>
      </w:pPr>
      <w:r w:rsidRPr="004B3136">
        <w:rPr>
          <w:rFonts w:ascii="Arial" w:hAnsi="Arial" w:cs="Arial"/>
          <w:b/>
          <w:iCs/>
          <w:color w:val="000000" w:themeColor="text1"/>
          <w:sz w:val="22"/>
          <w:szCs w:val="22"/>
          <w:lang w:val="en-US"/>
        </w:rPr>
        <w:t>Full</w:t>
      </w:r>
      <w:r w:rsidR="0009222B">
        <w:rPr>
          <w:rFonts w:ascii="Arial" w:hAnsi="Arial" w:cs="Arial"/>
          <w:b/>
          <w:iCs/>
          <w:color w:val="000000" w:themeColor="text1"/>
          <w:sz w:val="22"/>
          <w:szCs w:val="22"/>
          <w:lang w:val="en-US"/>
        </w:rPr>
        <w:t xml:space="preserve"> </w:t>
      </w:r>
      <w:r w:rsidRPr="004B3136">
        <w:rPr>
          <w:rFonts w:ascii="Arial" w:hAnsi="Arial" w:cs="Arial"/>
          <w:b/>
          <w:iCs/>
          <w:color w:val="000000" w:themeColor="text1"/>
          <w:sz w:val="22"/>
          <w:szCs w:val="22"/>
          <w:lang w:val="en-US"/>
        </w:rPr>
        <w:t>stack d</w:t>
      </w:r>
      <w:r w:rsidR="005A507E" w:rsidRPr="004B3136">
        <w:rPr>
          <w:rFonts w:ascii="Arial" w:hAnsi="Arial" w:cs="Arial"/>
          <w:b/>
          <w:iCs/>
          <w:color w:val="000000" w:themeColor="text1"/>
          <w:sz w:val="22"/>
          <w:szCs w:val="22"/>
          <w:lang w:val="en-US"/>
        </w:rPr>
        <w:t>eveloper Java/Angular Senior</w:t>
      </w:r>
      <w:r w:rsidRPr="004B3136">
        <w:rPr>
          <w:rFonts w:ascii="Arial" w:hAnsi="Arial" w:cs="Arial"/>
          <w:b/>
          <w:iCs/>
          <w:color w:val="000000" w:themeColor="text1"/>
          <w:sz w:val="22"/>
          <w:szCs w:val="22"/>
          <w:lang w:val="en-US"/>
        </w:rPr>
        <w:t xml:space="preserve"> at </w:t>
      </w:r>
      <w:proofErr w:type="spellStart"/>
      <w:r w:rsidRPr="004B3136">
        <w:rPr>
          <w:rFonts w:ascii="Arial" w:hAnsi="Arial" w:cs="Arial"/>
          <w:b/>
          <w:iCs/>
          <w:color w:val="000000" w:themeColor="text1"/>
          <w:sz w:val="22"/>
          <w:szCs w:val="22"/>
          <w:lang w:val="en-US"/>
        </w:rPr>
        <w:t>Stefanini</w:t>
      </w:r>
      <w:proofErr w:type="spellEnd"/>
      <w:r w:rsidR="00F46289">
        <w:rPr>
          <w:rFonts w:ascii="Arial" w:hAnsi="Arial" w:cs="Arial"/>
          <w:b/>
          <w:iCs/>
          <w:color w:val="000000" w:themeColor="text1"/>
          <w:sz w:val="22"/>
          <w:szCs w:val="22"/>
          <w:lang w:val="en-US"/>
        </w:rPr>
        <w:t xml:space="preserve"> – August 2018 until August 2023</w:t>
      </w:r>
      <w:r w:rsidR="005A507E" w:rsidRPr="004B3136">
        <w:rPr>
          <w:rFonts w:ascii="Arial" w:hAnsi="Arial" w:cs="Arial"/>
          <w:b/>
          <w:iCs/>
          <w:color w:val="000000" w:themeColor="text1"/>
          <w:sz w:val="22"/>
          <w:szCs w:val="22"/>
          <w:lang w:val="en-US"/>
        </w:rPr>
        <w:t xml:space="preserve"> </w:t>
      </w:r>
    </w:p>
    <w:p w:rsidR="00303D54" w:rsidRDefault="00303D54" w:rsidP="00BD5465">
      <w:pPr>
        <w:rPr>
          <w:rFonts w:ascii="Arial" w:hAnsi="Arial" w:cs="Arial"/>
          <w:iCs/>
          <w:color w:val="000000" w:themeColor="text1"/>
          <w:sz w:val="22"/>
          <w:szCs w:val="22"/>
          <w:lang w:val="en-US"/>
        </w:rPr>
      </w:pPr>
      <w:r w:rsidRPr="00303D54">
        <w:rPr>
          <w:rFonts w:ascii="Arial" w:hAnsi="Arial" w:cs="Arial"/>
          <w:iCs/>
          <w:color w:val="000000" w:themeColor="text1"/>
          <w:sz w:val="22"/>
          <w:szCs w:val="22"/>
          <w:lang w:val="en-US"/>
        </w:rPr>
        <w:t>I have been working at Cielo. This company is a Brazilian financial services company. It operates as a multi-brand acquirer, being one of the entities responsible for capturing, transmitting, and settling credit and debit card transactions. It also offers loans and insurance for its customers. My responsibilities are to code new functionalities, discuss requirements with the team, prepare technical documents for projects and new functionality, fix bugs and maintain projects, support new developers, and review code. Meeting with product managers and other stakeholders to discuss project progress and make important decisions.</w:t>
      </w:r>
    </w:p>
    <w:p w:rsidR="00616F8A" w:rsidRDefault="0009222B" w:rsidP="00BD5465">
      <w:pPr>
        <w:rPr>
          <w:rFonts w:ascii="Arial" w:hAnsi="Arial" w:cs="Arial"/>
          <w:iCs/>
          <w:color w:val="000000" w:themeColor="text1"/>
          <w:sz w:val="22"/>
          <w:szCs w:val="22"/>
          <w:lang w:val="en-US"/>
        </w:rPr>
      </w:pPr>
      <w:r w:rsidRPr="0009222B">
        <w:rPr>
          <w:rFonts w:ascii="Arial" w:hAnsi="Arial" w:cs="Arial"/>
          <w:iCs/>
          <w:color w:val="000000" w:themeColor="text1"/>
          <w:sz w:val="22"/>
          <w:szCs w:val="22"/>
          <w:lang w:val="en-US"/>
        </w:rPr>
        <w:t>This project uses technologies such as architecture</w:t>
      </w:r>
      <w:r w:rsidR="00BD5465" w:rsidRPr="00616F8A">
        <w:rPr>
          <w:rFonts w:ascii="Arial" w:hAnsi="Arial" w:cs="Arial"/>
          <w:iCs/>
          <w:color w:val="000000" w:themeColor="text1"/>
          <w:sz w:val="22"/>
          <w:szCs w:val="22"/>
          <w:lang w:val="en-US"/>
        </w:rPr>
        <w:t xml:space="preserve"> </w:t>
      </w:r>
      <w:proofErr w:type="spellStart"/>
      <w:r w:rsidR="00616F8A" w:rsidRPr="00616F8A">
        <w:rPr>
          <w:rFonts w:ascii="Arial" w:hAnsi="Arial" w:cs="Arial"/>
          <w:iCs/>
          <w:color w:val="000000" w:themeColor="text1"/>
          <w:sz w:val="22"/>
          <w:szCs w:val="22"/>
          <w:lang w:val="en-US"/>
        </w:rPr>
        <w:t>microservices</w:t>
      </w:r>
      <w:proofErr w:type="spellEnd"/>
      <w:r w:rsidR="00BD5465" w:rsidRPr="00616F8A">
        <w:rPr>
          <w:rFonts w:ascii="Arial" w:hAnsi="Arial" w:cs="Arial"/>
          <w:iCs/>
          <w:color w:val="000000" w:themeColor="text1"/>
          <w:sz w:val="22"/>
          <w:szCs w:val="22"/>
          <w:lang w:val="en-US"/>
        </w:rPr>
        <w:t xml:space="preserve"> with Java 8 and Java 11, Spring frame</w:t>
      </w:r>
      <w:r w:rsidR="00616F8A">
        <w:rPr>
          <w:rFonts w:ascii="Arial" w:hAnsi="Arial" w:cs="Arial"/>
          <w:iCs/>
          <w:color w:val="000000" w:themeColor="text1"/>
          <w:sz w:val="22"/>
          <w:szCs w:val="22"/>
          <w:lang w:val="en-US"/>
        </w:rPr>
        <w:t>w</w:t>
      </w:r>
      <w:r w:rsidR="00BD5465" w:rsidRPr="00616F8A">
        <w:rPr>
          <w:rFonts w:ascii="Arial" w:hAnsi="Arial" w:cs="Arial"/>
          <w:iCs/>
          <w:color w:val="000000" w:themeColor="text1"/>
          <w:sz w:val="22"/>
          <w:szCs w:val="22"/>
          <w:lang w:val="en-US"/>
        </w:rPr>
        <w:t xml:space="preserve">ork (Spring boot, Spring data, Spring Security), Hibernate, JPA, </w:t>
      </w:r>
      <w:proofErr w:type="spellStart"/>
      <w:r w:rsidR="00BD5465" w:rsidRPr="00616F8A">
        <w:rPr>
          <w:rFonts w:ascii="Arial" w:hAnsi="Arial" w:cs="Arial"/>
          <w:iCs/>
          <w:color w:val="000000" w:themeColor="text1"/>
          <w:sz w:val="22"/>
          <w:szCs w:val="22"/>
          <w:lang w:val="en-US"/>
        </w:rPr>
        <w:t>SoapUi</w:t>
      </w:r>
      <w:proofErr w:type="spellEnd"/>
      <w:r w:rsidR="00BD5465" w:rsidRPr="00616F8A">
        <w:rPr>
          <w:rFonts w:ascii="Arial" w:hAnsi="Arial" w:cs="Arial"/>
          <w:iCs/>
          <w:color w:val="000000" w:themeColor="text1"/>
          <w:sz w:val="22"/>
          <w:szCs w:val="22"/>
          <w:lang w:val="en-US"/>
        </w:rPr>
        <w:t xml:space="preserve">, </w:t>
      </w:r>
      <w:proofErr w:type="spellStart"/>
      <w:r w:rsidR="00BD5465" w:rsidRPr="00616F8A">
        <w:rPr>
          <w:rFonts w:ascii="Arial" w:hAnsi="Arial" w:cs="Arial"/>
          <w:iCs/>
          <w:color w:val="000000" w:themeColor="text1"/>
          <w:sz w:val="22"/>
          <w:szCs w:val="22"/>
          <w:lang w:val="en-US"/>
        </w:rPr>
        <w:t>RabbitMQ</w:t>
      </w:r>
      <w:proofErr w:type="spellEnd"/>
      <w:r w:rsidR="00BD5465" w:rsidRPr="00616F8A">
        <w:rPr>
          <w:rFonts w:ascii="Arial" w:hAnsi="Arial" w:cs="Arial"/>
          <w:iCs/>
          <w:color w:val="000000" w:themeColor="text1"/>
          <w:sz w:val="22"/>
          <w:szCs w:val="22"/>
          <w:lang w:val="en-US"/>
        </w:rPr>
        <w:t xml:space="preserve">, </w:t>
      </w:r>
      <w:proofErr w:type="spellStart"/>
      <w:r w:rsidR="00BD5465" w:rsidRPr="00616F8A">
        <w:rPr>
          <w:rFonts w:ascii="Arial" w:hAnsi="Arial" w:cs="Arial"/>
          <w:iCs/>
          <w:color w:val="000000" w:themeColor="text1"/>
          <w:sz w:val="22"/>
          <w:szCs w:val="22"/>
          <w:lang w:val="en-US"/>
        </w:rPr>
        <w:t>Sensedia</w:t>
      </w:r>
      <w:proofErr w:type="spellEnd"/>
      <w:r w:rsidR="00BD5465" w:rsidRPr="00616F8A">
        <w:rPr>
          <w:rFonts w:ascii="Arial" w:hAnsi="Arial" w:cs="Arial"/>
          <w:iCs/>
          <w:color w:val="000000" w:themeColor="text1"/>
          <w:sz w:val="22"/>
          <w:szCs w:val="22"/>
          <w:lang w:val="en-US"/>
        </w:rPr>
        <w:t xml:space="preserve"> </w:t>
      </w:r>
      <w:r>
        <w:rPr>
          <w:rFonts w:ascii="Arial" w:hAnsi="Arial" w:cs="Arial"/>
          <w:iCs/>
          <w:color w:val="000000" w:themeColor="text1"/>
          <w:sz w:val="22"/>
          <w:szCs w:val="22"/>
          <w:lang w:val="en-US"/>
        </w:rPr>
        <w:t>API</w:t>
      </w:r>
      <w:r w:rsidR="00BD5465" w:rsidRPr="00616F8A">
        <w:rPr>
          <w:rFonts w:ascii="Arial" w:hAnsi="Arial" w:cs="Arial"/>
          <w:iCs/>
          <w:color w:val="000000" w:themeColor="text1"/>
          <w:sz w:val="22"/>
          <w:szCs w:val="22"/>
          <w:lang w:val="en-US"/>
        </w:rPr>
        <w:t xml:space="preserve"> gateway, Docker, Kubernetes,</w:t>
      </w:r>
      <w:r w:rsidR="00B83C11">
        <w:rPr>
          <w:rFonts w:ascii="Arial" w:hAnsi="Arial" w:cs="Arial"/>
          <w:iCs/>
          <w:color w:val="000000" w:themeColor="text1"/>
          <w:sz w:val="22"/>
          <w:szCs w:val="22"/>
          <w:lang w:val="en-US"/>
        </w:rPr>
        <w:t xml:space="preserve"> CI/CD,</w:t>
      </w:r>
      <w:r w:rsidR="007806CC">
        <w:rPr>
          <w:rFonts w:ascii="Arial" w:hAnsi="Arial" w:cs="Arial"/>
          <w:iCs/>
          <w:color w:val="000000" w:themeColor="text1"/>
          <w:sz w:val="22"/>
          <w:szCs w:val="22"/>
          <w:lang w:val="en-US"/>
        </w:rPr>
        <w:t xml:space="preserve"> AWS (EC2, SQS, RDS and S3)</w:t>
      </w:r>
      <w:r w:rsidR="00BD5465" w:rsidRPr="00616F8A">
        <w:rPr>
          <w:rFonts w:ascii="Arial" w:hAnsi="Arial" w:cs="Arial"/>
          <w:iCs/>
          <w:color w:val="000000" w:themeColor="text1"/>
          <w:sz w:val="22"/>
          <w:szCs w:val="22"/>
          <w:lang w:val="en-US"/>
        </w:rPr>
        <w:t xml:space="preserve"> Nginx, </w:t>
      </w:r>
      <w:proofErr w:type="spellStart"/>
      <w:r w:rsidR="00BD5465" w:rsidRPr="00616F8A">
        <w:rPr>
          <w:rFonts w:ascii="Arial" w:hAnsi="Arial" w:cs="Arial"/>
          <w:iCs/>
          <w:color w:val="000000" w:themeColor="text1"/>
          <w:sz w:val="22"/>
          <w:szCs w:val="22"/>
          <w:lang w:val="en-US"/>
        </w:rPr>
        <w:t>Postaman</w:t>
      </w:r>
      <w:proofErr w:type="spellEnd"/>
      <w:r w:rsidR="00BD5465" w:rsidRPr="00616F8A">
        <w:rPr>
          <w:rFonts w:ascii="Arial" w:hAnsi="Arial" w:cs="Arial"/>
          <w:iCs/>
          <w:color w:val="000000" w:themeColor="text1"/>
          <w:sz w:val="22"/>
          <w:szCs w:val="22"/>
          <w:lang w:val="en-US"/>
        </w:rPr>
        <w:t xml:space="preserve">, Unitary tests with Junit and </w:t>
      </w:r>
      <w:proofErr w:type="spellStart"/>
      <w:r w:rsidR="00BD5465" w:rsidRPr="00616F8A">
        <w:rPr>
          <w:rFonts w:ascii="Arial" w:hAnsi="Arial" w:cs="Arial"/>
          <w:iCs/>
          <w:color w:val="000000" w:themeColor="text1"/>
          <w:sz w:val="22"/>
          <w:szCs w:val="22"/>
          <w:lang w:val="en-US"/>
        </w:rPr>
        <w:t>Mockito</w:t>
      </w:r>
      <w:proofErr w:type="spellEnd"/>
      <w:r w:rsidR="00BD5465" w:rsidRPr="00616F8A">
        <w:rPr>
          <w:rFonts w:ascii="Arial" w:hAnsi="Arial" w:cs="Arial"/>
          <w:iCs/>
          <w:color w:val="000000" w:themeColor="text1"/>
          <w:sz w:val="22"/>
          <w:szCs w:val="22"/>
          <w:lang w:val="en-US"/>
        </w:rPr>
        <w:t xml:space="preserve">, Oracle SQL 11 and </w:t>
      </w:r>
      <w:proofErr w:type="spellStart"/>
      <w:r w:rsidR="00BD5465" w:rsidRPr="00616F8A">
        <w:rPr>
          <w:rFonts w:ascii="Arial" w:hAnsi="Arial" w:cs="Arial"/>
          <w:iCs/>
          <w:color w:val="000000" w:themeColor="text1"/>
          <w:sz w:val="22"/>
          <w:szCs w:val="22"/>
          <w:lang w:val="en-US"/>
        </w:rPr>
        <w:t>Mysql</w:t>
      </w:r>
      <w:proofErr w:type="spellEnd"/>
      <w:r w:rsidR="00616F8A" w:rsidRPr="00616F8A">
        <w:rPr>
          <w:rFonts w:ascii="Arial" w:hAnsi="Arial" w:cs="Arial"/>
          <w:iCs/>
          <w:color w:val="000000" w:themeColor="text1"/>
          <w:sz w:val="22"/>
          <w:szCs w:val="22"/>
          <w:lang w:val="en-US"/>
        </w:rPr>
        <w:t xml:space="preserve">, Code versioning </w:t>
      </w:r>
      <w:proofErr w:type="spellStart"/>
      <w:r w:rsidR="00616F8A" w:rsidRPr="00616F8A">
        <w:rPr>
          <w:rFonts w:ascii="Arial" w:hAnsi="Arial" w:cs="Arial"/>
          <w:iCs/>
          <w:color w:val="000000" w:themeColor="text1"/>
          <w:sz w:val="22"/>
          <w:szCs w:val="22"/>
          <w:lang w:val="en-US"/>
        </w:rPr>
        <w:t>GITLab</w:t>
      </w:r>
      <w:proofErr w:type="spellEnd"/>
      <w:r w:rsidR="00616F8A" w:rsidRPr="00616F8A">
        <w:rPr>
          <w:rFonts w:ascii="Arial" w:hAnsi="Arial" w:cs="Arial"/>
          <w:iCs/>
          <w:color w:val="000000" w:themeColor="text1"/>
          <w:sz w:val="22"/>
          <w:szCs w:val="22"/>
          <w:lang w:val="en-US"/>
        </w:rPr>
        <w:t xml:space="preserve">, Code review, </w:t>
      </w:r>
      <w:proofErr w:type="spellStart"/>
      <w:r w:rsidR="00616F8A" w:rsidRPr="00616F8A">
        <w:rPr>
          <w:rFonts w:ascii="Arial" w:hAnsi="Arial" w:cs="Arial"/>
          <w:iCs/>
          <w:color w:val="000000" w:themeColor="text1"/>
          <w:sz w:val="22"/>
          <w:szCs w:val="22"/>
          <w:lang w:val="en-US"/>
        </w:rPr>
        <w:t>PullRequest</w:t>
      </w:r>
      <w:proofErr w:type="spellEnd"/>
      <w:r w:rsidR="00616F8A" w:rsidRPr="00616F8A">
        <w:rPr>
          <w:rFonts w:ascii="Arial" w:hAnsi="Arial" w:cs="Arial"/>
          <w:iCs/>
          <w:color w:val="000000" w:themeColor="text1"/>
          <w:sz w:val="22"/>
          <w:szCs w:val="22"/>
          <w:lang w:val="en-US"/>
        </w:rPr>
        <w:t xml:space="preserve">, </w:t>
      </w:r>
      <w:r w:rsidR="00324CED" w:rsidRPr="00324CED">
        <w:rPr>
          <w:rFonts w:ascii="Arial" w:hAnsi="Arial" w:cs="Arial"/>
          <w:iCs/>
          <w:color w:val="000000" w:themeColor="text1"/>
          <w:sz w:val="22"/>
          <w:szCs w:val="22"/>
          <w:lang w:val="en-US"/>
        </w:rPr>
        <w:t>JSON</w:t>
      </w:r>
      <w:r w:rsidR="00616F8A" w:rsidRPr="00616F8A">
        <w:rPr>
          <w:rFonts w:ascii="Arial" w:hAnsi="Arial" w:cs="Arial"/>
          <w:iCs/>
          <w:color w:val="000000" w:themeColor="text1"/>
          <w:sz w:val="22"/>
          <w:szCs w:val="22"/>
          <w:lang w:val="en-US"/>
        </w:rPr>
        <w:t xml:space="preserve">, API Rest and Restful, Maven, Jira, Angular 2+, </w:t>
      </w:r>
      <w:proofErr w:type="spellStart"/>
      <w:r w:rsidR="00616F8A" w:rsidRPr="00616F8A">
        <w:rPr>
          <w:rFonts w:ascii="Arial" w:hAnsi="Arial" w:cs="Arial"/>
          <w:iCs/>
          <w:color w:val="000000" w:themeColor="text1"/>
          <w:sz w:val="22"/>
          <w:szCs w:val="22"/>
          <w:lang w:val="en-US"/>
        </w:rPr>
        <w:t>TypeScript</w:t>
      </w:r>
      <w:proofErr w:type="spellEnd"/>
      <w:r w:rsidR="00616F8A" w:rsidRPr="00616F8A">
        <w:rPr>
          <w:rFonts w:ascii="Arial" w:hAnsi="Arial" w:cs="Arial"/>
          <w:iCs/>
          <w:color w:val="000000" w:themeColor="text1"/>
          <w:sz w:val="22"/>
          <w:szCs w:val="22"/>
          <w:lang w:val="en-US"/>
        </w:rPr>
        <w:t xml:space="preserve">, </w:t>
      </w:r>
      <w:proofErr w:type="spellStart"/>
      <w:r w:rsidR="00616F8A" w:rsidRPr="00616F8A">
        <w:rPr>
          <w:rFonts w:ascii="Arial" w:hAnsi="Arial" w:cs="Arial"/>
          <w:iCs/>
          <w:color w:val="000000" w:themeColor="text1"/>
          <w:sz w:val="22"/>
          <w:szCs w:val="22"/>
          <w:lang w:val="en-US"/>
        </w:rPr>
        <w:t>Jquery</w:t>
      </w:r>
      <w:proofErr w:type="spellEnd"/>
      <w:r w:rsidR="00616F8A" w:rsidRPr="00616F8A">
        <w:rPr>
          <w:rFonts w:ascii="Arial" w:hAnsi="Arial" w:cs="Arial"/>
          <w:iCs/>
          <w:color w:val="000000" w:themeColor="text1"/>
          <w:sz w:val="22"/>
          <w:szCs w:val="22"/>
          <w:lang w:val="en-US"/>
        </w:rPr>
        <w:t xml:space="preserve">, HTML5, Bootstrap4 and </w:t>
      </w:r>
      <w:proofErr w:type="spellStart"/>
      <w:r w:rsidR="00616F8A" w:rsidRPr="00616F8A">
        <w:rPr>
          <w:rFonts w:ascii="Arial" w:hAnsi="Arial" w:cs="Arial"/>
          <w:iCs/>
          <w:color w:val="000000" w:themeColor="text1"/>
          <w:sz w:val="22"/>
          <w:szCs w:val="22"/>
          <w:lang w:val="en-US"/>
        </w:rPr>
        <w:t>Css</w:t>
      </w:r>
      <w:proofErr w:type="spellEnd"/>
      <w:r w:rsidR="00616F8A" w:rsidRPr="00616F8A">
        <w:rPr>
          <w:rFonts w:ascii="Arial" w:hAnsi="Arial" w:cs="Arial"/>
          <w:iCs/>
          <w:color w:val="000000" w:themeColor="text1"/>
          <w:sz w:val="22"/>
          <w:szCs w:val="22"/>
          <w:lang w:val="en-US"/>
        </w:rPr>
        <w:t xml:space="preserve"> </w:t>
      </w:r>
      <w:proofErr w:type="spellStart"/>
      <w:r w:rsidR="00616F8A" w:rsidRPr="00616F8A">
        <w:rPr>
          <w:rFonts w:ascii="Arial" w:hAnsi="Arial" w:cs="Arial"/>
          <w:iCs/>
          <w:color w:val="000000" w:themeColor="text1"/>
          <w:sz w:val="22"/>
          <w:szCs w:val="22"/>
          <w:lang w:val="en-US"/>
        </w:rPr>
        <w:t>styler</w:t>
      </w:r>
      <w:proofErr w:type="spellEnd"/>
      <w:r w:rsidR="00616F8A" w:rsidRPr="00616F8A">
        <w:rPr>
          <w:rFonts w:ascii="Arial" w:hAnsi="Arial" w:cs="Arial"/>
          <w:iCs/>
          <w:color w:val="000000" w:themeColor="text1"/>
          <w:sz w:val="22"/>
          <w:szCs w:val="22"/>
          <w:lang w:val="en-US"/>
        </w:rPr>
        <w:t>.</w:t>
      </w:r>
    </w:p>
    <w:p w:rsidR="00FF3660" w:rsidRPr="004B3136" w:rsidRDefault="001A4A5F">
      <w:pPr>
        <w:spacing w:line="192" w:lineRule="auto"/>
        <w:rPr>
          <w:rFonts w:ascii="Arial" w:hAnsi="Arial" w:cs="Arial"/>
          <w:b/>
          <w:iCs/>
          <w:color w:val="000000" w:themeColor="text1"/>
          <w:sz w:val="22"/>
          <w:szCs w:val="22"/>
          <w:lang w:val="en-US"/>
        </w:rPr>
      </w:pPr>
      <w:r w:rsidRPr="004B3136">
        <w:rPr>
          <w:rFonts w:ascii="Arial" w:hAnsi="Arial" w:cs="Arial"/>
          <w:b/>
          <w:iCs/>
          <w:color w:val="000000" w:themeColor="text1"/>
          <w:sz w:val="22"/>
          <w:szCs w:val="22"/>
          <w:lang w:val="en-US"/>
        </w:rPr>
        <w:t xml:space="preserve">Software engineer </w:t>
      </w:r>
      <w:r w:rsidR="00324CED">
        <w:rPr>
          <w:rFonts w:ascii="Arial" w:hAnsi="Arial" w:cs="Arial"/>
          <w:b/>
          <w:iCs/>
          <w:color w:val="000000" w:themeColor="text1"/>
          <w:sz w:val="22"/>
          <w:szCs w:val="22"/>
          <w:lang w:val="en-US"/>
        </w:rPr>
        <w:t>J</w:t>
      </w:r>
      <w:r w:rsidRPr="004B3136">
        <w:rPr>
          <w:rFonts w:ascii="Arial" w:hAnsi="Arial" w:cs="Arial"/>
          <w:b/>
          <w:iCs/>
          <w:color w:val="000000" w:themeColor="text1"/>
          <w:sz w:val="22"/>
          <w:szCs w:val="22"/>
          <w:lang w:val="en-US"/>
        </w:rPr>
        <w:t xml:space="preserve">ava mid at </w:t>
      </w:r>
      <w:proofErr w:type="spellStart"/>
      <w:r w:rsidRPr="004B3136">
        <w:rPr>
          <w:rFonts w:ascii="Arial" w:hAnsi="Arial" w:cs="Arial"/>
          <w:b/>
          <w:iCs/>
          <w:color w:val="000000" w:themeColor="text1"/>
          <w:sz w:val="22"/>
          <w:szCs w:val="22"/>
          <w:lang w:val="en-US"/>
        </w:rPr>
        <w:t>CodeIt</w:t>
      </w:r>
      <w:proofErr w:type="spellEnd"/>
      <w:r w:rsidRPr="004B3136">
        <w:rPr>
          <w:rFonts w:ascii="Arial" w:hAnsi="Arial" w:cs="Arial"/>
          <w:b/>
          <w:iCs/>
          <w:color w:val="000000" w:themeColor="text1"/>
          <w:sz w:val="22"/>
          <w:szCs w:val="22"/>
          <w:lang w:val="en-US"/>
        </w:rPr>
        <w:t xml:space="preserve"> Solutions </w:t>
      </w:r>
      <w:r w:rsidR="006C2D04">
        <w:rPr>
          <w:rFonts w:ascii="Arial" w:hAnsi="Arial" w:cs="Arial"/>
          <w:b/>
          <w:iCs/>
          <w:color w:val="000000" w:themeColor="text1"/>
          <w:sz w:val="22"/>
          <w:szCs w:val="22"/>
          <w:lang w:val="en-US"/>
        </w:rPr>
        <w:t xml:space="preserve">– </w:t>
      </w:r>
      <w:r w:rsidR="00324CED" w:rsidRPr="00324CED">
        <w:rPr>
          <w:rFonts w:ascii="Arial" w:hAnsi="Arial" w:cs="Arial"/>
          <w:b/>
          <w:iCs/>
          <w:color w:val="000000" w:themeColor="text1"/>
          <w:sz w:val="22"/>
          <w:szCs w:val="22"/>
          <w:lang w:val="en-US"/>
        </w:rPr>
        <w:t xml:space="preserve">from </w:t>
      </w:r>
      <w:r w:rsidR="006C2D04">
        <w:rPr>
          <w:rFonts w:ascii="Arial" w:hAnsi="Arial" w:cs="Arial"/>
          <w:b/>
          <w:iCs/>
          <w:color w:val="000000" w:themeColor="text1"/>
          <w:sz w:val="22"/>
          <w:szCs w:val="22"/>
          <w:lang w:val="en-US"/>
        </w:rPr>
        <w:t>March</w:t>
      </w:r>
      <w:r w:rsidR="00566558" w:rsidRPr="004B3136">
        <w:rPr>
          <w:rFonts w:ascii="Arial" w:hAnsi="Arial" w:cs="Arial"/>
          <w:b/>
          <w:iCs/>
          <w:color w:val="000000" w:themeColor="text1"/>
          <w:sz w:val="22"/>
          <w:szCs w:val="22"/>
          <w:lang w:val="en-US"/>
        </w:rPr>
        <w:t xml:space="preserve"> </w:t>
      </w:r>
      <w:r w:rsidR="005A507E" w:rsidRPr="004B3136">
        <w:rPr>
          <w:rFonts w:ascii="Arial" w:hAnsi="Arial" w:cs="Arial"/>
          <w:b/>
          <w:iCs/>
          <w:color w:val="000000" w:themeColor="text1"/>
          <w:sz w:val="22"/>
          <w:szCs w:val="22"/>
          <w:lang w:val="en-US"/>
        </w:rPr>
        <w:t>20</w:t>
      </w:r>
      <w:r w:rsidR="00566558" w:rsidRPr="004B3136">
        <w:rPr>
          <w:rFonts w:ascii="Arial" w:hAnsi="Arial" w:cs="Arial"/>
          <w:b/>
          <w:iCs/>
          <w:color w:val="000000" w:themeColor="text1"/>
          <w:sz w:val="22"/>
          <w:szCs w:val="22"/>
          <w:lang w:val="en-US"/>
        </w:rPr>
        <w:t>18 until</w:t>
      </w:r>
      <w:r w:rsidR="00324CED">
        <w:rPr>
          <w:rFonts w:ascii="Arial" w:hAnsi="Arial" w:cs="Arial"/>
          <w:b/>
          <w:iCs/>
          <w:color w:val="000000" w:themeColor="text1"/>
          <w:sz w:val="22"/>
          <w:szCs w:val="22"/>
          <w:lang w:val="en-US"/>
        </w:rPr>
        <w:t xml:space="preserve"> August</w:t>
      </w:r>
      <w:r w:rsidR="00566558" w:rsidRPr="004B3136">
        <w:rPr>
          <w:rFonts w:ascii="Arial" w:hAnsi="Arial" w:cs="Arial"/>
          <w:b/>
          <w:iCs/>
          <w:color w:val="000000" w:themeColor="text1"/>
          <w:sz w:val="22"/>
          <w:szCs w:val="22"/>
          <w:lang w:val="en-US"/>
        </w:rPr>
        <w:t xml:space="preserve"> </w:t>
      </w:r>
      <w:r w:rsidR="005A507E" w:rsidRPr="004B3136">
        <w:rPr>
          <w:rFonts w:ascii="Arial" w:hAnsi="Arial" w:cs="Arial"/>
          <w:b/>
          <w:iCs/>
          <w:color w:val="000000" w:themeColor="text1"/>
          <w:sz w:val="22"/>
          <w:szCs w:val="22"/>
          <w:lang w:val="en-US"/>
        </w:rPr>
        <w:t>2018.</w:t>
      </w:r>
    </w:p>
    <w:p w:rsidR="00FF3660" w:rsidRPr="004B3136" w:rsidRDefault="005A507E" w:rsidP="00566558">
      <w:pPr>
        <w:rPr>
          <w:rFonts w:ascii="Arial" w:hAnsi="Arial"/>
          <w:sz w:val="22"/>
          <w:szCs w:val="22"/>
          <w:lang w:val="en-US"/>
        </w:rPr>
      </w:pPr>
      <w:proofErr w:type="gramStart"/>
      <w:r w:rsidRPr="004B3136">
        <w:rPr>
          <w:rFonts w:ascii="Arial" w:hAnsi="Arial" w:cs="Arial"/>
          <w:iCs/>
          <w:color w:val="000000" w:themeColor="text1"/>
          <w:sz w:val="22"/>
          <w:szCs w:val="22"/>
          <w:lang w:val="en-US"/>
        </w:rPr>
        <w:t>Analytics and development system with agile method.</w:t>
      </w:r>
      <w:proofErr w:type="gramEnd"/>
      <w:r w:rsidRPr="004B3136">
        <w:rPr>
          <w:rFonts w:ascii="Arial" w:hAnsi="Arial" w:cs="Arial"/>
          <w:iCs/>
          <w:color w:val="000000" w:themeColor="text1"/>
          <w:sz w:val="22"/>
          <w:szCs w:val="22"/>
          <w:lang w:val="en-US"/>
        </w:rPr>
        <w:t xml:space="preserve"> </w:t>
      </w:r>
      <w:r w:rsidR="0009222B" w:rsidRPr="0009222B">
        <w:rPr>
          <w:rFonts w:ascii="Arial" w:hAnsi="Arial" w:cs="Arial"/>
          <w:iCs/>
          <w:color w:val="000000" w:themeColor="text1"/>
          <w:sz w:val="22"/>
          <w:szCs w:val="22"/>
          <w:lang w:val="en-US"/>
        </w:rPr>
        <w:t>This project uses technologies such as</w:t>
      </w:r>
      <w:r w:rsidRPr="004B3136">
        <w:rPr>
          <w:rFonts w:ascii="Arial" w:hAnsi="Arial" w:cs="Arial"/>
          <w:iCs/>
          <w:color w:val="000000" w:themeColor="text1"/>
          <w:sz w:val="22"/>
          <w:szCs w:val="22"/>
          <w:lang w:val="en-US"/>
        </w:rPr>
        <w:br/>
        <w:t xml:space="preserve">Architecture </w:t>
      </w:r>
      <w:proofErr w:type="spellStart"/>
      <w:r w:rsidR="00340B3C" w:rsidRPr="004B3136">
        <w:rPr>
          <w:rFonts w:ascii="Arial" w:hAnsi="Arial" w:cs="Arial"/>
          <w:iCs/>
          <w:color w:val="000000" w:themeColor="text1"/>
          <w:sz w:val="22"/>
          <w:szCs w:val="22"/>
          <w:lang w:val="en-US"/>
        </w:rPr>
        <w:t>microservices</w:t>
      </w:r>
      <w:proofErr w:type="spellEnd"/>
      <w:r w:rsidRPr="004B3136">
        <w:rPr>
          <w:rFonts w:ascii="Arial" w:hAnsi="Arial" w:cs="Arial"/>
          <w:iCs/>
          <w:color w:val="000000" w:themeColor="text1"/>
          <w:sz w:val="22"/>
          <w:szCs w:val="22"/>
          <w:lang w:val="en-US"/>
        </w:rPr>
        <w:t xml:space="preserve"> with Java 8; Docker; Spring data, Spring-Boot, Spring Cloud, Spring Security,</w:t>
      </w:r>
      <w:r w:rsidR="0047695E">
        <w:rPr>
          <w:rFonts w:ascii="Arial" w:hAnsi="Arial" w:cs="Arial"/>
          <w:iCs/>
          <w:color w:val="000000" w:themeColor="text1"/>
          <w:sz w:val="22"/>
          <w:szCs w:val="22"/>
          <w:lang w:val="en-US"/>
        </w:rPr>
        <w:t xml:space="preserve"> </w:t>
      </w:r>
      <w:proofErr w:type="spellStart"/>
      <w:r w:rsidR="0047695E" w:rsidRPr="00616F8A">
        <w:rPr>
          <w:rFonts w:ascii="Arial" w:hAnsi="Arial" w:cs="Arial"/>
          <w:iCs/>
          <w:color w:val="000000" w:themeColor="text1"/>
          <w:sz w:val="22"/>
          <w:szCs w:val="22"/>
          <w:lang w:val="en-US"/>
        </w:rPr>
        <w:t>RabbitMQ</w:t>
      </w:r>
      <w:proofErr w:type="spellEnd"/>
      <w:r w:rsidR="0009222B">
        <w:rPr>
          <w:rFonts w:ascii="Arial" w:hAnsi="Arial" w:cs="Arial"/>
          <w:iCs/>
          <w:color w:val="000000" w:themeColor="text1"/>
          <w:sz w:val="22"/>
          <w:szCs w:val="22"/>
          <w:lang w:val="en-US"/>
        </w:rPr>
        <w:t xml:space="preserve"> Post</w:t>
      </w:r>
      <w:r w:rsidRPr="004B3136">
        <w:rPr>
          <w:rFonts w:ascii="Arial" w:hAnsi="Arial" w:cs="Arial"/>
          <w:iCs/>
          <w:color w:val="000000" w:themeColor="text1"/>
          <w:sz w:val="22"/>
          <w:szCs w:val="22"/>
          <w:lang w:val="en-US"/>
        </w:rPr>
        <w:t>man; Unitary tests with Junit; Oracle SQL 11;</w:t>
      </w:r>
      <w:r w:rsidR="0047695E">
        <w:rPr>
          <w:rFonts w:ascii="Arial" w:hAnsi="Arial" w:cs="Arial"/>
          <w:iCs/>
          <w:color w:val="000000" w:themeColor="text1"/>
          <w:sz w:val="22"/>
          <w:szCs w:val="22"/>
          <w:lang w:val="en-US"/>
        </w:rPr>
        <w:t xml:space="preserve"> </w:t>
      </w:r>
      <w:r w:rsidRPr="004B3136">
        <w:rPr>
          <w:rFonts w:ascii="Arial" w:hAnsi="Arial" w:cs="Arial"/>
          <w:iCs/>
          <w:color w:val="000000" w:themeColor="text1"/>
          <w:sz w:val="22"/>
          <w:szCs w:val="22"/>
          <w:lang w:val="en-US"/>
        </w:rPr>
        <w:t xml:space="preserve">Code versioning </w:t>
      </w:r>
      <w:proofErr w:type="spellStart"/>
      <w:r w:rsidRPr="004B3136">
        <w:rPr>
          <w:rFonts w:ascii="Arial" w:hAnsi="Arial" w:cs="Arial"/>
          <w:iCs/>
          <w:color w:val="000000" w:themeColor="text1"/>
          <w:sz w:val="22"/>
          <w:szCs w:val="22"/>
          <w:lang w:val="en-US"/>
        </w:rPr>
        <w:t>GITLab</w:t>
      </w:r>
      <w:proofErr w:type="spellEnd"/>
      <w:r w:rsidRPr="004B3136">
        <w:rPr>
          <w:rFonts w:ascii="Arial" w:hAnsi="Arial" w:cs="Arial"/>
          <w:iCs/>
          <w:color w:val="000000" w:themeColor="text1"/>
          <w:sz w:val="22"/>
          <w:szCs w:val="22"/>
          <w:lang w:val="en-US"/>
        </w:rPr>
        <w:t xml:space="preserve">; Code review; </w:t>
      </w:r>
      <w:proofErr w:type="spellStart"/>
      <w:r w:rsidRPr="004B3136">
        <w:rPr>
          <w:rFonts w:ascii="Arial" w:hAnsi="Arial" w:cs="Arial"/>
          <w:iCs/>
          <w:color w:val="000000" w:themeColor="text1"/>
          <w:sz w:val="22"/>
          <w:szCs w:val="22"/>
          <w:lang w:val="en-US"/>
        </w:rPr>
        <w:t>PullRequest</w:t>
      </w:r>
      <w:proofErr w:type="spellEnd"/>
      <w:r w:rsidRPr="004B3136">
        <w:rPr>
          <w:rFonts w:ascii="Arial" w:hAnsi="Arial" w:cs="Arial"/>
          <w:iCs/>
          <w:color w:val="000000" w:themeColor="text1"/>
          <w:sz w:val="22"/>
          <w:szCs w:val="22"/>
          <w:lang w:val="en-US"/>
        </w:rPr>
        <w:t xml:space="preserve">; </w:t>
      </w:r>
      <w:r w:rsidR="003725ED" w:rsidRPr="003725ED">
        <w:rPr>
          <w:rFonts w:ascii="Arial" w:hAnsi="Arial" w:cs="Arial"/>
          <w:iCs/>
          <w:color w:val="000000" w:themeColor="text1"/>
          <w:sz w:val="22"/>
          <w:szCs w:val="22"/>
          <w:lang w:val="en-US"/>
        </w:rPr>
        <w:t>JSON</w:t>
      </w:r>
      <w:r w:rsidRPr="004B3136">
        <w:rPr>
          <w:rFonts w:ascii="Arial" w:hAnsi="Arial" w:cs="Arial"/>
          <w:iCs/>
          <w:color w:val="000000" w:themeColor="text1"/>
          <w:sz w:val="22"/>
          <w:szCs w:val="22"/>
          <w:lang w:val="en-US"/>
        </w:rPr>
        <w:t>, API Rest and Restful, Maven; Jira; Angular 4; HTML5, Bootstrap and C</w:t>
      </w:r>
      <w:r w:rsidR="00324CED">
        <w:rPr>
          <w:rFonts w:ascii="Arial" w:hAnsi="Arial" w:cs="Arial"/>
          <w:iCs/>
          <w:color w:val="000000" w:themeColor="text1"/>
          <w:sz w:val="22"/>
          <w:szCs w:val="22"/>
          <w:lang w:val="en-US"/>
        </w:rPr>
        <w:t>SS</w:t>
      </w:r>
      <w:r w:rsidRPr="004B3136">
        <w:rPr>
          <w:rFonts w:ascii="Arial" w:hAnsi="Arial" w:cs="Arial"/>
          <w:iCs/>
          <w:color w:val="000000" w:themeColor="text1"/>
          <w:sz w:val="22"/>
          <w:szCs w:val="22"/>
          <w:lang w:val="en-US"/>
        </w:rPr>
        <w:t xml:space="preserve"> </w:t>
      </w:r>
      <w:proofErr w:type="spellStart"/>
      <w:r w:rsidRPr="004B3136">
        <w:rPr>
          <w:rFonts w:ascii="Arial" w:hAnsi="Arial" w:cs="Arial"/>
          <w:iCs/>
          <w:color w:val="000000" w:themeColor="text1"/>
          <w:sz w:val="22"/>
          <w:szCs w:val="22"/>
          <w:lang w:val="en-US"/>
        </w:rPr>
        <w:t>styler</w:t>
      </w:r>
      <w:proofErr w:type="spellEnd"/>
      <w:r w:rsidRPr="004B3136">
        <w:rPr>
          <w:rFonts w:ascii="Arial" w:hAnsi="Arial" w:cs="Arial"/>
          <w:iCs/>
          <w:color w:val="000000" w:themeColor="text1"/>
          <w:sz w:val="22"/>
          <w:szCs w:val="22"/>
          <w:lang w:val="en-US"/>
        </w:rPr>
        <w:t>.</w:t>
      </w:r>
    </w:p>
    <w:p w:rsidR="00FF3660" w:rsidRPr="004B3136" w:rsidRDefault="0009222B">
      <w:pPr>
        <w:spacing w:line="192" w:lineRule="auto"/>
        <w:rPr>
          <w:rFonts w:ascii="Arial" w:hAnsi="Arial" w:cs="Arial"/>
          <w:b/>
          <w:iCs/>
          <w:color w:val="000000" w:themeColor="text1"/>
          <w:sz w:val="22"/>
          <w:szCs w:val="22"/>
          <w:lang w:val="en-US"/>
        </w:rPr>
      </w:pPr>
      <w:r>
        <w:rPr>
          <w:rFonts w:ascii="Arial" w:hAnsi="Arial" w:cs="Arial"/>
          <w:b/>
          <w:iCs/>
          <w:color w:val="000000" w:themeColor="text1"/>
          <w:sz w:val="22"/>
          <w:szCs w:val="22"/>
          <w:lang w:val="en-US"/>
        </w:rPr>
        <w:t>Software engineer J</w:t>
      </w:r>
      <w:r w:rsidR="001A4A5F" w:rsidRPr="004B3136">
        <w:rPr>
          <w:rFonts w:ascii="Arial" w:hAnsi="Arial" w:cs="Arial"/>
          <w:b/>
          <w:iCs/>
          <w:color w:val="000000" w:themeColor="text1"/>
          <w:sz w:val="22"/>
          <w:szCs w:val="22"/>
          <w:lang w:val="en-US"/>
        </w:rPr>
        <w:t xml:space="preserve">ava mid at </w:t>
      </w:r>
      <w:r w:rsidR="0047695E">
        <w:rPr>
          <w:rFonts w:ascii="Arial" w:hAnsi="Arial" w:cs="Arial"/>
          <w:b/>
          <w:iCs/>
          <w:color w:val="000000" w:themeColor="text1"/>
          <w:sz w:val="22"/>
          <w:szCs w:val="22"/>
          <w:lang w:val="en-US"/>
        </w:rPr>
        <w:t>Ban</w:t>
      </w:r>
      <w:r w:rsidR="005A507E" w:rsidRPr="004B3136">
        <w:rPr>
          <w:rFonts w:ascii="Arial" w:hAnsi="Arial" w:cs="Arial"/>
          <w:b/>
          <w:iCs/>
          <w:color w:val="000000" w:themeColor="text1"/>
          <w:sz w:val="22"/>
          <w:szCs w:val="22"/>
          <w:lang w:val="en-US"/>
        </w:rPr>
        <w:t>k Santander</w:t>
      </w:r>
      <w:r w:rsidR="00566558" w:rsidRPr="004B3136">
        <w:rPr>
          <w:rFonts w:ascii="Arial" w:hAnsi="Arial" w:cs="Arial"/>
          <w:b/>
          <w:iCs/>
          <w:color w:val="000000" w:themeColor="text1"/>
          <w:sz w:val="22"/>
          <w:szCs w:val="22"/>
          <w:lang w:val="en-US"/>
        </w:rPr>
        <w:t xml:space="preserve"> </w:t>
      </w:r>
      <w:r w:rsidR="0001489F">
        <w:rPr>
          <w:rFonts w:ascii="Arial" w:hAnsi="Arial" w:cs="Arial"/>
          <w:b/>
          <w:iCs/>
          <w:color w:val="000000" w:themeColor="text1"/>
          <w:sz w:val="22"/>
          <w:szCs w:val="22"/>
          <w:lang w:val="en-US"/>
        </w:rPr>
        <w:t>–</w:t>
      </w:r>
      <w:r w:rsidR="00566558" w:rsidRPr="004B3136">
        <w:rPr>
          <w:rFonts w:ascii="Arial" w:hAnsi="Arial" w:cs="Arial"/>
          <w:b/>
          <w:iCs/>
          <w:color w:val="000000" w:themeColor="text1"/>
          <w:sz w:val="22"/>
          <w:szCs w:val="22"/>
          <w:lang w:val="en-US"/>
        </w:rPr>
        <w:t xml:space="preserve"> </w:t>
      </w:r>
      <w:r w:rsidR="00324CED" w:rsidRPr="00324CED">
        <w:rPr>
          <w:rFonts w:ascii="Arial" w:hAnsi="Arial" w:cs="Arial"/>
          <w:b/>
          <w:iCs/>
          <w:color w:val="000000" w:themeColor="text1"/>
          <w:sz w:val="22"/>
          <w:szCs w:val="22"/>
          <w:lang w:val="en-US"/>
        </w:rPr>
        <w:t xml:space="preserve">from </w:t>
      </w:r>
      <w:r w:rsidR="00324CED">
        <w:rPr>
          <w:rFonts w:ascii="Arial" w:hAnsi="Arial" w:cs="Arial"/>
          <w:b/>
          <w:iCs/>
          <w:color w:val="000000" w:themeColor="text1"/>
          <w:sz w:val="22"/>
          <w:szCs w:val="22"/>
          <w:lang w:val="en-US"/>
        </w:rPr>
        <w:t>October</w:t>
      </w:r>
      <w:r w:rsidR="00566558" w:rsidRPr="004B3136">
        <w:rPr>
          <w:rFonts w:ascii="Arial" w:hAnsi="Arial" w:cs="Arial"/>
          <w:b/>
          <w:iCs/>
          <w:color w:val="000000" w:themeColor="text1"/>
          <w:sz w:val="22"/>
          <w:szCs w:val="22"/>
          <w:lang w:val="en-US"/>
        </w:rPr>
        <w:t xml:space="preserve"> </w:t>
      </w:r>
      <w:r w:rsidR="005A507E" w:rsidRPr="004B3136">
        <w:rPr>
          <w:rFonts w:ascii="Arial" w:hAnsi="Arial" w:cs="Arial"/>
          <w:b/>
          <w:iCs/>
          <w:color w:val="000000" w:themeColor="text1"/>
          <w:sz w:val="22"/>
          <w:szCs w:val="22"/>
          <w:lang w:val="en-US"/>
        </w:rPr>
        <w:t xml:space="preserve">2017 until </w:t>
      </w:r>
      <w:r w:rsidR="00324CED">
        <w:rPr>
          <w:rFonts w:ascii="Arial" w:hAnsi="Arial" w:cs="Arial"/>
          <w:b/>
          <w:iCs/>
          <w:color w:val="000000" w:themeColor="text1"/>
          <w:sz w:val="22"/>
          <w:szCs w:val="22"/>
          <w:lang w:val="en-US"/>
        </w:rPr>
        <w:t xml:space="preserve">February </w:t>
      </w:r>
      <w:r w:rsidR="005A507E" w:rsidRPr="004B3136">
        <w:rPr>
          <w:rFonts w:ascii="Arial" w:hAnsi="Arial" w:cs="Arial"/>
          <w:b/>
          <w:iCs/>
          <w:color w:val="000000" w:themeColor="text1"/>
          <w:sz w:val="22"/>
          <w:szCs w:val="22"/>
          <w:lang w:val="en-US"/>
        </w:rPr>
        <w:t>2018</w:t>
      </w:r>
    </w:p>
    <w:p w:rsidR="00FF3660" w:rsidRPr="004B3136" w:rsidRDefault="005A507E" w:rsidP="00566558">
      <w:pPr>
        <w:rPr>
          <w:rFonts w:ascii="Arial" w:hAnsi="Arial" w:cs="Arial"/>
          <w:iCs/>
          <w:color w:val="000000" w:themeColor="text1"/>
          <w:sz w:val="22"/>
          <w:szCs w:val="22"/>
          <w:lang w:val="en-US"/>
        </w:rPr>
      </w:pPr>
      <w:r w:rsidRPr="004B3136">
        <w:rPr>
          <w:rFonts w:ascii="Arial" w:hAnsi="Arial" w:cs="Arial"/>
          <w:iCs/>
          <w:color w:val="000000" w:themeColor="text1"/>
          <w:sz w:val="22"/>
          <w:szCs w:val="22"/>
          <w:lang w:val="en-US"/>
        </w:rPr>
        <w:t>Development and Analysis of APIs for the banking sector using technologies: Java 7 and</w:t>
      </w:r>
      <w:r w:rsidR="00324CED">
        <w:rPr>
          <w:rFonts w:ascii="Arial" w:hAnsi="Arial" w:cs="Arial"/>
          <w:iCs/>
          <w:color w:val="000000" w:themeColor="text1"/>
          <w:sz w:val="22"/>
          <w:szCs w:val="22"/>
          <w:lang w:val="en-US"/>
        </w:rPr>
        <w:t xml:space="preserve"> Java </w:t>
      </w:r>
      <w:r w:rsidRPr="004B3136">
        <w:rPr>
          <w:rFonts w:ascii="Arial" w:hAnsi="Arial" w:cs="Arial"/>
          <w:iCs/>
          <w:color w:val="000000" w:themeColor="text1"/>
          <w:sz w:val="22"/>
          <w:szCs w:val="22"/>
          <w:lang w:val="en-US"/>
        </w:rPr>
        <w:t>8; Hibernate, JPA, Spring Boot, Spring-</w:t>
      </w:r>
      <w:proofErr w:type="spellStart"/>
      <w:r w:rsidRPr="004B3136">
        <w:rPr>
          <w:rFonts w:ascii="Arial" w:hAnsi="Arial" w:cs="Arial"/>
          <w:iCs/>
          <w:color w:val="000000" w:themeColor="text1"/>
          <w:sz w:val="22"/>
          <w:szCs w:val="22"/>
          <w:lang w:val="en-US"/>
        </w:rPr>
        <w:t>Bacth</w:t>
      </w:r>
      <w:proofErr w:type="spellEnd"/>
      <w:r w:rsidRPr="004B3136">
        <w:rPr>
          <w:rFonts w:ascii="Arial" w:hAnsi="Arial" w:cs="Arial"/>
          <w:iCs/>
          <w:color w:val="000000" w:themeColor="text1"/>
          <w:sz w:val="22"/>
          <w:szCs w:val="22"/>
          <w:lang w:val="en-US"/>
        </w:rPr>
        <w:t>, Spring Cloud,  Apache Tom</w:t>
      </w:r>
      <w:r w:rsidR="00324CED">
        <w:rPr>
          <w:rFonts w:ascii="Arial" w:hAnsi="Arial" w:cs="Arial"/>
          <w:iCs/>
          <w:color w:val="000000" w:themeColor="text1"/>
          <w:sz w:val="22"/>
          <w:szCs w:val="22"/>
          <w:lang w:val="en-US"/>
        </w:rPr>
        <w:t>c</w:t>
      </w:r>
      <w:r w:rsidRPr="004B3136">
        <w:rPr>
          <w:rFonts w:ascii="Arial" w:hAnsi="Arial" w:cs="Arial"/>
          <w:iCs/>
          <w:color w:val="000000" w:themeColor="text1"/>
          <w:sz w:val="22"/>
          <w:szCs w:val="22"/>
          <w:lang w:val="en-US"/>
        </w:rPr>
        <w:t xml:space="preserve">at 8, Oracle SQL, GIT, JSON, SOAPUI, REST, MAVEN, Micro applications, </w:t>
      </w:r>
      <w:proofErr w:type="spellStart"/>
      <w:r w:rsidRPr="004B3136">
        <w:rPr>
          <w:rFonts w:ascii="Arial" w:hAnsi="Arial" w:cs="Arial"/>
          <w:iCs/>
          <w:color w:val="000000" w:themeColor="text1"/>
          <w:sz w:val="22"/>
          <w:szCs w:val="22"/>
          <w:lang w:val="en-US"/>
        </w:rPr>
        <w:t>Micro</w:t>
      </w:r>
      <w:r w:rsidR="00324CED">
        <w:rPr>
          <w:rFonts w:ascii="Arial" w:hAnsi="Arial" w:cs="Arial"/>
          <w:iCs/>
          <w:color w:val="000000" w:themeColor="text1"/>
          <w:sz w:val="22"/>
          <w:szCs w:val="22"/>
          <w:lang w:val="en-US"/>
        </w:rPr>
        <w:t>s</w:t>
      </w:r>
      <w:r w:rsidRPr="004B3136">
        <w:rPr>
          <w:rFonts w:ascii="Arial" w:hAnsi="Arial" w:cs="Arial"/>
          <w:iCs/>
          <w:color w:val="000000" w:themeColor="text1"/>
          <w:sz w:val="22"/>
          <w:szCs w:val="22"/>
          <w:lang w:val="en-US"/>
        </w:rPr>
        <w:t>ervices</w:t>
      </w:r>
      <w:proofErr w:type="spellEnd"/>
      <w:r w:rsidRPr="004B3136">
        <w:rPr>
          <w:rFonts w:ascii="Arial" w:hAnsi="Arial" w:cs="Arial"/>
          <w:iCs/>
          <w:color w:val="000000" w:themeColor="text1"/>
          <w:sz w:val="22"/>
          <w:szCs w:val="22"/>
          <w:lang w:val="en-US"/>
        </w:rPr>
        <w:t>, Integrations with external systems, Agile methodologies: SCRUM.</w:t>
      </w:r>
    </w:p>
    <w:p w:rsidR="00FF3660" w:rsidRPr="004B3136" w:rsidRDefault="005A507E">
      <w:pPr>
        <w:spacing w:line="192" w:lineRule="auto"/>
        <w:rPr>
          <w:rFonts w:ascii="Arial" w:hAnsi="Arial" w:cs="Arial"/>
          <w:b/>
          <w:iCs/>
          <w:color w:val="000000" w:themeColor="text1"/>
          <w:sz w:val="22"/>
          <w:szCs w:val="22"/>
          <w:lang w:val="en-US"/>
        </w:rPr>
      </w:pPr>
      <w:proofErr w:type="gramStart"/>
      <w:r w:rsidRPr="004B3136">
        <w:rPr>
          <w:rFonts w:ascii="Arial" w:hAnsi="Arial" w:cs="Arial"/>
          <w:b/>
          <w:iCs/>
          <w:color w:val="000000" w:themeColor="text1"/>
          <w:sz w:val="22"/>
          <w:szCs w:val="22"/>
          <w:lang w:val="en-US"/>
        </w:rPr>
        <w:t xml:space="preserve">Analyst / Developer </w:t>
      </w:r>
      <w:r w:rsidR="003725ED">
        <w:rPr>
          <w:rFonts w:ascii="Arial" w:hAnsi="Arial" w:cs="Arial"/>
          <w:b/>
          <w:iCs/>
          <w:color w:val="000000" w:themeColor="text1"/>
          <w:sz w:val="22"/>
          <w:szCs w:val="22"/>
          <w:lang w:val="en-US"/>
        </w:rPr>
        <w:t>J</w:t>
      </w:r>
      <w:r w:rsidRPr="004B3136">
        <w:rPr>
          <w:rFonts w:ascii="Arial" w:hAnsi="Arial" w:cs="Arial"/>
          <w:b/>
          <w:iCs/>
          <w:color w:val="000000" w:themeColor="text1"/>
          <w:sz w:val="22"/>
          <w:szCs w:val="22"/>
          <w:lang w:val="en-US"/>
        </w:rPr>
        <w:t xml:space="preserve">ava </w:t>
      </w:r>
      <w:proofErr w:type="spellStart"/>
      <w:r w:rsidRPr="004B3136">
        <w:rPr>
          <w:rFonts w:ascii="Arial" w:hAnsi="Arial" w:cs="Arial"/>
          <w:b/>
          <w:iCs/>
          <w:color w:val="000000" w:themeColor="text1"/>
          <w:sz w:val="22"/>
          <w:szCs w:val="22"/>
          <w:lang w:val="en-US"/>
        </w:rPr>
        <w:t>fullStack</w:t>
      </w:r>
      <w:proofErr w:type="spellEnd"/>
      <w:r w:rsidRPr="004B3136">
        <w:rPr>
          <w:rFonts w:ascii="Arial" w:hAnsi="Arial" w:cs="Arial"/>
          <w:b/>
          <w:iCs/>
          <w:color w:val="000000" w:themeColor="text1"/>
          <w:sz w:val="22"/>
          <w:szCs w:val="22"/>
          <w:lang w:val="en-US"/>
        </w:rPr>
        <w:t xml:space="preserve"> </w:t>
      </w:r>
      <w:r w:rsidR="00324CED">
        <w:rPr>
          <w:rFonts w:ascii="Arial" w:hAnsi="Arial" w:cs="Arial"/>
          <w:b/>
          <w:iCs/>
          <w:color w:val="000000" w:themeColor="text1"/>
          <w:sz w:val="22"/>
          <w:szCs w:val="22"/>
          <w:lang w:val="en-US"/>
        </w:rPr>
        <w:t>J</w:t>
      </w:r>
      <w:r w:rsidRPr="004B3136">
        <w:rPr>
          <w:rFonts w:ascii="Arial" w:hAnsi="Arial" w:cs="Arial"/>
          <w:b/>
          <w:iCs/>
          <w:color w:val="000000" w:themeColor="text1"/>
          <w:sz w:val="22"/>
          <w:szCs w:val="22"/>
          <w:lang w:val="en-US"/>
        </w:rPr>
        <w:t>r</w:t>
      </w:r>
      <w:r w:rsidR="00324CED">
        <w:rPr>
          <w:rFonts w:ascii="Arial" w:hAnsi="Arial" w:cs="Arial"/>
          <w:b/>
          <w:iCs/>
          <w:color w:val="000000" w:themeColor="text1"/>
          <w:sz w:val="22"/>
          <w:szCs w:val="22"/>
          <w:lang w:val="en-US"/>
        </w:rPr>
        <w:t>. a</w:t>
      </w:r>
      <w:r w:rsidR="00566558" w:rsidRPr="004B3136">
        <w:rPr>
          <w:rFonts w:ascii="Arial" w:hAnsi="Arial" w:cs="Arial"/>
          <w:b/>
          <w:iCs/>
          <w:color w:val="000000" w:themeColor="text1"/>
          <w:sz w:val="22"/>
          <w:szCs w:val="22"/>
          <w:lang w:val="en-US"/>
        </w:rPr>
        <w:t xml:space="preserve">t </w:t>
      </w:r>
      <w:proofErr w:type="spellStart"/>
      <w:r w:rsidR="00566558" w:rsidRPr="004B3136">
        <w:rPr>
          <w:rFonts w:ascii="Arial" w:hAnsi="Arial" w:cs="Arial"/>
          <w:b/>
          <w:iCs/>
          <w:color w:val="000000" w:themeColor="text1"/>
          <w:sz w:val="22"/>
          <w:szCs w:val="22"/>
          <w:lang w:val="en-US"/>
        </w:rPr>
        <w:t>Stefanini</w:t>
      </w:r>
      <w:proofErr w:type="spellEnd"/>
      <w:r w:rsidRPr="004B3136">
        <w:rPr>
          <w:rFonts w:ascii="Arial" w:hAnsi="Arial" w:cs="Arial"/>
          <w:b/>
          <w:iCs/>
          <w:color w:val="000000" w:themeColor="text1"/>
          <w:sz w:val="22"/>
          <w:szCs w:val="22"/>
          <w:lang w:val="en-US"/>
        </w:rPr>
        <w:t xml:space="preserve"> </w:t>
      </w:r>
      <w:r w:rsidR="0001489F">
        <w:rPr>
          <w:rFonts w:ascii="Arial" w:hAnsi="Arial" w:cs="Arial"/>
          <w:b/>
          <w:iCs/>
          <w:color w:val="000000" w:themeColor="text1"/>
          <w:sz w:val="22"/>
          <w:szCs w:val="22"/>
          <w:lang w:val="en-US"/>
        </w:rPr>
        <w:t>–</w:t>
      </w:r>
      <w:r w:rsidR="00566558" w:rsidRPr="004B3136">
        <w:rPr>
          <w:rFonts w:ascii="Arial" w:hAnsi="Arial" w:cs="Arial"/>
          <w:b/>
          <w:iCs/>
          <w:color w:val="000000" w:themeColor="text1"/>
          <w:sz w:val="22"/>
          <w:szCs w:val="22"/>
          <w:lang w:val="en-US"/>
        </w:rPr>
        <w:t xml:space="preserve"> </w:t>
      </w:r>
      <w:r w:rsidR="00324CED" w:rsidRPr="00324CED">
        <w:rPr>
          <w:rFonts w:ascii="Arial" w:hAnsi="Arial" w:cs="Arial"/>
          <w:b/>
          <w:iCs/>
          <w:color w:val="000000" w:themeColor="text1"/>
          <w:sz w:val="22"/>
          <w:szCs w:val="22"/>
          <w:lang w:val="en-US"/>
        </w:rPr>
        <w:t xml:space="preserve">from </w:t>
      </w:r>
      <w:r w:rsidR="0001489F">
        <w:rPr>
          <w:rFonts w:ascii="Arial" w:hAnsi="Arial" w:cs="Arial"/>
          <w:b/>
          <w:iCs/>
          <w:color w:val="000000" w:themeColor="text1"/>
          <w:sz w:val="22"/>
          <w:szCs w:val="22"/>
          <w:lang w:val="en-US"/>
        </w:rPr>
        <w:t xml:space="preserve">July </w:t>
      </w:r>
      <w:r w:rsidRPr="004B3136">
        <w:rPr>
          <w:rFonts w:ascii="Arial" w:hAnsi="Arial" w:cs="Arial"/>
          <w:b/>
          <w:iCs/>
          <w:color w:val="000000" w:themeColor="text1"/>
          <w:sz w:val="22"/>
          <w:szCs w:val="22"/>
          <w:lang w:val="en-US"/>
        </w:rPr>
        <w:t xml:space="preserve">2016 until </w:t>
      </w:r>
      <w:r w:rsidR="006C2D04">
        <w:rPr>
          <w:rFonts w:ascii="Arial" w:hAnsi="Arial" w:cs="Arial"/>
          <w:b/>
          <w:iCs/>
          <w:color w:val="000000" w:themeColor="text1"/>
          <w:sz w:val="22"/>
          <w:szCs w:val="22"/>
          <w:lang w:val="en-US"/>
        </w:rPr>
        <w:t>October</w:t>
      </w:r>
      <w:r w:rsidR="0001489F">
        <w:rPr>
          <w:rFonts w:ascii="Arial" w:hAnsi="Arial" w:cs="Arial"/>
          <w:b/>
          <w:iCs/>
          <w:color w:val="000000" w:themeColor="text1"/>
          <w:sz w:val="22"/>
          <w:szCs w:val="22"/>
          <w:lang w:val="en-US"/>
        </w:rPr>
        <w:t xml:space="preserve"> </w:t>
      </w:r>
      <w:r w:rsidRPr="004B3136">
        <w:rPr>
          <w:rFonts w:ascii="Arial" w:hAnsi="Arial" w:cs="Arial"/>
          <w:b/>
          <w:iCs/>
          <w:color w:val="000000" w:themeColor="text1"/>
          <w:sz w:val="22"/>
          <w:szCs w:val="22"/>
          <w:lang w:val="en-US"/>
        </w:rPr>
        <w:t>2017.</w:t>
      </w:r>
      <w:proofErr w:type="gramEnd"/>
    </w:p>
    <w:p w:rsidR="002477CE" w:rsidRDefault="00566558" w:rsidP="00566558">
      <w:pPr>
        <w:rPr>
          <w:rFonts w:ascii="Arial" w:hAnsi="Arial" w:cs="Arial"/>
          <w:b/>
          <w:iCs/>
          <w:color w:val="000000" w:themeColor="text1"/>
          <w:sz w:val="22"/>
          <w:szCs w:val="22"/>
          <w:lang w:val="en-US"/>
        </w:rPr>
      </w:pPr>
      <w:r w:rsidRPr="004B3136">
        <w:rPr>
          <w:rFonts w:ascii="Arial" w:hAnsi="Arial" w:cs="Arial"/>
          <w:b/>
          <w:iCs/>
          <w:color w:val="000000" w:themeColor="text1"/>
          <w:sz w:val="22"/>
          <w:szCs w:val="22"/>
          <w:lang w:val="en-US"/>
        </w:rPr>
        <w:t xml:space="preserve">Customer: </w:t>
      </w:r>
      <w:r w:rsidR="005A507E" w:rsidRPr="004B3136">
        <w:rPr>
          <w:rFonts w:ascii="Arial" w:hAnsi="Arial" w:cs="Arial"/>
          <w:b/>
          <w:iCs/>
          <w:color w:val="000000" w:themeColor="text1"/>
          <w:sz w:val="22"/>
          <w:szCs w:val="22"/>
          <w:lang w:val="en-US"/>
        </w:rPr>
        <w:t>Bank Original</w:t>
      </w:r>
      <w:r w:rsidR="00303D54">
        <w:rPr>
          <w:rFonts w:ascii="Arial" w:hAnsi="Arial" w:cs="Arial"/>
          <w:b/>
          <w:iCs/>
          <w:color w:val="000000" w:themeColor="text1"/>
          <w:sz w:val="22"/>
          <w:szCs w:val="22"/>
          <w:lang w:val="en-US"/>
        </w:rPr>
        <w:t xml:space="preserve"> / </w:t>
      </w:r>
      <w:r w:rsidR="00303D54" w:rsidRPr="004B3136">
        <w:rPr>
          <w:rFonts w:ascii="Arial" w:hAnsi="Arial" w:cs="Arial"/>
          <w:b/>
          <w:iCs/>
          <w:color w:val="000000" w:themeColor="text1"/>
          <w:sz w:val="22"/>
          <w:szCs w:val="22"/>
          <w:lang w:val="en-US"/>
        </w:rPr>
        <w:t>Bradesco</w:t>
      </w:r>
      <w:r w:rsidR="005A507E" w:rsidRPr="004B3136">
        <w:rPr>
          <w:rFonts w:ascii="Arial" w:hAnsi="Arial" w:cs="Arial"/>
          <w:iCs/>
          <w:color w:val="000000" w:themeColor="text1"/>
          <w:sz w:val="22"/>
          <w:szCs w:val="22"/>
          <w:lang w:val="en-US"/>
        </w:rPr>
        <w:br/>
        <w:t>Requirements gathering, understanding demands, maintenance, development</w:t>
      </w:r>
      <w:r w:rsidR="003725ED">
        <w:rPr>
          <w:rFonts w:ascii="Arial" w:hAnsi="Arial" w:cs="Arial"/>
          <w:iCs/>
          <w:color w:val="000000" w:themeColor="text1"/>
          <w:sz w:val="22"/>
          <w:szCs w:val="22"/>
          <w:lang w:val="en-US"/>
        </w:rPr>
        <w:t>,</w:t>
      </w:r>
      <w:r w:rsidR="005A507E" w:rsidRPr="004B3136">
        <w:rPr>
          <w:rFonts w:ascii="Arial" w:hAnsi="Arial" w:cs="Arial"/>
          <w:iCs/>
          <w:color w:val="000000" w:themeColor="text1"/>
          <w:sz w:val="22"/>
          <w:szCs w:val="22"/>
          <w:lang w:val="en-US"/>
        </w:rPr>
        <w:t xml:space="preserve"> and Analysis of banking systems interfaces in JSP, </w:t>
      </w:r>
      <w:r w:rsidR="003725ED">
        <w:rPr>
          <w:rFonts w:ascii="Arial" w:hAnsi="Arial" w:cs="Arial"/>
          <w:iCs/>
          <w:color w:val="000000" w:themeColor="text1"/>
          <w:sz w:val="22"/>
          <w:szCs w:val="22"/>
          <w:lang w:val="en-US"/>
        </w:rPr>
        <w:t>HTML</w:t>
      </w:r>
      <w:r w:rsidR="005A507E" w:rsidRPr="004B3136">
        <w:rPr>
          <w:rFonts w:ascii="Arial" w:hAnsi="Arial" w:cs="Arial"/>
          <w:iCs/>
          <w:color w:val="000000" w:themeColor="text1"/>
          <w:sz w:val="22"/>
          <w:szCs w:val="22"/>
          <w:lang w:val="en-US"/>
        </w:rPr>
        <w:t xml:space="preserve">5, JSF, Java-Script, </w:t>
      </w:r>
      <w:proofErr w:type="spellStart"/>
      <w:r w:rsidR="005A507E" w:rsidRPr="004B3136">
        <w:rPr>
          <w:rFonts w:ascii="Arial" w:hAnsi="Arial" w:cs="Arial"/>
          <w:iCs/>
          <w:color w:val="000000" w:themeColor="text1"/>
          <w:sz w:val="22"/>
          <w:szCs w:val="22"/>
          <w:lang w:val="en-US"/>
        </w:rPr>
        <w:t>Jquery</w:t>
      </w:r>
      <w:proofErr w:type="spellEnd"/>
      <w:r w:rsidR="005A507E" w:rsidRPr="004B3136">
        <w:rPr>
          <w:rFonts w:ascii="Arial" w:hAnsi="Arial" w:cs="Arial"/>
          <w:iCs/>
          <w:color w:val="000000" w:themeColor="text1"/>
          <w:sz w:val="22"/>
          <w:szCs w:val="22"/>
          <w:lang w:val="en-US"/>
        </w:rPr>
        <w:t xml:space="preserve">, Ajax, </w:t>
      </w:r>
      <w:proofErr w:type="spellStart"/>
      <w:r w:rsidR="005A507E" w:rsidRPr="004B3136">
        <w:rPr>
          <w:rFonts w:ascii="Arial" w:hAnsi="Arial" w:cs="Arial"/>
          <w:iCs/>
          <w:color w:val="000000" w:themeColor="text1"/>
          <w:sz w:val="22"/>
          <w:szCs w:val="22"/>
          <w:lang w:val="en-US"/>
        </w:rPr>
        <w:t>Angularjs</w:t>
      </w:r>
      <w:proofErr w:type="spellEnd"/>
      <w:r w:rsidR="005A507E" w:rsidRPr="004B3136">
        <w:rPr>
          <w:rFonts w:ascii="Arial" w:hAnsi="Arial" w:cs="Arial"/>
          <w:iCs/>
          <w:color w:val="000000" w:themeColor="text1"/>
          <w:sz w:val="22"/>
          <w:szCs w:val="22"/>
          <w:lang w:val="en-US"/>
        </w:rPr>
        <w:t xml:space="preserve">, Java </w:t>
      </w:r>
      <w:r w:rsidR="00324CED">
        <w:rPr>
          <w:rFonts w:ascii="Arial" w:hAnsi="Arial" w:cs="Arial"/>
          <w:iCs/>
          <w:color w:val="000000" w:themeColor="text1"/>
          <w:sz w:val="22"/>
          <w:szCs w:val="22"/>
          <w:lang w:val="en-US"/>
        </w:rPr>
        <w:t>7; Hibernate, JPA, Spring Framew</w:t>
      </w:r>
      <w:r w:rsidR="005A507E" w:rsidRPr="004B3136">
        <w:rPr>
          <w:rFonts w:ascii="Arial" w:hAnsi="Arial" w:cs="Arial"/>
          <w:iCs/>
          <w:color w:val="000000" w:themeColor="text1"/>
          <w:sz w:val="22"/>
          <w:szCs w:val="22"/>
          <w:lang w:val="en-US"/>
        </w:rPr>
        <w:t>ork, Spring-</w:t>
      </w:r>
      <w:proofErr w:type="spellStart"/>
      <w:r w:rsidR="005A507E" w:rsidRPr="004B3136">
        <w:rPr>
          <w:rFonts w:ascii="Arial" w:hAnsi="Arial" w:cs="Arial"/>
          <w:iCs/>
          <w:color w:val="000000" w:themeColor="text1"/>
          <w:sz w:val="22"/>
          <w:szCs w:val="22"/>
          <w:lang w:val="en-US"/>
        </w:rPr>
        <w:t>Bacth</w:t>
      </w:r>
      <w:proofErr w:type="spellEnd"/>
      <w:r w:rsidR="005A507E" w:rsidRPr="004B3136">
        <w:rPr>
          <w:rFonts w:ascii="Arial" w:hAnsi="Arial" w:cs="Arial"/>
          <w:iCs/>
          <w:color w:val="000000" w:themeColor="text1"/>
          <w:sz w:val="22"/>
          <w:szCs w:val="22"/>
          <w:lang w:val="en-US"/>
        </w:rPr>
        <w:t>, Apache Tom</w:t>
      </w:r>
      <w:r w:rsidR="00324CED">
        <w:rPr>
          <w:rFonts w:ascii="Arial" w:hAnsi="Arial" w:cs="Arial"/>
          <w:iCs/>
          <w:color w:val="000000" w:themeColor="text1"/>
          <w:sz w:val="22"/>
          <w:szCs w:val="22"/>
          <w:lang w:val="en-US"/>
        </w:rPr>
        <w:t>c</w:t>
      </w:r>
      <w:r w:rsidR="005A507E" w:rsidRPr="004B3136">
        <w:rPr>
          <w:rFonts w:ascii="Arial" w:hAnsi="Arial" w:cs="Arial"/>
          <w:iCs/>
          <w:color w:val="000000" w:themeColor="text1"/>
          <w:sz w:val="22"/>
          <w:szCs w:val="22"/>
          <w:lang w:val="en-US"/>
        </w:rPr>
        <w:t>at</w:t>
      </w:r>
      <w:r w:rsidR="00324CED">
        <w:rPr>
          <w:rFonts w:ascii="Arial" w:hAnsi="Arial" w:cs="Arial"/>
          <w:iCs/>
          <w:color w:val="000000" w:themeColor="text1"/>
          <w:sz w:val="22"/>
          <w:szCs w:val="22"/>
          <w:lang w:val="en-US"/>
        </w:rPr>
        <w:t xml:space="preserve"> 6/</w:t>
      </w:r>
      <w:r w:rsidR="005A507E" w:rsidRPr="004B3136">
        <w:rPr>
          <w:rFonts w:ascii="Arial" w:hAnsi="Arial" w:cs="Arial"/>
          <w:iCs/>
          <w:color w:val="000000" w:themeColor="text1"/>
          <w:sz w:val="22"/>
          <w:szCs w:val="22"/>
          <w:lang w:val="en-US"/>
        </w:rPr>
        <w:t>7, Oracle SQL, GIT, JSON, SOAPUI, REST, MAVEN;</w:t>
      </w:r>
      <w:r w:rsidR="0047695E">
        <w:rPr>
          <w:rFonts w:ascii="Arial" w:hAnsi="Arial" w:cs="Arial"/>
          <w:iCs/>
          <w:color w:val="000000" w:themeColor="text1"/>
          <w:sz w:val="22"/>
          <w:szCs w:val="22"/>
          <w:lang w:val="en-US"/>
        </w:rPr>
        <w:t xml:space="preserve"> </w:t>
      </w:r>
      <w:proofErr w:type="spellStart"/>
      <w:r w:rsidR="0047695E">
        <w:rPr>
          <w:rFonts w:ascii="Arial" w:hAnsi="Arial" w:cs="Arial"/>
          <w:iCs/>
          <w:color w:val="000000" w:themeColor="text1"/>
          <w:sz w:val="22"/>
          <w:szCs w:val="22"/>
          <w:lang w:val="en-US"/>
        </w:rPr>
        <w:t>AngularJs</w:t>
      </w:r>
      <w:proofErr w:type="spellEnd"/>
      <w:r w:rsidR="0047695E">
        <w:rPr>
          <w:rFonts w:ascii="Arial" w:hAnsi="Arial" w:cs="Arial"/>
          <w:iCs/>
          <w:color w:val="000000" w:themeColor="text1"/>
          <w:sz w:val="22"/>
          <w:szCs w:val="22"/>
          <w:lang w:val="en-US"/>
        </w:rPr>
        <w:t>.</w:t>
      </w:r>
      <w:r w:rsidR="005A507E" w:rsidRPr="004B3136">
        <w:rPr>
          <w:rFonts w:ascii="Arial" w:hAnsi="Arial" w:cs="Arial"/>
          <w:iCs/>
          <w:color w:val="000000" w:themeColor="text1"/>
          <w:sz w:val="22"/>
          <w:szCs w:val="22"/>
          <w:lang w:val="en-US"/>
        </w:rPr>
        <w:br/>
      </w:r>
    </w:p>
    <w:p w:rsidR="00566558" w:rsidRDefault="005A507E" w:rsidP="00566558">
      <w:pPr>
        <w:rPr>
          <w:rFonts w:ascii="Arial" w:hAnsi="Arial" w:cs="Arial"/>
          <w:iCs/>
          <w:color w:val="000000" w:themeColor="text1"/>
          <w:sz w:val="22"/>
          <w:szCs w:val="22"/>
          <w:lang w:val="en-US"/>
        </w:rPr>
      </w:pPr>
      <w:bookmarkStart w:id="0" w:name="_GoBack"/>
      <w:bookmarkEnd w:id="0"/>
      <w:r w:rsidRPr="004B3136">
        <w:rPr>
          <w:rFonts w:ascii="Arial" w:hAnsi="Arial" w:cs="Arial"/>
          <w:b/>
          <w:iCs/>
          <w:color w:val="000000" w:themeColor="text1"/>
          <w:sz w:val="22"/>
          <w:szCs w:val="22"/>
          <w:lang w:val="en-US"/>
        </w:rPr>
        <w:lastRenderedPageBreak/>
        <w:t xml:space="preserve">Java Developer / Analyst </w:t>
      </w:r>
      <w:proofErr w:type="spellStart"/>
      <w:r w:rsidRPr="004B3136">
        <w:rPr>
          <w:rFonts w:ascii="Arial" w:hAnsi="Arial" w:cs="Arial"/>
          <w:b/>
          <w:iCs/>
          <w:color w:val="000000" w:themeColor="text1"/>
          <w:sz w:val="22"/>
          <w:szCs w:val="22"/>
          <w:lang w:val="en-US"/>
        </w:rPr>
        <w:t>jr</w:t>
      </w:r>
      <w:proofErr w:type="spellEnd"/>
      <w:r w:rsidR="00DF1597">
        <w:rPr>
          <w:rFonts w:ascii="Arial" w:hAnsi="Arial" w:cs="Arial"/>
          <w:b/>
          <w:iCs/>
          <w:color w:val="000000" w:themeColor="text1"/>
          <w:sz w:val="22"/>
          <w:szCs w:val="22"/>
          <w:lang w:val="en-US"/>
        </w:rPr>
        <w:t xml:space="preserve"> at BRQ IT Services – </w:t>
      </w:r>
      <w:r w:rsidR="00324CED" w:rsidRPr="00324CED">
        <w:rPr>
          <w:rFonts w:ascii="Arial" w:hAnsi="Arial" w:cs="Arial"/>
          <w:b/>
          <w:iCs/>
          <w:color w:val="000000" w:themeColor="text1"/>
          <w:sz w:val="22"/>
          <w:szCs w:val="22"/>
          <w:lang w:val="en-US"/>
        </w:rPr>
        <w:t xml:space="preserve">from </w:t>
      </w:r>
      <w:r w:rsidR="00324CED">
        <w:rPr>
          <w:rFonts w:ascii="Arial" w:hAnsi="Arial" w:cs="Arial"/>
          <w:b/>
          <w:iCs/>
          <w:color w:val="000000" w:themeColor="text1"/>
          <w:sz w:val="22"/>
          <w:szCs w:val="22"/>
          <w:lang w:val="en-US"/>
        </w:rPr>
        <w:t xml:space="preserve">April </w:t>
      </w:r>
      <w:r w:rsidRPr="004B3136">
        <w:rPr>
          <w:rFonts w:ascii="Arial" w:hAnsi="Arial" w:cs="Arial"/>
          <w:b/>
          <w:iCs/>
          <w:color w:val="000000" w:themeColor="text1"/>
          <w:sz w:val="22"/>
          <w:szCs w:val="22"/>
          <w:lang w:val="en-US"/>
        </w:rPr>
        <w:t>201</w:t>
      </w:r>
      <w:r w:rsidR="00DF1597">
        <w:rPr>
          <w:rFonts w:ascii="Arial" w:hAnsi="Arial" w:cs="Arial"/>
          <w:b/>
          <w:iCs/>
          <w:color w:val="000000" w:themeColor="text1"/>
          <w:sz w:val="22"/>
          <w:szCs w:val="22"/>
          <w:lang w:val="en-US"/>
        </w:rPr>
        <w:t>5</w:t>
      </w:r>
      <w:r w:rsidRPr="004B3136">
        <w:rPr>
          <w:rFonts w:ascii="Arial" w:hAnsi="Arial" w:cs="Arial"/>
          <w:b/>
          <w:iCs/>
          <w:color w:val="000000" w:themeColor="text1"/>
          <w:sz w:val="22"/>
          <w:szCs w:val="22"/>
          <w:lang w:val="en-US"/>
        </w:rPr>
        <w:t xml:space="preserve"> until</w:t>
      </w:r>
      <w:r w:rsidR="00324CED">
        <w:rPr>
          <w:rFonts w:ascii="Arial" w:hAnsi="Arial" w:cs="Arial"/>
          <w:b/>
          <w:iCs/>
          <w:color w:val="000000" w:themeColor="text1"/>
          <w:sz w:val="22"/>
          <w:szCs w:val="22"/>
          <w:lang w:val="en-US"/>
        </w:rPr>
        <w:t xml:space="preserve"> May </w:t>
      </w:r>
      <w:r w:rsidRPr="004B3136">
        <w:rPr>
          <w:rFonts w:ascii="Arial" w:hAnsi="Arial" w:cs="Arial"/>
          <w:b/>
          <w:iCs/>
          <w:color w:val="000000" w:themeColor="text1"/>
          <w:sz w:val="22"/>
          <w:szCs w:val="22"/>
          <w:lang w:val="en-US"/>
        </w:rPr>
        <w:t>201</w:t>
      </w:r>
      <w:r w:rsidR="00DF1597">
        <w:rPr>
          <w:rFonts w:ascii="Arial" w:hAnsi="Arial" w:cs="Arial"/>
          <w:b/>
          <w:iCs/>
          <w:color w:val="000000" w:themeColor="text1"/>
          <w:sz w:val="22"/>
          <w:szCs w:val="22"/>
          <w:lang w:val="en-US"/>
        </w:rPr>
        <w:t>6</w:t>
      </w:r>
      <w:r w:rsidRPr="004B3136">
        <w:rPr>
          <w:rFonts w:ascii="Arial" w:hAnsi="Arial" w:cs="Arial"/>
          <w:b/>
          <w:iCs/>
          <w:color w:val="000000" w:themeColor="text1"/>
          <w:sz w:val="22"/>
          <w:szCs w:val="22"/>
          <w:lang w:val="en-US"/>
        </w:rPr>
        <w:t>.</w:t>
      </w:r>
      <w:r w:rsidR="00303D54">
        <w:rPr>
          <w:rFonts w:ascii="Arial" w:hAnsi="Arial" w:cs="Arial"/>
          <w:b/>
          <w:iCs/>
          <w:color w:val="000000" w:themeColor="text1"/>
          <w:sz w:val="22"/>
          <w:szCs w:val="22"/>
          <w:lang w:val="en-US"/>
        </w:rPr>
        <w:br/>
      </w:r>
      <w:r w:rsidR="00303D54" w:rsidRPr="004B3136">
        <w:rPr>
          <w:rFonts w:ascii="Arial" w:hAnsi="Arial" w:cs="Arial"/>
          <w:b/>
          <w:iCs/>
          <w:color w:val="000000" w:themeColor="text1"/>
          <w:sz w:val="22"/>
          <w:szCs w:val="22"/>
          <w:lang w:val="en-US"/>
        </w:rPr>
        <w:t>Customer:</w:t>
      </w:r>
      <w:r w:rsidR="00303D54">
        <w:rPr>
          <w:rFonts w:ascii="Arial" w:hAnsi="Arial" w:cs="Arial"/>
          <w:b/>
          <w:iCs/>
          <w:color w:val="000000" w:themeColor="text1"/>
          <w:sz w:val="22"/>
          <w:szCs w:val="22"/>
          <w:lang w:val="en-US"/>
        </w:rPr>
        <w:t xml:space="preserve"> </w:t>
      </w:r>
      <w:r w:rsidRPr="004B3136">
        <w:rPr>
          <w:rFonts w:ascii="Arial" w:hAnsi="Arial" w:cs="Arial"/>
          <w:b/>
          <w:iCs/>
          <w:color w:val="000000" w:themeColor="text1"/>
          <w:sz w:val="22"/>
          <w:szCs w:val="22"/>
          <w:lang w:val="en-US"/>
        </w:rPr>
        <w:t>Bank – Bradesco</w:t>
      </w:r>
      <w:r w:rsidRPr="004B3136">
        <w:rPr>
          <w:rFonts w:ascii="Arial" w:hAnsi="Arial" w:cs="Arial"/>
          <w:iCs/>
          <w:color w:val="000000" w:themeColor="text1"/>
          <w:sz w:val="22"/>
          <w:szCs w:val="22"/>
          <w:lang w:val="en-US"/>
        </w:rPr>
        <w:br/>
      </w:r>
      <w:r w:rsidR="00303D54" w:rsidRPr="004B3136">
        <w:rPr>
          <w:rFonts w:ascii="Arial" w:hAnsi="Arial" w:cs="Arial"/>
          <w:iCs/>
          <w:color w:val="000000" w:themeColor="text1"/>
          <w:sz w:val="22"/>
          <w:szCs w:val="22"/>
          <w:lang w:val="en-US"/>
        </w:rPr>
        <w:t>Responsible for organizing, maintaining, developing</w:t>
      </w:r>
      <w:r w:rsidR="00324CED">
        <w:rPr>
          <w:rFonts w:ascii="Arial" w:hAnsi="Arial" w:cs="Arial"/>
          <w:iCs/>
          <w:color w:val="000000" w:themeColor="text1"/>
          <w:sz w:val="22"/>
          <w:szCs w:val="22"/>
          <w:lang w:val="en-US"/>
        </w:rPr>
        <w:t>,</w:t>
      </w:r>
      <w:r w:rsidR="00303D54" w:rsidRPr="004B3136">
        <w:rPr>
          <w:rFonts w:ascii="Arial" w:hAnsi="Arial" w:cs="Arial"/>
          <w:iCs/>
          <w:color w:val="000000" w:themeColor="text1"/>
          <w:sz w:val="22"/>
          <w:szCs w:val="22"/>
          <w:lang w:val="en-US"/>
        </w:rPr>
        <w:t xml:space="preserve"> and automating systems banking interfaces in JSP, Servlets, </w:t>
      </w:r>
      <w:proofErr w:type="spellStart"/>
      <w:r w:rsidR="00303D54" w:rsidRPr="004B3136">
        <w:rPr>
          <w:rFonts w:ascii="Arial" w:hAnsi="Arial" w:cs="Arial"/>
          <w:iCs/>
          <w:color w:val="000000" w:themeColor="text1"/>
          <w:sz w:val="22"/>
          <w:szCs w:val="22"/>
          <w:lang w:val="en-US"/>
        </w:rPr>
        <w:t>javascript</w:t>
      </w:r>
      <w:proofErr w:type="spellEnd"/>
      <w:r w:rsidR="00303D54" w:rsidRPr="004B3136">
        <w:rPr>
          <w:rFonts w:ascii="Arial" w:hAnsi="Arial" w:cs="Arial"/>
          <w:iCs/>
          <w:color w:val="000000" w:themeColor="text1"/>
          <w:sz w:val="22"/>
          <w:szCs w:val="22"/>
          <w:lang w:val="en-US"/>
        </w:rPr>
        <w:t xml:space="preserve"> Java 5, </w:t>
      </w:r>
      <w:proofErr w:type="spellStart"/>
      <w:r w:rsidR="00303D54" w:rsidRPr="004B3136">
        <w:rPr>
          <w:rFonts w:ascii="Arial" w:hAnsi="Arial" w:cs="Arial"/>
          <w:iCs/>
          <w:color w:val="000000" w:themeColor="text1"/>
          <w:sz w:val="22"/>
          <w:szCs w:val="22"/>
          <w:lang w:val="en-US"/>
        </w:rPr>
        <w:t>Jsf</w:t>
      </w:r>
      <w:proofErr w:type="spellEnd"/>
      <w:r w:rsidR="00303D54" w:rsidRPr="004B3136">
        <w:rPr>
          <w:rFonts w:ascii="Arial" w:hAnsi="Arial" w:cs="Arial"/>
          <w:iCs/>
          <w:color w:val="000000" w:themeColor="text1"/>
          <w:sz w:val="22"/>
          <w:szCs w:val="22"/>
          <w:lang w:val="en-US"/>
        </w:rPr>
        <w:t xml:space="preserve"> 2.0, </w:t>
      </w:r>
      <w:proofErr w:type="spellStart"/>
      <w:r w:rsidR="00303D54" w:rsidRPr="004B3136">
        <w:rPr>
          <w:rFonts w:ascii="Arial" w:hAnsi="Arial" w:cs="Arial"/>
          <w:iCs/>
          <w:color w:val="000000" w:themeColor="text1"/>
          <w:sz w:val="22"/>
          <w:szCs w:val="22"/>
          <w:lang w:val="en-US"/>
        </w:rPr>
        <w:t>primefaces</w:t>
      </w:r>
      <w:proofErr w:type="spellEnd"/>
      <w:r w:rsidR="00303D54" w:rsidRPr="004B3136">
        <w:rPr>
          <w:rFonts w:ascii="Arial" w:hAnsi="Arial" w:cs="Arial"/>
          <w:iCs/>
          <w:color w:val="000000" w:themeColor="text1"/>
          <w:sz w:val="22"/>
          <w:szCs w:val="22"/>
          <w:lang w:val="en-US"/>
        </w:rPr>
        <w:t xml:space="preserve">, </w:t>
      </w:r>
      <w:proofErr w:type="spellStart"/>
      <w:r w:rsidR="00303D54" w:rsidRPr="004B3136">
        <w:rPr>
          <w:rFonts w:ascii="Arial" w:hAnsi="Arial" w:cs="Arial"/>
          <w:iCs/>
          <w:color w:val="000000" w:themeColor="text1"/>
          <w:sz w:val="22"/>
          <w:szCs w:val="22"/>
          <w:lang w:val="en-US"/>
        </w:rPr>
        <w:t>Webservice</w:t>
      </w:r>
      <w:proofErr w:type="spellEnd"/>
      <w:r w:rsidR="00303D54" w:rsidRPr="004B3136">
        <w:rPr>
          <w:rFonts w:ascii="Arial" w:hAnsi="Arial" w:cs="Arial"/>
          <w:iCs/>
          <w:color w:val="000000" w:themeColor="text1"/>
          <w:sz w:val="22"/>
          <w:szCs w:val="22"/>
          <w:lang w:val="en-US"/>
        </w:rPr>
        <w:t xml:space="preserve">, AWB 2, StarTeam, </w:t>
      </w:r>
      <w:proofErr w:type="spellStart"/>
      <w:r w:rsidR="00303D54" w:rsidRPr="004B3136">
        <w:rPr>
          <w:rFonts w:ascii="Arial" w:hAnsi="Arial" w:cs="Arial"/>
          <w:iCs/>
          <w:color w:val="000000" w:themeColor="text1"/>
          <w:sz w:val="22"/>
          <w:szCs w:val="22"/>
          <w:lang w:val="en-US"/>
        </w:rPr>
        <w:t>WinMerge</w:t>
      </w:r>
      <w:proofErr w:type="spellEnd"/>
      <w:r w:rsidR="00303D54" w:rsidRPr="004B3136">
        <w:rPr>
          <w:rFonts w:ascii="Arial" w:hAnsi="Arial" w:cs="Arial"/>
          <w:iCs/>
          <w:color w:val="000000" w:themeColor="text1"/>
          <w:sz w:val="22"/>
          <w:szCs w:val="22"/>
          <w:lang w:val="en-US"/>
        </w:rPr>
        <w:t xml:space="preserve">, pdc-ejb-1.3, myfaces-all-1.1.1, </w:t>
      </w:r>
      <w:proofErr w:type="spellStart"/>
      <w:r w:rsidR="00303D54" w:rsidRPr="004B3136">
        <w:rPr>
          <w:rFonts w:ascii="Arial" w:hAnsi="Arial" w:cs="Arial"/>
          <w:iCs/>
          <w:color w:val="000000" w:themeColor="text1"/>
          <w:sz w:val="22"/>
          <w:szCs w:val="22"/>
          <w:lang w:val="en-US"/>
        </w:rPr>
        <w:t>richfaces</w:t>
      </w:r>
      <w:proofErr w:type="spellEnd"/>
      <w:r w:rsidR="00303D54" w:rsidRPr="004B3136">
        <w:rPr>
          <w:rFonts w:ascii="Arial" w:hAnsi="Arial" w:cs="Arial"/>
          <w:iCs/>
          <w:color w:val="000000" w:themeColor="text1"/>
          <w:sz w:val="22"/>
          <w:szCs w:val="22"/>
          <w:lang w:val="en-US"/>
        </w:rPr>
        <w:t xml:space="preserve">. </w:t>
      </w:r>
      <w:proofErr w:type="gramStart"/>
      <w:r w:rsidR="00303D54" w:rsidRPr="004B3136">
        <w:rPr>
          <w:rFonts w:ascii="Arial" w:hAnsi="Arial" w:cs="Arial"/>
          <w:iCs/>
          <w:color w:val="000000" w:themeColor="text1"/>
          <w:sz w:val="22"/>
          <w:szCs w:val="22"/>
          <w:lang w:val="en-US"/>
        </w:rPr>
        <w:t xml:space="preserve">Carrying out the creation of unit and integrated tests, preparation of documents for software, </w:t>
      </w:r>
      <w:r w:rsidR="003725ED" w:rsidRPr="003725ED">
        <w:rPr>
          <w:rFonts w:ascii="Arial" w:hAnsi="Arial" w:cs="Arial"/>
          <w:iCs/>
          <w:color w:val="000000" w:themeColor="text1"/>
          <w:sz w:val="22"/>
          <w:szCs w:val="22"/>
          <w:lang w:val="en-US"/>
        </w:rPr>
        <w:t>and Test scripting</w:t>
      </w:r>
      <w:r w:rsidR="00303D54" w:rsidRPr="004B3136">
        <w:rPr>
          <w:rFonts w:ascii="Arial" w:hAnsi="Arial" w:cs="Arial"/>
          <w:iCs/>
          <w:color w:val="000000" w:themeColor="text1"/>
          <w:sz w:val="22"/>
          <w:szCs w:val="22"/>
          <w:lang w:val="en-US"/>
        </w:rPr>
        <w:t>.</w:t>
      </w:r>
      <w:proofErr w:type="gramEnd"/>
      <w:r w:rsidR="00EE7363">
        <w:rPr>
          <w:rFonts w:ascii="Arial" w:hAnsi="Arial" w:cs="Arial"/>
          <w:iCs/>
          <w:color w:val="000000" w:themeColor="text1"/>
          <w:sz w:val="22"/>
          <w:szCs w:val="22"/>
          <w:lang w:val="en-US"/>
        </w:rPr>
        <w:t xml:space="preserve"> </w:t>
      </w:r>
      <w:proofErr w:type="gramStart"/>
      <w:r w:rsidR="00303D54">
        <w:rPr>
          <w:rFonts w:ascii="Arial" w:hAnsi="Arial" w:cs="Arial"/>
          <w:iCs/>
          <w:color w:val="000000" w:themeColor="text1"/>
          <w:sz w:val="22"/>
          <w:szCs w:val="22"/>
          <w:lang w:val="en-US"/>
        </w:rPr>
        <w:t>Making a report</w:t>
      </w:r>
      <w:r w:rsidR="00EE7363">
        <w:rPr>
          <w:rFonts w:ascii="Arial" w:hAnsi="Arial" w:cs="Arial"/>
          <w:iCs/>
          <w:color w:val="000000" w:themeColor="text1"/>
          <w:sz w:val="22"/>
          <w:szCs w:val="22"/>
          <w:lang w:val="en-US"/>
        </w:rPr>
        <w:t xml:space="preserve"> with </w:t>
      </w:r>
      <w:proofErr w:type="spellStart"/>
      <w:r w:rsidR="00EE7363">
        <w:rPr>
          <w:rFonts w:ascii="Arial" w:hAnsi="Arial" w:cs="Arial"/>
          <w:iCs/>
          <w:color w:val="000000" w:themeColor="text1"/>
          <w:sz w:val="22"/>
          <w:szCs w:val="22"/>
          <w:lang w:val="en-US"/>
        </w:rPr>
        <w:t>JasperReport</w:t>
      </w:r>
      <w:proofErr w:type="spellEnd"/>
      <w:r w:rsidR="00EE7363">
        <w:rPr>
          <w:rFonts w:ascii="Arial" w:hAnsi="Arial" w:cs="Arial"/>
          <w:iCs/>
          <w:color w:val="000000" w:themeColor="text1"/>
          <w:sz w:val="22"/>
          <w:szCs w:val="22"/>
          <w:lang w:val="en-US"/>
        </w:rPr>
        <w:t>.</w:t>
      </w:r>
      <w:proofErr w:type="gramEnd"/>
    </w:p>
    <w:p w:rsidR="00DF1597" w:rsidRDefault="00270CA1" w:rsidP="00566558">
      <w:pPr>
        <w:rPr>
          <w:rFonts w:ascii="Arial" w:hAnsi="Arial" w:cs="Arial"/>
          <w:b/>
          <w:iCs/>
          <w:color w:val="000000" w:themeColor="text1"/>
          <w:sz w:val="22"/>
          <w:szCs w:val="22"/>
          <w:lang w:val="en-US"/>
        </w:rPr>
      </w:pPr>
      <w:r w:rsidRPr="00DF1597">
        <w:rPr>
          <w:rFonts w:ascii="Arial" w:hAnsi="Arial" w:cs="Arial"/>
          <w:b/>
          <w:iCs/>
          <w:color w:val="000000" w:themeColor="text1"/>
          <w:sz w:val="22"/>
          <w:szCs w:val="22"/>
          <w:lang w:val="en-US"/>
        </w:rPr>
        <w:t>Trainee</w:t>
      </w:r>
      <w:r w:rsidR="007B5063" w:rsidRPr="00DF1597">
        <w:rPr>
          <w:rFonts w:ascii="Arial" w:hAnsi="Arial" w:cs="Arial"/>
          <w:b/>
          <w:iCs/>
          <w:color w:val="000000" w:themeColor="text1"/>
          <w:sz w:val="22"/>
          <w:szCs w:val="22"/>
          <w:lang w:val="en-US"/>
        </w:rPr>
        <w:t xml:space="preserve"> </w:t>
      </w:r>
      <w:r w:rsidR="00DF1597" w:rsidRPr="00DF1597">
        <w:rPr>
          <w:rFonts w:ascii="Arial" w:hAnsi="Arial" w:cs="Arial"/>
          <w:b/>
          <w:iCs/>
          <w:color w:val="000000" w:themeColor="text1"/>
          <w:sz w:val="22"/>
          <w:szCs w:val="22"/>
          <w:lang w:val="en-US"/>
        </w:rPr>
        <w:t xml:space="preserve">at Bureau Translations – </w:t>
      </w:r>
      <w:r w:rsidR="00324CED" w:rsidRPr="00324CED">
        <w:rPr>
          <w:rFonts w:ascii="Arial" w:hAnsi="Arial" w:cs="Arial"/>
          <w:b/>
          <w:iCs/>
          <w:color w:val="000000" w:themeColor="text1"/>
          <w:sz w:val="22"/>
          <w:szCs w:val="22"/>
          <w:lang w:val="en-US"/>
        </w:rPr>
        <w:t xml:space="preserve">from </w:t>
      </w:r>
      <w:r w:rsidR="00324CED">
        <w:rPr>
          <w:rFonts w:ascii="Arial" w:hAnsi="Arial" w:cs="Arial"/>
          <w:b/>
          <w:iCs/>
          <w:color w:val="000000" w:themeColor="text1"/>
          <w:sz w:val="22"/>
          <w:szCs w:val="22"/>
          <w:lang w:val="en-US"/>
        </w:rPr>
        <w:t xml:space="preserve">June </w:t>
      </w:r>
      <w:r w:rsidR="00DF1597" w:rsidRPr="00DF1597">
        <w:rPr>
          <w:rFonts w:ascii="Arial" w:hAnsi="Arial" w:cs="Arial"/>
          <w:b/>
          <w:iCs/>
          <w:color w:val="000000" w:themeColor="text1"/>
          <w:sz w:val="22"/>
          <w:szCs w:val="22"/>
          <w:lang w:val="en-US"/>
        </w:rPr>
        <w:t>2014 until January 2015.</w:t>
      </w:r>
    </w:p>
    <w:p w:rsidR="00E6449E" w:rsidRPr="00E6449E" w:rsidRDefault="00E6449E" w:rsidP="00E6449E">
      <w:pPr>
        <w:rPr>
          <w:rFonts w:ascii="Arial" w:hAnsi="Arial" w:cs="Arial"/>
          <w:iCs/>
          <w:color w:val="000000" w:themeColor="text1"/>
          <w:sz w:val="22"/>
          <w:szCs w:val="22"/>
          <w:lang w:val="en-US"/>
        </w:rPr>
      </w:pPr>
      <w:proofErr w:type="gramStart"/>
      <w:r w:rsidRPr="00E6449E">
        <w:rPr>
          <w:rFonts w:ascii="Arial" w:hAnsi="Arial" w:cs="Arial"/>
          <w:iCs/>
          <w:color w:val="000000" w:themeColor="text1"/>
          <w:sz w:val="22"/>
          <w:szCs w:val="22"/>
          <w:lang w:val="en-US"/>
        </w:rPr>
        <w:t xml:space="preserve">Creating and </w:t>
      </w:r>
      <w:r w:rsidR="00324CED" w:rsidRPr="00324CED">
        <w:rPr>
          <w:rFonts w:ascii="Arial" w:hAnsi="Arial" w:cs="Arial"/>
          <w:iCs/>
          <w:color w:val="000000" w:themeColor="text1"/>
          <w:sz w:val="22"/>
          <w:szCs w:val="22"/>
          <w:lang w:val="en-US"/>
        </w:rPr>
        <w:t xml:space="preserve">supporting </w:t>
      </w:r>
      <w:r w:rsidRPr="00E6449E">
        <w:rPr>
          <w:rFonts w:ascii="Arial" w:hAnsi="Arial" w:cs="Arial"/>
          <w:iCs/>
          <w:color w:val="000000" w:themeColor="text1"/>
          <w:sz w:val="22"/>
          <w:szCs w:val="22"/>
          <w:lang w:val="en-US"/>
        </w:rPr>
        <w:t xml:space="preserve">page HTML, </w:t>
      </w:r>
      <w:r w:rsidR="00324CED" w:rsidRPr="00324CED">
        <w:rPr>
          <w:rFonts w:ascii="Arial" w:hAnsi="Arial" w:cs="Arial"/>
          <w:iCs/>
          <w:color w:val="000000" w:themeColor="text1"/>
          <w:sz w:val="22"/>
          <w:szCs w:val="22"/>
          <w:lang w:val="en-US"/>
        </w:rPr>
        <w:t xml:space="preserve">changing </w:t>
      </w:r>
      <w:r w:rsidRPr="00E6449E">
        <w:rPr>
          <w:rFonts w:ascii="Arial" w:hAnsi="Arial" w:cs="Arial"/>
          <w:iCs/>
          <w:color w:val="000000" w:themeColor="text1"/>
          <w:sz w:val="22"/>
          <w:szCs w:val="22"/>
          <w:lang w:val="en-US"/>
        </w:rPr>
        <w:t>descriptions on</w:t>
      </w:r>
      <w:r w:rsidR="00324CED">
        <w:rPr>
          <w:rFonts w:ascii="Arial" w:hAnsi="Arial" w:cs="Arial"/>
          <w:iCs/>
          <w:color w:val="000000" w:themeColor="text1"/>
          <w:sz w:val="22"/>
          <w:szCs w:val="22"/>
          <w:lang w:val="en-US"/>
        </w:rPr>
        <w:t xml:space="preserve"> the</w:t>
      </w:r>
      <w:r w:rsidRPr="00E6449E">
        <w:rPr>
          <w:rFonts w:ascii="Arial" w:hAnsi="Arial" w:cs="Arial"/>
          <w:iCs/>
          <w:color w:val="000000" w:themeColor="text1"/>
          <w:sz w:val="22"/>
          <w:szCs w:val="22"/>
          <w:lang w:val="en-US"/>
        </w:rPr>
        <w:t xml:space="preserve"> website</w:t>
      </w:r>
      <w:r w:rsidR="00303D54">
        <w:rPr>
          <w:rFonts w:ascii="Arial" w:hAnsi="Arial" w:cs="Arial"/>
          <w:iCs/>
          <w:color w:val="000000" w:themeColor="text1"/>
          <w:sz w:val="22"/>
          <w:szCs w:val="22"/>
          <w:lang w:val="en-US"/>
        </w:rPr>
        <w:t>.</w:t>
      </w:r>
      <w:proofErr w:type="gramEnd"/>
      <w:r w:rsidR="00303D54">
        <w:rPr>
          <w:rFonts w:ascii="Arial" w:hAnsi="Arial" w:cs="Arial"/>
          <w:iCs/>
          <w:color w:val="000000" w:themeColor="text1"/>
          <w:sz w:val="22"/>
          <w:szCs w:val="22"/>
          <w:lang w:val="en-US"/>
        </w:rPr>
        <w:t xml:space="preserve"> </w:t>
      </w:r>
      <w:proofErr w:type="gramStart"/>
      <w:r w:rsidRPr="00E6449E">
        <w:rPr>
          <w:rFonts w:ascii="Arial" w:hAnsi="Arial" w:cs="Arial"/>
          <w:iCs/>
          <w:color w:val="000000" w:themeColor="text1"/>
          <w:sz w:val="22"/>
          <w:szCs w:val="22"/>
          <w:lang w:val="en-US"/>
        </w:rPr>
        <w:t>Completed an intensive program covering HTML, CSS, and JavaScript fundamentals.</w:t>
      </w:r>
      <w:proofErr w:type="gramEnd"/>
      <w:r w:rsidR="00303D54">
        <w:rPr>
          <w:rFonts w:ascii="Arial" w:hAnsi="Arial" w:cs="Arial"/>
          <w:iCs/>
          <w:color w:val="000000" w:themeColor="text1"/>
          <w:sz w:val="22"/>
          <w:szCs w:val="22"/>
          <w:lang w:val="en-US"/>
        </w:rPr>
        <w:br/>
      </w:r>
      <w:proofErr w:type="gramStart"/>
      <w:r w:rsidRPr="00E6449E">
        <w:rPr>
          <w:rFonts w:ascii="Arial" w:hAnsi="Arial" w:cs="Arial"/>
          <w:iCs/>
          <w:color w:val="000000" w:themeColor="text1"/>
          <w:sz w:val="22"/>
          <w:szCs w:val="22"/>
          <w:lang w:val="en-US"/>
        </w:rPr>
        <w:t>Gained hands-on experience in building web pages, linking content, and creating forms using HTML.</w:t>
      </w:r>
      <w:proofErr w:type="gramEnd"/>
    </w:p>
    <w:sectPr w:rsidR="00E6449E" w:rsidRPr="00E6449E" w:rsidSect="007806CC">
      <w:headerReference w:type="default" r:id="rId12"/>
      <w:footerReference w:type="default" r:id="rId13"/>
      <w:pgSz w:w="11906" w:h="16838"/>
      <w:pgMar w:top="720" w:right="720" w:bottom="720" w:left="720" w:header="709" w:footer="1134" w:gutter="0"/>
      <w:cols w:space="720"/>
      <w:formProt w:val="0"/>
      <w:titlePg/>
      <w:docGrid w:linePitch="360" w:charSpace="819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07E" w:rsidRDefault="005A507E">
      <w:pPr>
        <w:spacing w:after="0" w:line="240" w:lineRule="auto"/>
      </w:pPr>
      <w:r>
        <w:separator/>
      </w:r>
    </w:p>
  </w:endnote>
  <w:endnote w:type="continuationSeparator" w:id="0">
    <w:p w:rsidR="005A507E" w:rsidRDefault="005A5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60" w:rsidRDefault="00FF3660">
    <w:pPr>
      <w:pStyle w:val="Rodap"/>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07E" w:rsidRDefault="005A507E">
      <w:pPr>
        <w:spacing w:after="0" w:line="240" w:lineRule="auto"/>
      </w:pPr>
      <w:r>
        <w:separator/>
      </w:r>
    </w:p>
  </w:footnote>
  <w:footnote w:type="continuationSeparator" w:id="0">
    <w:p w:rsidR="005A507E" w:rsidRDefault="005A50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660" w:rsidRDefault="005A507E">
    <w:pPr>
      <w:pStyle w:val="Cabealho"/>
      <w:jc w:val="right"/>
      <w:rPr>
        <w:sz w:val="16"/>
        <w:szCs w:val="16"/>
      </w:rPr>
    </w:pPr>
    <w:r>
      <w:rPr>
        <w:noProof/>
        <w:sz w:val="16"/>
        <w:szCs w:val="16"/>
        <w:lang w:eastAsia="pt-BR"/>
      </w:rPr>
      <mc:AlternateContent>
        <mc:Choice Requires="wps">
          <w:drawing>
            <wp:anchor distT="19050" distB="36830" distL="19050" distR="33655" simplePos="0" relativeHeight="2" behindDoc="1" locked="0" layoutInCell="0" allowOverlap="1" wp14:anchorId="691863E8" wp14:editId="67BDB197">
              <wp:simplePos x="0" y="0"/>
              <wp:positionH relativeFrom="page">
                <wp:posOffset>7988300</wp:posOffset>
              </wp:positionH>
              <wp:positionV relativeFrom="page">
                <wp:align>center</wp:align>
              </wp:positionV>
              <wp:extent cx="5080" cy="10898505"/>
              <wp:effectExtent l="6985" t="7620" r="7620" b="6985"/>
              <wp:wrapNone/>
              <wp:docPr id="1" name=" 1"/>
              <wp:cNvGraphicFramePr/>
              <a:graphic xmlns:a="http://schemas.openxmlformats.org/drawingml/2006/main">
                <a:graphicData uri="http://schemas.microsoft.com/office/word/2010/wordprocessingShape">
                  <wps:wsp>
                    <wps:cNvSpPr/>
                    <wps:spPr>
                      <a:xfrm>
                        <a:off x="0" y="0"/>
                        <a:ext cx="5040" cy="10898640"/>
                      </a:xfrm>
                      <a:custGeom>
                        <a:avLst/>
                        <a:gdLst/>
                        <a:ahLst/>
                        <a:cxnLst/>
                        <a:rect l="l" t="t" r="r" b="b"/>
                        <a:pathLst>
                          <a:path w="21600" h="21600">
                            <a:moveTo>
                              <a:pt x="0" y="0"/>
                            </a:moveTo>
                            <a:lnTo>
                              <a:pt x="21600" y="21600"/>
                            </a:lnTo>
                          </a:path>
                        </a:pathLst>
                      </a:custGeom>
                      <a:noFill/>
                      <a:ln w="12600" cap="sq">
                        <a:solidFill>
                          <a:srgbClr val="FE8637"/>
                        </a:solidFill>
                        <a:miter/>
                      </a:ln>
                    </wps:spPr>
                    <wps:style>
                      <a:lnRef idx="0">
                        <a:scrgbClr r="0" g="0" b="0"/>
                      </a:lnRef>
                      <a:fillRef idx="0">
                        <a:scrgbClr r="0" g="0" b="0"/>
                      </a:fillRef>
                      <a:effectRef idx="0">
                        <a:scrgbClr r="0" g="0" b="0"/>
                      </a:effectRef>
                      <a:fontRef idx="minor"/>
                    </wps:style>
                    <wps:bodyPr/>
                  </wps:wsp>
                </a:graphicData>
              </a:graphic>
            </wp:anchor>
          </w:drawing>
        </mc:Choice>
        <mc:Fallback xmlns:w15="http://schemas.microsoft.com/office/word/2012/wordml">
          <w:pict/>
        </mc:Fallback>
      </mc:AlternateContent>
    </w:r>
  </w:p>
  <w:p w:rsidR="00FF3660" w:rsidRDefault="00FF3660">
    <w:pPr>
      <w:pStyle w:val="Cabealh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F0544"/>
    <w:multiLevelType w:val="hybridMultilevel"/>
    <w:tmpl w:val="F10AB912"/>
    <w:lvl w:ilvl="0" w:tplc="94CAB2C6">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8EA56AE"/>
    <w:multiLevelType w:val="multilevel"/>
    <w:tmpl w:val="2E5E2D3A"/>
    <w:lvl w:ilvl="0">
      <w:start w:val="1"/>
      <w:numFmt w:val="none"/>
      <w:pStyle w:val="Ttulo1"/>
      <w:suff w:val="nothing"/>
      <w:lvlText w:val=""/>
      <w:lvlJc w:val="left"/>
      <w:pPr>
        <w:tabs>
          <w:tab w:val="num" w:pos="0"/>
        </w:tabs>
        <w:ind w:left="432" w:hanging="432"/>
      </w:pPr>
    </w:lvl>
    <w:lvl w:ilvl="1">
      <w:start w:val="1"/>
      <w:numFmt w:val="none"/>
      <w:pStyle w:val="Ttulo2"/>
      <w:suff w:val="nothing"/>
      <w:lvlText w:val=""/>
      <w:lvlJc w:val="left"/>
      <w:pPr>
        <w:tabs>
          <w:tab w:val="num" w:pos="0"/>
        </w:tabs>
        <w:ind w:left="576" w:hanging="576"/>
      </w:pPr>
    </w:lvl>
    <w:lvl w:ilvl="2">
      <w:start w:val="1"/>
      <w:numFmt w:val="none"/>
      <w:pStyle w:val="Ttulo3"/>
      <w:suff w:val="nothing"/>
      <w:lvlText w:val=""/>
      <w:lvlJc w:val="left"/>
      <w:pPr>
        <w:tabs>
          <w:tab w:val="num" w:pos="0"/>
        </w:tabs>
        <w:ind w:left="720" w:hanging="720"/>
      </w:pPr>
    </w:lvl>
    <w:lvl w:ilvl="3">
      <w:start w:val="1"/>
      <w:numFmt w:val="none"/>
      <w:pStyle w:val="Ttulo4"/>
      <w:suff w:val="nothing"/>
      <w:lvlText w:val=""/>
      <w:lvlJc w:val="left"/>
      <w:pPr>
        <w:tabs>
          <w:tab w:val="num" w:pos="0"/>
        </w:tabs>
        <w:ind w:left="864" w:hanging="864"/>
      </w:pPr>
    </w:lvl>
    <w:lvl w:ilvl="4">
      <w:start w:val="1"/>
      <w:numFmt w:val="none"/>
      <w:pStyle w:val="Ttulo5"/>
      <w:suff w:val="nothing"/>
      <w:lvlText w:val=""/>
      <w:lvlJc w:val="left"/>
      <w:pPr>
        <w:tabs>
          <w:tab w:val="num" w:pos="0"/>
        </w:tabs>
        <w:ind w:left="1008" w:hanging="1008"/>
      </w:pPr>
    </w:lvl>
    <w:lvl w:ilvl="5">
      <w:start w:val="1"/>
      <w:numFmt w:val="none"/>
      <w:pStyle w:val="Ttulo6"/>
      <w:suff w:val="nothing"/>
      <w:lvlText w:val=""/>
      <w:lvlJc w:val="left"/>
      <w:pPr>
        <w:tabs>
          <w:tab w:val="num" w:pos="0"/>
        </w:tabs>
        <w:ind w:left="1152" w:hanging="1152"/>
      </w:pPr>
    </w:lvl>
    <w:lvl w:ilvl="6">
      <w:start w:val="1"/>
      <w:numFmt w:val="none"/>
      <w:pStyle w:val="Ttulo7"/>
      <w:suff w:val="nothing"/>
      <w:lvlText w:val=""/>
      <w:lvlJc w:val="left"/>
      <w:pPr>
        <w:tabs>
          <w:tab w:val="num" w:pos="0"/>
        </w:tabs>
        <w:ind w:left="1296" w:hanging="1296"/>
      </w:pPr>
    </w:lvl>
    <w:lvl w:ilvl="7">
      <w:start w:val="1"/>
      <w:numFmt w:val="none"/>
      <w:pStyle w:val="Ttulo8"/>
      <w:suff w:val="nothing"/>
      <w:lvlText w:val=""/>
      <w:lvlJc w:val="left"/>
      <w:pPr>
        <w:tabs>
          <w:tab w:val="num" w:pos="0"/>
        </w:tabs>
        <w:ind w:left="1440" w:hanging="1440"/>
      </w:pPr>
    </w:lvl>
    <w:lvl w:ilvl="8">
      <w:start w:val="1"/>
      <w:numFmt w:val="none"/>
      <w:pStyle w:val="Ttulo9"/>
      <w:suff w:val="nothing"/>
      <w:lvlText w:val=""/>
      <w:lvlJc w:val="left"/>
      <w:pPr>
        <w:tabs>
          <w:tab w:val="num" w:pos="0"/>
        </w:tabs>
        <w:ind w:left="1584" w:hanging="1584"/>
      </w:pPr>
    </w:lvl>
  </w:abstractNum>
  <w:abstractNum w:abstractNumId="2">
    <w:nsid w:val="42F87775"/>
    <w:multiLevelType w:val="multilevel"/>
    <w:tmpl w:val="187CA8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embedSystemFonts/>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660"/>
    <w:rsid w:val="0001489F"/>
    <w:rsid w:val="00026C52"/>
    <w:rsid w:val="0009222B"/>
    <w:rsid w:val="00177D78"/>
    <w:rsid w:val="001A4A5F"/>
    <w:rsid w:val="00203BD4"/>
    <w:rsid w:val="002477CE"/>
    <w:rsid w:val="00270CA1"/>
    <w:rsid w:val="0029404A"/>
    <w:rsid w:val="00303D54"/>
    <w:rsid w:val="00324CED"/>
    <w:rsid w:val="00340B3C"/>
    <w:rsid w:val="003725ED"/>
    <w:rsid w:val="003C45B9"/>
    <w:rsid w:val="00420F2D"/>
    <w:rsid w:val="004609F1"/>
    <w:rsid w:val="0047695E"/>
    <w:rsid w:val="004A7E95"/>
    <w:rsid w:val="004B3136"/>
    <w:rsid w:val="004E2EBE"/>
    <w:rsid w:val="00566558"/>
    <w:rsid w:val="005A507E"/>
    <w:rsid w:val="00616F8A"/>
    <w:rsid w:val="006721AF"/>
    <w:rsid w:val="006C2D04"/>
    <w:rsid w:val="00762B27"/>
    <w:rsid w:val="007806CC"/>
    <w:rsid w:val="00791D30"/>
    <w:rsid w:val="007B4492"/>
    <w:rsid w:val="007B5063"/>
    <w:rsid w:val="00881028"/>
    <w:rsid w:val="009C4075"/>
    <w:rsid w:val="009D64A7"/>
    <w:rsid w:val="00B42ECD"/>
    <w:rsid w:val="00B66ABD"/>
    <w:rsid w:val="00B83C11"/>
    <w:rsid w:val="00BD5465"/>
    <w:rsid w:val="00C3125C"/>
    <w:rsid w:val="00DA3510"/>
    <w:rsid w:val="00DD2BCD"/>
    <w:rsid w:val="00DF1597"/>
    <w:rsid w:val="00E6449E"/>
    <w:rsid w:val="00E67B34"/>
    <w:rsid w:val="00E90AB3"/>
    <w:rsid w:val="00EE7363"/>
    <w:rsid w:val="00F17E59"/>
    <w:rsid w:val="00F33664"/>
    <w:rsid w:val="00F46289"/>
    <w:rsid w:val="00FF3660"/>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entury Schoolbook" w:hAnsi="Century Schoolbook"/>
      <w:color w:val="414751"/>
      <w:lang w:eastAsia="zh-CN"/>
    </w:rPr>
  </w:style>
  <w:style w:type="paragraph" w:styleId="Ttulo1">
    <w:name w:val="heading 1"/>
    <w:basedOn w:val="Normal"/>
    <w:next w:val="Normal"/>
    <w:qFormat/>
    <w:pPr>
      <w:numPr>
        <w:numId w:val="1"/>
      </w:numPr>
      <w:spacing w:before="360" w:after="40"/>
      <w:outlineLvl w:val="0"/>
    </w:pPr>
    <w:rPr>
      <w:smallCaps/>
      <w:spacing w:val="5"/>
      <w:sz w:val="32"/>
      <w:szCs w:val="32"/>
    </w:rPr>
  </w:style>
  <w:style w:type="paragraph" w:styleId="Ttulo2">
    <w:name w:val="heading 2"/>
    <w:basedOn w:val="Normal"/>
    <w:next w:val="Normal"/>
    <w:qFormat/>
    <w:pPr>
      <w:numPr>
        <w:ilvl w:val="1"/>
        <w:numId w:val="1"/>
      </w:numPr>
      <w:spacing w:after="0"/>
      <w:outlineLvl w:val="1"/>
    </w:pPr>
    <w:rPr>
      <w:sz w:val="28"/>
      <w:szCs w:val="28"/>
    </w:rPr>
  </w:style>
  <w:style w:type="paragraph" w:styleId="Ttulo3">
    <w:name w:val="heading 3"/>
    <w:basedOn w:val="Normal"/>
    <w:next w:val="Normal"/>
    <w:qFormat/>
    <w:pPr>
      <w:numPr>
        <w:ilvl w:val="2"/>
        <w:numId w:val="1"/>
      </w:numPr>
      <w:spacing w:after="0"/>
      <w:outlineLvl w:val="2"/>
    </w:pPr>
    <w:rPr>
      <w:spacing w:val="5"/>
      <w:sz w:val="24"/>
      <w:szCs w:val="24"/>
    </w:rPr>
  </w:style>
  <w:style w:type="paragraph" w:styleId="Ttulo4">
    <w:name w:val="heading 4"/>
    <w:basedOn w:val="Normal"/>
    <w:next w:val="Normal"/>
    <w:qFormat/>
    <w:pPr>
      <w:numPr>
        <w:ilvl w:val="3"/>
        <w:numId w:val="1"/>
      </w:numPr>
      <w:spacing w:after="0"/>
      <w:outlineLvl w:val="3"/>
    </w:pPr>
    <w:rPr>
      <w:color w:val="E65B01"/>
      <w:sz w:val="22"/>
      <w:szCs w:val="22"/>
    </w:rPr>
  </w:style>
  <w:style w:type="paragraph" w:styleId="Ttulo5">
    <w:name w:val="heading 5"/>
    <w:basedOn w:val="Normal"/>
    <w:next w:val="Normal"/>
    <w:qFormat/>
    <w:pPr>
      <w:numPr>
        <w:ilvl w:val="4"/>
        <w:numId w:val="1"/>
      </w:numPr>
      <w:spacing w:after="0"/>
      <w:outlineLvl w:val="4"/>
    </w:pPr>
    <w:rPr>
      <w:i/>
      <w:iCs/>
      <w:color w:val="E65B01"/>
      <w:sz w:val="22"/>
      <w:szCs w:val="22"/>
    </w:rPr>
  </w:style>
  <w:style w:type="paragraph" w:styleId="Ttulo6">
    <w:name w:val="heading 6"/>
    <w:basedOn w:val="Normal"/>
    <w:next w:val="Normal"/>
    <w:qFormat/>
    <w:pPr>
      <w:numPr>
        <w:ilvl w:val="5"/>
        <w:numId w:val="1"/>
      </w:numPr>
      <w:spacing w:after="0"/>
      <w:outlineLvl w:val="5"/>
    </w:pPr>
    <w:rPr>
      <w:b/>
      <w:bCs/>
      <w:color w:val="E65B01"/>
    </w:rPr>
  </w:style>
  <w:style w:type="paragraph" w:styleId="Ttulo7">
    <w:name w:val="heading 7"/>
    <w:basedOn w:val="Normal"/>
    <w:next w:val="Normal"/>
    <w:qFormat/>
    <w:pPr>
      <w:numPr>
        <w:ilvl w:val="6"/>
        <w:numId w:val="1"/>
      </w:numPr>
      <w:spacing w:after="0"/>
      <w:outlineLvl w:val="6"/>
    </w:pPr>
    <w:rPr>
      <w:b/>
      <w:bCs/>
      <w:i/>
      <w:iCs/>
      <w:color w:val="E65B01"/>
    </w:rPr>
  </w:style>
  <w:style w:type="paragraph" w:styleId="Ttulo8">
    <w:name w:val="heading 8"/>
    <w:basedOn w:val="Normal"/>
    <w:next w:val="Normal"/>
    <w:qFormat/>
    <w:pPr>
      <w:numPr>
        <w:ilvl w:val="7"/>
        <w:numId w:val="1"/>
      </w:numPr>
      <w:spacing w:after="0"/>
      <w:outlineLvl w:val="7"/>
    </w:pPr>
    <w:rPr>
      <w:b/>
      <w:bCs/>
      <w:color w:val="3667C3"/>
    </w:rPr>
  </w:style>
  <w:style w:type="paragraph" w:styleId="Ttulo9">
    <w:name w:val="heading 9"/>
    <w:basedOn w:val="Normal"/>
    <w:next w:val="Normal"/>
    <w:qFormat/>
    <w:pPr>
      <w:numPr>
        <w:ilvl w:val="8"/>
        <w:numId w:val="1"/>
      </w:numPr>
      <w:spacing w:after="0"/>
      <w:outlineLvl w:val="8"/>
    </w:pPr>
    <w:rPr>
      <w:b/>
      <w:bCs/>
      <w:i/>
      <w:iCs/>
      <w:color w:val="3667C3"/>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Century Schoolbook" w:hAnsi="Century Schoolbook" w:cs="Times New Roman"/>
      <w:color w:val="FE8637"/>
      <w:sz w:val="16"/>
      <w:szCs w:val="16"/>
    </w:rPr>
  </w:style>
  <w:style w:type="character" w:customStyle="1" w:styleId="WW8Num2z1">
    <w:name w:val="WW8Num2z1"/>
    <w:qFormat/>
    <w:rPr>
      <w:rFonts w:ascii="Symbol" w:hAnsi="Symbol" w:cs="Symbol"/>
      <w:color w:val="FE8637"/>
      <w:sz w:val="18"/>
    </w:rPr>
  </w:style>
  <w:style w:type="character" w:customStyle="1" w:styleId="WW8Num2z3">
    <w:name w:val="WW8Num2z3"/>
    <w:qFormat/>
    <w:rPr>
      <w:rFonts w:ascii="Symbol" w:hAnsi="Symbol" w:cs="Symbol"/>
      <w:color w:val="E65B01"/>
      <w:sz w:val="12"/>
    </w:rPr>
  </w:style>
  <w:style w:type="character" w:customStyle="1" w:styleId="WW8Num2z5">
    <w:name w:val="WW8Num2z5"/>
    <w:qFormat/>
    <w:rPr>
      <w:rFonts w:ascii="Symbol" w:hAnsi="Symbol" w:cs="Symbol"/>
      <w:color w:val="777C84"/>
      <w:sz w:val="12"/>
    </w:rPr>
  </w:style>
  <w:style w:type="character" w:customStyle="1" w:styleId="WW8Num3z0">
    <w:name w:val="WW8Num3z0"/>
    <w:qFormat/>
    <w:rPr>
      <w:rFonts w:ascii="Symbol" w:hAnsi="Symbol" w:cs="Symbol"/>
      <w:color w:val="FE8637"/>
      <w:sz w:val="16"/>
    </w:rPr>
  </w:style>
  <w:style w:type="character" w:customStyle="1" w:styleId="WW8Num4z0">
    <w:name w:val="WW8Num4z0"/>
    <w:qFormat/>
    <w:rPr>
      <w:rFonts w:ascii="Symbol" w:hAnsi="Symbol" w:cs="Times New Roman"/>
    </w:rPr>
  </w:style>
  <w:style w:type="character" w:customStyle="1" w:styleId="Fontepargpadro2">
    <w:name w:val="Fonte parág. padrão2"/>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1z0">
    <w:name w:val="WW8Num11z0"/>
    <w:qFormat/>
    <w:rPr>
      <w:rFonts w:ascii="Symbol" w:hAnsi="Symbol" w:cs="Symbol"/>
      <w:color w:val="FE8637"/>
      <w:sz w:val="16"/>
    </w:rPr>
  </w:style>
  <w:style w:type="character" w:customStyle="1" w:styleId="WW8Num12z0">
    <w:name w:val="WW8Num12z0"/>
    <w:qFormat/>
    <w:rPr>
      <w:rFonts w:ascii="Century Schoolbook" w:eastAsia="Times New Roman" w:hAnsi="Century Schoolbook" w:cs="Times New Roman"/>
      <w:color w:val="FE8637"/>
      <w:sz w:val="16"/>
      <w:szCs w:val="16"/>
    </w:rPr>
  </w:style>
  <w:style w:type="character" w:customStyle="1" w:styleId="WW8Num12z1">
    <w:name w:val="WW8Num12z1"/>
    <w:qFormat/>
    <w:rPr>
      <w:rFonts w:ascii="Symbol" w:hAnsi="Symbol" w:cs="Symbol"/>
      <w:color w:val="FE8637"/>
      <w:sz w:val="18"/>
    </w:rPr>
  </w:style>
  <w:style w:type="character" w:customStyle="1" w:styleId="WW8Num12z3">
    <w:name w:val="WW8Num12z3"/>
    <w:qFormat/>
    <w:rPr>
      <w:rFonts w:ascii="Symbol" w:hAnsi="Symbol" w:cs="Symbol"/>
      <w:color w:val="E65B01"/>
      <w:sz w:val="12"/>
    </w:rPr>
  </w:style>
  <w:style w:type="character" w:customStyle="1" w:styleId="WW8Num12z5">
    <w:name w:val="WW8Num12z5"/>
    <w:qFormat/>
    <w:rPr>
      <w:rFonts w:ascii="Symbol" w:hAnsi="Symbol" w:cs="Symbol"/>
      <w:color w:val="777C84"/>
      <w:sz w:val="12"/>
    </w:rPr>
  </w:style>
  <w:style w:type="character" w:customStyle="1" w:styleId="WW8Num13z0">
    <w:name w:val="WW8Num13z0"/>
    <w:qFormat/>
    <w:rPr>
      <w:rFonts w:ascii="Century Schoolbook" w:eastAsia="Times New Roman" w:hAnsi="Century Schoolbook" w:cs="Times New Roman"/>
      <w:szCs w:val="20"/>
    </w:rPr>
  </w:style>
  <w:style w:type="character" w:customStyle="1" w:styleId="WW8Num13z1">
    <w:name w:val="WW8Num13z1"/>
    <w:qFormat/>
    <w:rPr>
      <w:color w:val="575F6D"/>
    </w:rPr>
  </w:style>
  <w:style w:type="character" w:customStyle="1" w:styleId="WW8Num14z0">
    <w:name w:val="WW8Num14z0"/>
    <w:qFormat/>
    <w:rPr>
      <w:rFonts w:ascii="Symbol" w:eastAsia="Times New Roman" w:hAnsi="Symbol" w:cs="Times New Roman"/>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5z0">
    <w:name w:val="WW8Num15z0"/>
    <w:qFormat/>
    <w:rPr>
      <w:rFonts w:ascii="Symbol" w:hAnsi="Symbol" w:cs="Symbol"/>
      <w:color w:val="FE8637"/>
      <w:sz w:val="16"/>
    </w:rPr>
  </w:style>
  <w:style w:type="character" w:customStyle="1" w:styleId="WW8Num16z0">
    <w:name w:val="WW8Num16z0"/>
    <w:qFormat/>
    <w:rPr>
      <w:rFonts w:ascii="Symbol" w:eastAsia="Times New Roman" w:hAnsi="Symbol" w:cs="Times New Roman"/>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6z3">
    <w:name w:val="WW8Num16z3"/>
    <w:qFormat/>
    <w:rPr>
      <w:rFonts w:ascii="Symbol" w:hAnsi="Symbol" w:cs="Symbol"/>
    </w:rPr>
  </w:style>
  <w:style w:type="character" w:customStyle="1" w:styleId="WW8Num17z0">
    <w:name w:val="WW8Num17z0"/>
    <w:qFormat/>
    <w:rPr>
      <w:rFonts w:ascii="Symbol" w:hAnsi="Symbol" w:cs="Symbol"/>
      <w:color w:val="FE8637"/>
      <w:sz w:val="16"/>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color w:val="FE8637"/>
      <w:sz w:val="20"/>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Fontepargpadro1">
    <w:name w:val="Fonte parág. padrão1"/>
    <w:qFormat/>
  </w:style>
  <w:style w:type="character" w:styleId="TtulodoLivro">
    <w:name w:val="Book Title"/>
    <w:qFormat/>
    <w:rPr>
      <w:rFonts w:eastAsia="Times New Roman" w:cs="Times New Roman"/>
      <w:bCs w:val="0"/>
      <w:iCs w:val="0"/>
      <w:smallCaps/>
      <w:color w:val="000000"/>
      <w:spacing w:val="10"/>
      <w:szCs w:val="20"/>
      <w:lang w:val="pt-BR"/>
    </w:rPr>
  </w:style>
  <w:style w:type="character" w:customStyle="1" w:styleId="CabealhoChar">
    <w:name w:val="Cabeçalho Char"/>
    <w:qFormat/>
    <w:rPr>
      <w:color w:val="414751"/>
      <w:sz w:val="20"/>
    </w:rPr>
  </w:style>
  <w:style w:type="character" w:customStyle="1" w:styleId="RodapChar">
    <w:name w:val="Rodapé Char"/>
    <w:qFormat/>
    <w:rPr>
      <w:color w:val="414751"/>
      <w:sz w:val="20"/>
    </w:rPr>
  </w:style>
  <w:style w:type="character" w:customStyle="1" w:styleId="SaudaoChar">
    <w:name w:val="Saudação Char"/>
    <w:qFormat/>
    <w:rPr>
      <w:b/>
      <w:bCs/>
      <w:color w:val="414751"/>
      <w:sz w:val="20"/>
    </w:rPr>
  </w:style>
  <w:style w:type="character" w:customStyle="1" w:styleId="EncerramentoChar">
    <w:name w:val="Encerramento Char"/>
    <w:qFormat/>
    <w:rPr>
      <w:rFonts w:eastAsia="Times New Roman" w:cs="Times New Roman"/>
      <w:color w:val="414751"/>
      <w:sz w:val="20"/>
      <w:szCs w:val="20"/>
      <w:lang w:val="pt-BR"/>
    </w:rPr>
  </w:style>
  <w:style w:type="character" w:styleId="Forte">
    <w:name w:val="Strong"/>
    <w:qFormat/>
    <w:rPr>
      <w:b/>
      <w:bCs/>
    </w:rPr>
  </w:style>
  <w:style w:type="character" w:styleId="nfase">
    <w:name w:val="Emphasis"/>
    <w:qFormat/>
    <w:rPr>
      <w:rFonts w:eastAsia="Times New Roman" w:cs="Times New Roman"/>
      <w:b/>
      <w:bCs/>
      <w:i/>
      <w:iCs/>
      <w:color w:val="2B2F36"/>
      <w:spacing w:val="10"/>
      <w:sz w:val="18"/>
      <w:szCs w:val="18"/>
      <w:lang w:val="pt-BR"/>
    </w:rPr>
  </w:style>
  <w:style w:type="character" w:customStyle="1" w:styleId="Ttulo1Char">
    <w:name w:val="Título 1 Char"/>
    <w:qFormat/>
    <w:rPr>
      <w:rFonts w:ascii="Century Schoolbook" w:eastAsia="Times New Roman" w:hAnsi="Century Schoolbook" w:cs="Times New Roman"/>
      <w:smallCaps/>
      <w:color w:val="414751"/>
      <w:spacing w:val="5"/>
      <w:sz w:val="32"/>
      <w:szCs w:val="32"/>
    </w:rPr>
  </w:style>
  <w:style w:type="character" w:customStyle="1" w:styleId="Ttulo2Char">
    <w:name w:val="Título 2 Char"/>
    <w:qFormat/>
    <w:rPr>
      <w:rFonts w:ascii="Century Schoolbook" w:eastAsia="Times New Roman" w:hAnsi="Century Schoolbook" w:cs="Times New Roman"/>
      <w:color w:val="414751"/>
      <w:sz w:val="28"/>
      <w:szCs w:val="28"/>
    </w:rPr>
  </w:style>
  <w:style w:type="character" w:customStyle="1" w:styleId="Ttulo3Char">
    <w:name w:val="Título 3 Char"/>
    <w:qFormat/>
    <w:rPr>
      <w:rFonts w:ascii="Century Schoolbook" w:eastAsia="Times New Roman" w:hAnsi="Century Schoolbook" w:cs="Times New Roman"/>
      <w:color w:val="414751"/>
      <w:spacing w:val="5"/>
      <w:sz w:val="24"/>
      <w:szCs w:val="24"/>
    </w:rPr>
  </w:style>
  <w:style w:type="character" w:customStyle="1" w:styleId="Ttulo4Char">
    <w:name w:val="Título 4 Char"/>
    <w:qFormat/>
    <w:rPr>
      <w:rFonts w:ascii="Century Schoolbook" w:eastAsia="Times New Roman" w:hAnsi="Century Schoolbook" w:cs="Times New Roman"/>
      <w:color w:val="E65B01"/>
    </w:rPr>
  </w:style>
  <w:style w:type="character" w:customStyle="1" w:styleId="Ttulo5Char">
    <w:name w:val="Título 5 Char"/>
    <w:qFormat/>
    <w:rPr>
      <w:i/>
      <w:iCs/>
      <w:color w:val="E65B01"/>
    </w:rPr>
  </w:style>
  <w:style w:type="character" w:customStyle="1" w:styleId="Ttulo6Char">
    <w:name w:val="Título 6 Char"/>
    <w:qFormat/>
    <w:rPr>
      <w:b/>
      <w:bCs/>
      <w:color w:val="E65B01"/>
      <w:sz w:val="20"/>
    </w:rPr>
  </w:style>
  <w:style w:type="character" w:customStyle="1" w:styleId="Ttulo7Char">
    <w:name w:val="Título 7 Char"/>
    <w:qFormat/>
    <w:rPr>
      <w:b/>
      <w:bCs/>
      <w:i/>
      <w:iCs/>
      <w:color w:val="E65B01"/>
      <w:sz w:val="20"/>
    </w:rPr>
  </w:style>
  <w:style w:type="character" w:customStyle="1" w:styleId="Ttulo8Char">
    <w:name w:val="Título 8 Char"/>
    <w:qFormat/>
    <w:rPr>
      <w:b/>
      <w:bCs/>
      <w:color w:val="3667C3"/>
      <w:sz w:val="20"/>
    </w:rPr>
  </w:style>
  <w:style w:type="character" w:customStyle="1" w:styleId="Ttulo9Char">
    <w:name w:val="Título 9 Char"/>
    <w:qFormat/>
    <w:rPr>
      <w:b/>
      <w:bCs/>
      <w:i/>
      <w:iCs/>
      <w:color w:val="3667C3"/>
      <w:sz w:val="18"/>
      <w:szCs w:val="18"/>
    </w:rPr>
  </w:style>
  <w:style w:type="character" w:styleId="nfaseIntensa">
    <w:name w:val="Intense Emphasis"/>
    <w:qFormat/>
    <w:rPr>
      <w:i/>
      <w:iCs/>
      <w:caps/>
      <w:color w:val="E65B01"/>
      <w:spacing w:val="10"/>
      <w:sz w:val="18"/>
      <w:szCs w:val="18"/>
    </w:rPr>
  </w:style>
  <w:style w:type="character" w:customStyle="1" w:styleId="CitaoChar">
    <w:name w:val="Citação Char"/>
    <w:qFormat/>
    <w:rPr>
      <w:i/>
      <w:iCs/>
      <w:color w:val="414751"/>
      <w:sz w:val="20"/>
    </w:rPr>
  </w:style>
  <w:style w:type="character" w:customStyle="1" w:styleId="CitaoIntensaChar">
    <w:name w:val="Citação Intensa Char"/>
    <w:qFormat/>
    <w:rPr>
      <w:color w:val="E65B01"/>
      <w:sz w:val="20"/>
    </w:rPr>
  </w:style>
  <w:style w:type="character" w:styleId="RefernciaIntensa">
    <w:name w:val="Intense Reference"/>
    <w:qFormat/>
    <w:rPr>
      <w:b/>
      <w:bCs/>
      <w:caps/>
      <w:color w:val="3667C3"/>
      <w:spacing w:val="5"/>
      <w:sz w:val="18"/>
      <w:szCs w:val="18"/>
    </w:rPr>
  </w:style>
  <w:style w:type="character" w:customStyle="1" w:styleId="SubttuloChar">
    <w:name w:val="Subtítulo Char"/>
    <w:qFormat/>
    <w:rPr>
      <w:i/>
      <w:iCs/>
      <w:color w:val="575F6D"/>
      <w:spacing w:val="5"/>
      <w:sz w:val="24"/>
      <w:szCs w:val="24"/>
    </w:rPr>
  </w:style>
  <w:style w:type="character" w:styleId="nfaseSutil">
    <w:name w:val="Subtle Emphasis"/>
    <w:qFormat/>
    <w:rPr>
      <w:i/>
      <w:iCs/>
      <w:color w:val="E65B01"/>
    </w:rPr>
  </w:style>
  <w:style w:type="character" w:styleId="RefernciaSutil">
    <w:name w:val="Subtle Reference"/>
    <w:qFormat/>
    <w:rPr>
      <w:b/>
      <w:bCs/>
      <w:i/>
      <w:iCs/>
      <w:color w:val="3667C3"/>
    </w:rPr>
  </w:style>
  <w:style w:type="character" w:customStyle="1" w:styleId="TtuloChar">
    <w:name w:val="Título Char"/>
    <w:qFormat/>
    <w:rPr>
      <w:rFonts w:ascii="Century Schoolbook" w:eastAsia="Times New Roman" w:hAnsi="Century Schoolbook" w:cs="Times New Roman"/>
      <w:smallCaps/>
      <w:color w:val="FE8637"/>
      <w:spacing w:val="10"/>
      <w:sz w:val="48"/>
      <w:szCs w:val="48"/>
    </w:rPr>
  </w:style>
  <w:style w:type="character" w:customStyle="1" w:styleId="TextodebaloChar">
    <w:name w:val="Texto de balão Char"/>
    <w:qFormat/>
    <w:rPr>
      <w:rFonts w:eastAsia="Times New Roman" w:cs="Times New Roman"/>
      <w:color w:val="414751"/>
      <w:sz w:val="16"/>
      <w:szCs w:val="16"/>
      <w:lang w:val="pt-BR"/>
    </w:rPr>
  </w:style>
  <w:style w:type="character" w:styleId="TextodoEspaoReservado">
    <w:name w:val="Placeholder Text"/>
    <w:qFormat/>
    <w:rPr>
      <w:color w:val="808080"/>
    </w:rPr>
  </w:style>
  <w:style w:type="character" w:customStyle="1" w:styleId="DataChar">
    <w:name w:val="Data Char"/>
    <w:qFormat/>
    <w:rPr>
      <w:rFonts w:eastAsia="Times New Roman" w:cs="Times New Roman"/>
      <w:b/>
      <w:bCs/>
      <w:color w:val="FE8637"/>
      <w:sz w:val="20"/>
      <w:szCs w:val="20"/>
      <w:lang w:val="pt-BR"/>
    </w:rPr>
  </w:style>
  <w:style w:type="character" w:customStyle="1" w:styleId="AssinaturaChar">
    <w:name w:val="Assinatura Char"/>
    <w:qFormat/>
    <w:rPr>
      <w:color w:val="414751"/>
      <w:sz w:val="20"/>
    </w:rPr>
  </w:style>
  <w:style w:type="character" w:styleId="Hyperlink">
    <w:name w:val="Hyperlink"/>
    <w:rPr>
      <w:color w:val="0000FF"/>
      <w:u w:val="single"/>
    </w:rPr>
  </w:style>
  <w:style w:type="character" w:customStyle="1" w:styleId="verdanaChar">
    <w:name w:val="verdana Char"/>
    <w:qFormat/>
    <w:rPr>
      <w:rFonts w:ascii="Arial" w:hAnsi="Arial" w:cs="Arial"/>
      <w:lang w:val="pt-BR" w:eastAsia="zh-CN" w:bidi="ar-SA"/>
    </w:rPr>
  </w:style>
  <w:style w:type="character" w:customStyle="1" w:styleId="RodapChar1">
    <w:name w:val="Rodapé Char1"/>
    <w:basedOn w:val="Fontepargpadro"/>
    <w:link w:val="Rodap"/>
    <w:uiPriority w:val="99"/>
    <w:qFormat/>
    <w:rsid w:val="003E6136"/>
    <w:rPr>
      <w:rFonts w:ascii="Century Schoolbook" w:hAnsi="Century Schoolbook"/>
      <w:color w:val="414751"/>
      <w:lang w:eastAsia="zh-CN"/>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qFormat/>
    <w:pPr>
      <w:spacing w:line="240" w:lineRule="auto"/>
      <w:jc w:val="right"/>
    </w:pPr>
    <w:rPr>
      <w:b/>
      <w:bCs/>
      <w:color w:val="E65B01"/>
      <w:sz w:val="16"/>
      <w:szCs w:val="16"/>
    </w:rPr>
  </w:style>
  <w:style w:type="paragraph" w:customStyle="1" w:styleId="Index">
    <w:name w:val="Index"/>
    <w:basedOn w:val="Normal"/>
    <w:qFormat/>
    <w:pPr>
      <w:suppressLineNumbers/>
    </w:pPr>
    <w:rPr>
      <w:rFonts w:cs="Lohit Devanagari"/>
    </w:rPr>
  </w:style>
  <w:style w:type="paragraph" w:customStyle="1" w:styleId="Ttulo20">
    <w:name w:val="Título2"/>
    <w:basedOn w:val="Ttulo10"/>
    <w:next w:val="Corpodetexto"/>
    <w:qFormat/>
    <w:pPr>
      <w:jc w:val="center"/>
    </w:pPr>
    <w:rPr>
      <w:b/>
      <w:bCs/>
      <w:sz w:val="56"/>
      <w:szCs w:val="56"/>
    </w:rPr>
  </w:style>
  <w:style w:type="paragraph" w:customStyle="1" w:styleId="ndice">
    <w:name w:val="Índice"/>
    <w:basedOn w:val="Normal"/>
    <w:qFormat/>
    <w:pPr>
      <w:suppressLineNumbers/>
    </w:pPr>
    <w:rPr>
      <w:rFonts w:cs="Mangal"/>
    </w:rPr>
  </w:style>
  <w:style w:type="paragraph" w:customStyle="1" w:styleId="Ttulo10">
    <w:name w:val="Título1"/>
    <w:basedOn w:val="Normal"/>
    <w:next w:val="Corpodetexto"/>
    <w:qFormat/>
    <w:rPr>
      <w:smallCaps/>
      <w:color w:val="FE8637"/>
      <w:spacing w:val="10"/>
      <w:sz w:val="48"/>
      <w:szCs w:val="48"/>
    </w:rPr>
  </w:style>
  <w:style w:type="paragraph" w:customStyle="1" w:styleId="Recuonormal1">
    <w:name w:val="Recuo normal1"/>
    <w:basedOn w:val="Normal"/>
    <w:qFormat/>
    <w:pPr>
      <w:ind w:left="720"/>
    </w:pPr>
  </w:style>
  <w:style w:type="paragraph" w:customStyle="1" w:styleId="EndereodoRemetente">
    <w:name w:val="Endereço do Remetente"/>
    <w:basedOn w:val="Normal"/>
    <w:qFormat/>
    <w:rPr>
      <w:color w:val="FFFFFF"/>
      <w:spacing w:val="20"/>
    </w:rPr>
  </w:style>
  <w:style w:type="paragraph" w:customStyle="1" w:styleId="HeaderandFooter">
    <w:name w:val="Header and Footer"/>
    <w:basedOn w:val="Normal"/>
    <w:qFormat/>
  </w:style>
  <w:style w:type="paragraph" w:styleId="Cabealho">
    <w:name w:val="header"/>
    <w:basedOn w:val="Normal"/>
    <w:pPr>
      <w:spacing w:line="240" w:lineRule="auto"/>
    </w:pPr>
  </w:style>
  <w:style w:type="paragraph" w:styleId="Rodap">
    <w:name w:val="footer"/>
    <w:basedOn w:val="Normal"/>
    <w:link w:val="RodapChar1"/>
    <w:uiPriority w:val="99"/>
    <w:pPr>
      <w:spacing w:line="240" w:lineRule="auto"/>
    </w:pPr>
  </w:style>
  <w:style w:type="paragraph" w:customStyle="1" w:styleId="Saudao1">
    <w:name w:val="Saudação1"/>
    <w:basedOn w:val="Recuonormal1"/>
    <w:next w:val="Normal"/>
    <w:qFormat/>
    <w:pPr>
      <w:ind w:left="0"/>
    </w:pPr>
    <w:rPr>
      <w:b/>
      <w:bCs/>
    </w:rPr>
  </w:style>
  <w:style w:type="paragraph" w:customStyle="1" w:styleId="Assunto">
    <w:name w:val="Assunto"/>
    <w:basedOn w:val="Recuonormal1"/>
    <w:qFormat/>
    <w:pPr>
      <w:ind w:left="0"/>
    </w:pPr>
    <w:rPr>
      <w:b/>
      <w:bCs/>
      <w:color w:val="FE8637"/>
    </w:rPr>
  </w:style>
  <w:style w:type="paragraph" w:styleId="SemEspaamento">
    <w:name w:val="No Spacing"/>
    <w:qFormat/>
    <w:rPr>
      <w:rFonts w:ascii="Century Schoolbook" w:hAnsi="Century Schoolbook"/>
      <w:color w:val="414751"/>
      <w:lang w:eastAsia="zh-CN"/>
    </w:rPr>
  </w:style>
  <w:style w:type="paragraph" w:customStyle="1" w:styleId="EndereodoDestinatrio">
    <w:name w:val="Endereço do Destinatário"/>
    <w:basedOn w:val="SemEspaamento"/>
    <w:qFormat/>
    <w:pPr>
      <w:spacing w:after="480"/>
      <w:contextualSpacing/>
    </w:pPr>
  </w:style>
  <w:style w:type="paragraph" w:customStyle="1" w:styleId="Encerramento1">
    <w:name w:val="Encerramento1"/>
    <w:basedOn w:val="SemEspaamento"/>
    <w:qFormat/>
    <w:pPr>
      <w:spacing w:before="960" w:after="960"/>
      <w:ind w:right="2520"/>
    </w:pPr>
  </w:style>
  <w:style w:type="paragraph" w:styleId="Citao">
    <w:name w:val="Quote"/>
    <w:basedOn w:val="Normal"/>
    <w:qFormat/>
    <w:rPr>
      <w:i/>
      <w:iCs/>
    </w:rPr>
  </w:style>
  <w:style w:type="paragraph" w:styleId="CitaoIntensa">
    <w:name w:val="Intense Quote"/>
    <w:basedOn w:val="Citao"/>
    <w:qFormat/>
    <w:pPr>
      <w:pBdr>
        <w:bottom w:val="double" w:sz="4" w:space="4" w:color="FE8637"/>
      </w:pBdr>
      <w:spacing w:line="300" w:lineRule="auto"/>
      <w:ind w:left="936" w:right="936"/>
    </w:pPr>
    <w:rPr>
      <w:i w:val="0"/>
      <w:color w:val="E65B01"/>
    </w:rPr>
  </w:style>
  <w:style w:type="paragraph" w:styleId="Subttulo">
    <w:name w:val="Subtitle"/>
    <w:basedOn w:val="Normal"/>
    <w:next w:val="Corpodetexto"/>
    <w:qFormat/>
    <w:rPr>
      <w:i/>
      <w:iCs/>
      <w:color w:val="575F6D"/>
      <w:spacing w:val="5"/>
      <w:sz w:val="24"/>
      <w:szCs w:val="24"/>
    </w:rPr>
  </w:style>
  <w:style w:type="paragraph" w:customStyle="1" w:styleId="BarraLateral">
    <w:name w:val="Barra Lateral"/>
    <w:basedOn w:val="Normal"/>
    <w:qFormat/>
    <w:pPr>
      <w:spacing w:line="300" w:lineRule="auto"/>
    </w:pPr>
    <w:rPr>
      <w:b/>
      <w:bCs/>
      <w:color w:val="E65B01"/>
      <w:sz w:val="16"/>
      <w:szCs w:val="16"/>
    </w:rPr>
  </w:style>
  <w:style w:type="paragraph" w:styleId="Textodebalo">
    <w:name w:val="Balloon Text"/>
    <w:basedOn w:val="Normal"/>
    <w:qFormat/>
    <w:pPr>
      <w:spacing w:after="0" w:line="240" w:lineRule="auto"/>
    </w:pPr>
    <w:rPr>
      <w:rFonts w:cs="Tahoma"/>
      <w:sz w:val="16"/>
      <w:szCs w:val="16"/>
    </w:rPr>
  </w:style>
  <w:style w:type="paragraph" w:customStyle="1" w:styleId="WW-EndereodoRemetente">
    <w:name w:val="WW-Endereço do Remetente"/>
    <w:basedOn w:val="Normal"/>
    <w:qFormat/>
    <w:rPr>
      <w:color w:val="FFFFFF"/>
      <w:spacing w:val="20"/>
    </w:rPr>
  </w:style>
  <w:style w:type="paragraph" w:customStyle="1" w:styleId="Data1">
    <w:name w:val="Data1"/>
    <w:basedOn w:val="Normal"/>
    <w:next w:val="Normal"/>
    <w:qFormat/>
    <w:rPr>
      <w:b/>
      <w:bCs/>
      <w:color w:val="FE8637"/>
    </w:rPr>
  </w:style>
  <w:style w:type="paragraph" w:styleId="Assinatura">
    <w:name w:val="Signature"/>
    <w:basedOn w:val="Encerramento1"/>
    <w:pPr>
      <w:spacing w:before="0" w:after="0"/>
      <w:contextualSpacing/>
    </w:pPr>
  </w:style>
  <w:style w:type="paragraph" w:customStyle="1" w:styleId="NomedoDestinatrio">
    <w:name w:val="Nome do Destinatário"/>
    <w:basedOn w:val="Normal"/>
    <w:qFormat/>
    <w:pPr>
      <w:spacing w:before="480" w:after="0" w:line="240" w:lineRule="auto"/>
      <w:contextualSpacing/>
    </w:pPr>
    <w:rPr>
      <w:b/>
      <w:bCs/>
    </w:rPr>
  </w:style>
  <w:style w:type="paragraph" w:styleId="PargrafodaLista">
    <w:name w:val="List Paragraph"/>
    <w:basedOn w:val="Normal"/>
    <w:qFormat/>
    <w:pPr>
      <w:ind w:left="720"/>
    </w:pPr>
  </w:style>
  <w:style w:type="paragraph" w:customStyle="1" w:styleId="Marcador1">
    <w:name w:val="Marcador 1"/>
    <w:basedOn w:val="PargrafodaLista"/>
    <w:qFormat/>
    <w:pPr>
      <w:spacing w:after="0"/>
      <w:contextualSpacing/>
    </w:pPr>
    <w:rPr>
      <w:color w:val="auto"/>
    </w:rPr>
  </w:style>
  <w:style w:type="paragraph" w:customStyle="1" w:styleId="Marcador2">
    <w:name w:val="Marcador 2"/>
    <w:basedOn w:val="PargrafodaLista"/>
    <w:qFormat/>
    <w:pPr>
      <w:tabs>
        <w:tab w:val="left" w:pos="0"/>
      </w:tabs>
      <w:ind w:left="245" w:hanging="245"/>
      <w:contextualSpacing/>
    </w:pPr>
    <w:rPr>
      <w:color w:val="auto"/>
    </w:rPr>
  </w:style>
  <w:style w:type="paragraph" w:customStyle="1" w:styleId="NomedaEmpresa">
    <w:name w:val="Nome da Empresa"/>
    <w:basedOn w:val="Normal"/>
    <w:qFormat/>
    <w:rPr>
      <w:color w:val="FFFFFF"/>
      <w:spacing w:val="20"/>
    </w:rPr>
  </w:style>
  <w:style w:type="paragraph" w:customStyle="1" w:styleId="Seo">
    <w:name w:val="Seção"/>
    <w:basedOn w:val="Normal"/>
    <w:qFormat/>
    <w:pPr>
      <w:spacing w:before="200" w:after="0" w:line="240" w:lineRule="auto"/>
      <w:contextualSpacing/>
    </w:pPr>
    <w:rPr>
      <w:caps/>
      <w:color w:val="575F6D"/>
      <w:spacing w:val="10"/>
      <w:lang w:eastAsia="pt-BR"/>
    </w:rPr>
  </w:style>
  <w:style w:type="paragraph" w:customStyle="1" w:styleId="Subseo">
    <w:name w:val="Subseção"/>
    <w:basedOn w:val="Normal"/>
    <w:qFormat/>
    <w:pPr>
      <w:spacing w:before="60" w:after="0"/>
      <w:contextualSpacing/>
    </w:pPr>
    <w:rPr>
      <w:b/>
      <w:bCs/>
      <w:color w:val="575F6D"/>
    </w:rPr>
  </w:style>
  <w:style w:type="paragraph" w:customStyle="1" w:styleId="Commarcadores1">
    <w:name w:val="Com marcadores1"/>
    <w:basedOn w:val="Recuonormal1"/>
    <w:qFormat/>
    <w:pPr>
      <w:spacing w:after="0"/>
      <w:contextualSpacing/>
    </w:pPr>
    <w:rPr>
      <w:color w:val="575F6D"/>
    </w:rPr>
  </w:style>
  <w:style w:type="paragraph" w:customStyle="1" w:styleId="Normalverdona">
    <w:name w:val="Normal+verdona"/>
    <w:basedOn w:val="Seo"/>
    <w:qFormat/>
    <w:rPr>
      <w:rFonts w:ascii="Verdana" w:hAnsi="Verdana" w:cs="Verdana"/>
      <w:b/>
      <w:caps w:val="0"/>
      <w:color w:val="auto"/>
      <w:spacing w:val="0"/>
    </w:rPr>
  </w:style>
  <w:style w:type="paragraph" w:customStyle="1" w:styleId="NormalVerdana">
    <w:name w:val="Normal + Verdana"/>
    <w:basedOn w:val="Normal"/>
    <w:qFormat/>
    <w:pPr>
      <w:tabs>
        <w:tab w:val="left" w:pos="0"/>
      </w:tabs>
      <w:ind w:left="400" w:hanging="400"/>
    </w:pPr>
    <w:rPr>
      <w:rFonts w:ascii="Verdana" w:hAnsi="Verdana" w:cs="Verdana"/>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Citaes">
    <w:name w:val="Citações"/>
    <w:basedOn w:val="Normal"/>
    <w:qFormat/>
    <w:pPr>
      <w:spacing w:after="283"/>
      <w:ind w:left="567" w:right="567"/>
    </w:pPr>
  </w:style>
  <w:style w:type="paragraph" w:customStyle="1" w:styleId="verdana">
    <w:name w:val="verdana"/>
    <w:basedOn w:val="Normal"/>
    <w:qFormat/>
    <w:rPr>
      <w:rFonts w:ascii="Arial" w:hAnsi="Arial" w:cs="Arial"/>
      <w:color w:val="auto"/>
    </w:r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entury Schoolbook" w:hAnsi="Century Schoolbook"/>
      <w:color w:val="414751"/>
      <w:lang w:eastAsia="zh-CN"/>
    </w:rPr>
  </w:style>
  <w:style w:type="paragraph" w:styleId="Ttulo1">
    <w:name w:val="heading 1"/>
    <w:basedOn w:val="Normal"/>
    <w:next w:val="Normal"/>
    <w:qFormat/>
    <w:pPr>
      <w:numPr>
        <w:numId w:val="1"/>
      </w:numPr>
      <w:spacing w:before="360" w:after="40"/>
      <w:outlineLvl w:val="0"/>
    </w:pPr>
    <w:rPr>
      <w:smallCaps/>
      <w:spacing w:val="5"/>
      <w:sz w:val="32"/>
      <w:szCs w:val="32"/>
    </w:rPr>
  </w:style>
  <w:style w:type="paragraph" w:styleId="Ttulo2">
    <w:name w:val="heading 2"/>
    <w:basedOn w:val="Normal"/>
    <w:next w:val="Normal"/>
    <w:qFormat/>
    <w:pPr>
      <w:numPr>
        <w:ilvl w:val="1"/>
        <w:numId w:val="1"/>
      </w:numPr>
      <w:spacing w:after="0"/>
      <w:outlineLvl w:val="1"/>
    </w:pPr>
    <w:rPr>
      <w:sz w:val="28"/>
      <w:szCs w:val="28"/>
    </w:rPr>
  </w:style>
  <w:style w:type="paragraph" w:styleId="Ttulo3">
    <w:name w:val="heading 3"/>
    <w:basedOn w:val="Normal"/>
    <w:next w:val="Normal"/>
    <w:qFormat/>
    <w:pPr>
      <w:numPr>
        <w:ilvl w:val="2"/>
        <w:numId w:val="1"/>
      </w:numPr>
      <w:spacing w:after="0"/>
      <w:outlineLvl w:val="2"/>
    </w:pPr>
    <w:rPr>
      <w:spacing w:val="5"/>
      <w:sz w:val="24"/>
      <w:szCs w:val="24"/>
    </w:rPr>
  </w:style>
  <w:style w:type="paragraph" w:styleId="Ttulo4">
    <w:name w:val="heading 4"/>
    <w:basedOn w:val="Normal"/>
    <w:next w:val="Normal"/>
    <w:qFormat/>
    <w:pPr>
      <w:numPr>
        <w:ilvl w:val="3"/>
        <w:numId w:val="1"/>
      </w:numPr>
      <w:spacing w:after="0"/>
      <w:outlineLvl w:val="3"/>
    </w:pPr>
    <w:rPr>
      <w:color w:val="E65B01"/>
      <w:sz w:val="22"/>
      <w:szCs w:val="22"/>
    </w:rPr>
  </w:style>
  <w:style w:type="paragraph" w:styleId="Ttulo5">
    <w:name w:val="heading 5"/>
    <w:basedOn w:val="Normal"/>
    <w:next w:val="Normal"/>
    <w:qFormat/>
    <w:pPr>
      <w:numPr>
        <w:ilvl w:val="4"/>
        <w:numId w:val="1"/>
      </w:numPr>
      <w:spacing w:after="0"/>
      <w:outlineLvl w:val="4"/>
    </w:pPr>
    <w:rPr>
      <w:i/>
      <w:iCs/>
      <w:color w:val="E65B01"/>
      <w:sz w:val="22"/>
      <w:szCs w:val="22"/>
    </w:rPr>
  </w:style>
  <w:style w:type="paragraph" w:styleId="Ttulo6">
    <w:name w:val="heading 6"/>
    <w:basedOn w:val="Normal"/>
    <w:next w:val="Normal"/>
    <w:qFormat/>
    <w:pPr>
      <w:numPr>
        <w:ilvl w:val="5"/>
        <w:numId w:val="1"/>
      </w:numPr>
      <w:spacing w:after="0"/>
      <w:outlineLvl w:val="5"/>
    </w:pPr>
    <w:rPr>
      <w:b/>
      <w:bCs/>
      <w:color w:val="E65B01"/>
    </w:rPr>
  </w:style>
  <w:style w:type="paragraph" w:styleId="Ttulo7">
    <w:name w:val="heading 7"/>
    <w:basedOn w:val="Normal"/>
    <w:next w:val="Normal"/>
    <w:qFormat/>
    <w:pPr>
      <w:numPr>
        <w:ilvl w:val="6"/>
        <w:numId w:val="1"/>
      </w:numPr>
      <w:spacing w:after="0"/>
      <w:outlineLvl w:val="6"/>
    </w:pPr>
    <w:rPr>
      <w:b/>
      <w:bCs/>
      <w:i/>
      <w:iCs/>
      <w:color w:val="E65B01"/>
    </w:rPr>
  </w:style>
  <w:style w:type="paragraph" w:styleId="Ttulo8">
    <w:name w:val="heading 8"/>
    <w:basedOn w:val="Normal"/>
    <w:next w:val="Normal"/>
    <w:qFormat/>
    <w:pPr>
      <w:numPr>
        <w:ilvl w:val="7"/>
        <w:numId w:val="1"/>
      </w:numPr>
      <w:spacing w:after="0"/>
      <w:outlineLvl w:val="7"/>
    </w:pPr>
    <w:rPr>
      <w:b/>
      <w:bCs/>
      <w:color w:val="3667C3"/>
    </w:rPr>
  </w:style>
  <w:style w:type="paragraph" w:styleId="Ttulo9">
    <w:name w:val="heading 9"/>
    <w:basedOn w:val="Normal"/>
    <w:next w:val="Normal"/>
    <w:qFormat/>
    <w:pPr>
      <w:numPr>
        <w:ilvl w:val="8"/>
        <w:numId w:val="1"/>
      </w:numPr>
      <w:spacing w:after="0"/>
      <w:outlineLvl w:val="8"/>
    </w:pPr>
    <w:rPr>
      <w:b/>
      <w:bCs/>
      <w:i/>
      <w:iCs/>
      <w:color w:val="3667C3"/>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Century Schoolbook" w:hAnsi="Century Schoolbook" w:cs="Times New Roman"/>
      <w:color w:val="FE8637"/>
      <w:sz w:val="16"/>
      <w:szCs w:val="16"/>
    </w:rPr>
  </w:style>
  <w:style w:type="character" w:customStyle="1" w:styleId="WW8Num2z1">
    <w:name w:val="WW8Num2z1"/>
    <w:qFormat/>
    <w:rPr>
      <w:rFonts w:ascii="Symbol" w:hAnsi="Symbol" w:cs="Symbol"/>
      <w:color w:val="FE8637"/>
      <w:sz w:val="18"/>
    </w:rPr>
  </w:style>
  <w:style w:type="character" w:customStyle="1" w:styleId="WW8Num2z3">
    <w:name w:val="WW8Num2z3"/>
    <w:qFormat/>
    <w:rPr>
      <w:rFonts w:ascii="Symbol" w:hAnsi="Symbol" w:cs="Symbol"/>
      <w:color w:val="E65B01"/>
      <w:sz w:val="12"/>
    </w:rPr>
  </w:style>
  <w:style w:type="character" w:customStyle="1" w:styleId="WW8Num2z5">
    <w:name w:val="WW8Num2z5"/>
    <w:qFormat/>
    <w:rPr>
      <w:rFonts w:ascii="Symbol" w:hAnsi="Symbol" w:cs="Symbol"/>
      <w:color w:val="777C84"/>
      <w:sz w:val="12"/>
    </w:rPr>
  </w:style>
  <w:style w:type="character" w:customStyle="1" w:styleId="WW8Num3z0">
    <w:name w:val="WW8Num3z0"/>
    <w:qFormat/>
    <w:rPr>
      <w:rFonts w:ascii="Symbol" w:hAnsi="Symbol" w:cs="Symbol"/>
      <w:color w:val="FE8637"/>
      <w:sz w:val="16"/>
    </w:rPr>
  </w:style>
  <w:style w:type="character" w:customStyle="1" w:styleId="WW8Num4z0">
    <w:name w:val="WW8Num4z0"/>
    <w:qFormat/>
    <w:rPr>
      <w:rFonts w:ascii="Symbol" w:hAnsi="Symbol" w:cs="Times New Roman"/>
    </w:rPr>
  </w:style>
  <w:style w:type="character" w:customStyle="1" w:styleId="Fontepargpadro2">
    <w:name w:val="Fonte parág. padrão2"/>
    <w:qFormat/>
  </w:style>
  <w:style w:type="character" w:customStyle="1" w:styleId="WW8Num5z0">
    <w:name w:val="WW8Num5z0"/>
    <w:qFormat/>
    <w:rPr>
      <w:rFonts w:ascii="Symbol" w:hAnsi="Symbol" w:cs="Symbol"/>
    </w:rPr>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style>
  <w:style w:type="character" w:customStyle="1" w:styleId="WW8Num10z0">
    <w:name w:val="WW8Num10z0"/>
    <w:qFormat/>
    <w:rPr>
      <w:rFonts w:ascii="Symbol" w:hAnsi="Symbol" w:cs="Symbol"/>
    </w:rPr>
  </w:style>
  <w:style w:type="character" w:customStyle="1" w:styleId="WW8Num11z0">
    <w:name w:val="WW8Num11z0"/>
    <w:qFormat/>
    <w:rPr>
      <w:rFonts w:ascii="Symbol" w:hAnsi="Symbol" w:cs="Symbol"/>
      <w:color w:val="FE8637"/>
      <w:sz w:val="16"/>
    </w:rPr>
  </w:style>
  <w:style w:type="character" w:customStyle="1" w:styleId="WW8Num12z0">
    <w:name w:val="WW8Num12z0"/>
    <w:qFormat/>
    <w:rPr>
      <w:rFonts w:ascii="Century Schoolbook" w:eastAsia="Times New Roman" w:hAnsi="Century Schoolbook" w:cs="Times New Roman"/>
      <w:color w:val="FE8637"/>
      <w:sz w:val="16"/>
      <w:szCs w:val="16"/>
    </w:rPr>
  </w:style>
  <w:style w:type="character" w:customStyle="1" w:styleId="WW8Num12z1">
    <w:name w:val="WW8Num12z1"/>
    <w:qFormat/>
    <w:rPr>
      <w:rFonts w:ascii="Symbol" w:hAnsi="Symbol" w:cs="Symbol"/>
      <w:color w:val="FE8637"/>
      <w:sz w:val="18"/>
    </w:rPr>
  </w:style>
  <w:style w:type="character" w:customStyle="1" w:styleId="WW8Num12z3">
    <w:name w:val="WW8Num12z3"/>
    <w:qFormat/>
    <w:rPr>
      <w:rFonts w:ascii="Symbol" w:hAnsi="Symbol" w:cs="Symbol"/>
      <w:color w:val="E65B01"/>
      <w:sz w:val="12"/>
    </w:rPr>
  </w:style>
  <w:style w:type="character" w:customStyle="1" w:styleId="WW8Num12z5">
    <w:name w:val="WW8Num12z5"/>
    <w:qFormat/>
    <w:rPr>
      <w:rFonts w:ascii="Symbol" w:hAnsi="Symbol" w:cs="Symbol"/>
      <w:color w:val="777C84"/>
      <w:sz w:val="12"/>
    </w:rPr>
  </w:style>
  <w:style w:type="character" w:customStyle="1" w:styleId="WW8Num13z0">
    <w:name w:val="WW8Num13z0"/>
    <w:qFormat/>
    <w:rPr>
      <w:rFonts w:ascii="Century Schoolbook" w:eastAsia="Times New Roman" w:hAnsi="Century Schoolbook" w:cs="Times New Roman"/>
      <w:szCs w:val="20"/>
    </w:rPr>
  </w:style>
  <w:style w:type="character" w:customStyle="1" w:styleId="WW8Num13z1">
    <w:name w:val="WW8Num13z1"/>
    <w:qFormat/>
    <w:rPr>
      <w:color w:val="575F6D"/>
    </w:rPr>
  </w:style>
  <w:style w:type="character" w:customStyle="1" w:styleId="WW8Num14z0">
    <w:name w:val="WW8Num14z0"/>
    <w:qFormat/>
    <w:rPr>
      <w:rFonts w:ascii="Symbol" w:eastAsia="Times New Roman" w:hAnsi="Symbol" w:cs="Times New Roman"/>
    </w:rPr>
  </w:style>
  <w:style w:type="character" w:customStyle="1" w:styleId="WW8Num14z1">
    <w:name w:val="WW8Num14z1"/>
    <w:qFormat/>
    <w:rPr>
      <w:rFonts w:ascii="Courier New" w:hAnsi="Courier New" w:cs="Courier New"/>
    </w:rPr>
  </w:style>
  <w:style w:type="character" w:customStyle="1" w:styleId="WW8Num14z2">
    <w:name w:val="WW8Num14z2"/>
    <w:qFormat/>
    <w:rPr>
      <w:rFonts w:ascii="Wingdings" w:hAnsi="Wingdings" w:cs="Wingdings"/>
    </w:rPr>
  </w:style>
  <w:style w:type="character" w:customStyle="1" w:styleId="WW8Num14z3">
    <w:name w:val="WW8Num14z3"/>
    <w:qFormat/>
    <w:rPr>
      <w:rFonts w:ascii="Symbol" w:hAnsi="Symbol" w:cs="Symbol"/>
    </w:rPr>
  </w:style>
  <w:style w:type="character" w:customStyle="1" w:styleId="WW8Num15z0">
    <w:name w:val="WW8Num15z0"/>
    <w:qFormat/>
    <w:rPr>
      <w:rFonts w:ascii="Symbol" w:hAnsi="Symbol" w:cs="Symbol"/>
      <w:color w:val="FE8637"/>
      <w:sz w:val="16"/>
    </w:rPr>
  </w:style>
  <w:style w:type="character" w:customStyle="1" w:styleId="WW8Num16z0">
    <w:name w:val="WW8Num16z0"/>
    <w:qFormat/>
    <w:rPr>
      <w:rFonts w:ascii="Symbol" w:eastAsia="Times New Roman" w:hAnsi="Symbol" w:cs="Times New Roman"/>
    </w:rPr>
  </w:style>
  <w:style w:type="character" w:customStyle="1" w:styleId="WW8Num16z1">
    <w:name w:val="WW8Num16z1"/>
    <w:qFormat/>
    <w:rPr>
      <w:rFonts w:ascii="Courier New" w:hAnsi="Courier New" w:cs="Courier New"/>
    </w:rPr>
  </w:style>
  <w:style w:type="character" w:customStyle="1" w:styleId="WW8Num16z2">
    <w:name w:val="WW8Num16z2"/>
    <w:qFormat/>
    <w:rPr>
      <w:rFonts w:ascii="Wingdings" w:hAnsi="Wingdings" w:cs="Wingdings"/>
    </w:rPr>
  </w:style>
  <w:style w:type="character" w:customStyle="1" w:styleId="WW8Num16z3">
    <w:name w:val="WW8Num16z3"/>
    <w:qFormat/>
    <w:rPr>
      <w:rFonts w:ascii="Symbol" w:hAnsi="Symbol" w:cs="Symbol"/>
    </w:rPr>
  </w:style>
  <w:style w:type="character" w:customStyle="1" w:styleId="WW8Num17z0">
    <w:name w:val="WW8Num17z0"/>
    <w:qFormat/>
    <w:rPr>
      <w:rFonts w:ascii="Symbol" w:hAnsi="Symbol" w:cs="Symbol"/>
      <w:color w:val="FE8637"/>
      <w:sz w:val="16"/>
    </w:rPr>
  </w:style>
  <w:style w:type="character" w:customStyle="1" w:styleId="WW8Num17z1">
    <w:name w:val="WW8Num17z1"/>
    <w:qFormat/>
    <w:rPr>
      <w:rFonts w:ascii="Courier New" w:hAnsi="Courier New" w:cs="Courier New"/>
    </w:rPr>
  </w:style>
  <w:style w:type="character" w:customStyle="1" w:styleId="WW8Num17z2">
    <w:name w:val="WW8Num17z2"/>
    <w:qFormat/>
    <w:rPr>
      <w:rFonts w:ascii="Wingdings" w:hAnsi="Wingdings" w:cs="Wingdings"/>
    </w:rPr>
  </w:style>
  <w:style w:type="character" w:customStyle="1" w:styleId="WW8Num17z3">
    <w:name w:val="WW8Num17z3"/>
    <w:qFormat/>
    <w:rPr>
      <w:rFonts w:ascii="Symbol" w:hAnsi="Symbol" w:cs="Symbol"/>
    </w:rPr>
  </w:style>
  <w:style w:type="character" w:customStyle="1" w:styleId="WW8Num18z0">
    <w:name w:val="WW8Num18z0"/>
    <w:qFormat/>
    <w:rPr>
      <w:rFonts w:ascii="Symbol" w:hAnsi="Symbol" w:cs="Symbol"/>
      <w:color w:val="FE8637"/>
      <w:sz w:val="20"/>
    </w:rPr>
  </w:style>
  <w:style w:type="character" w:customStyle="1" w:styleId="WW8Num18z1">
    <w:name w:val="WW8Num18z1"/>
    <w:qFormat/>
    <w:rPr>
      <w:rFonts w:ascii="Courier New" w:hAnsi="Courier New" w:cs="Courier New"/>
    </w:rPr>
  </w:style>
  <w:style w:type="character" w:customStyle="1" w:styleId="WW8Num18z2">
    <w:name w:val="WW8Num18z2"/>
    <w:qFormat/>
    <w:rPr>
      <w:rFonts w:ascii="Wingdings" w:hAnsi="Wingdings" w:cs="Wingdings"/>
    </w:rPr>
  </w:style>
  <w:style w:type="character" w:customStyle="1" w:styleId="WW8Num18z3">
    <w:name w:val="WW8Num18z3"/>
    <w:qFormat/>
    <w:rPr>
      <w:rFonts w:ascii="Symbol" w:hAnsi="Symbol" w:cs="Symbol"/>
    </w:rPr>
  </w:style>
  <w:style w:type="character" w:customStyle="1" w:styleId="WW8Num19z0">
    <w:name w:val="WW8Num19z0"/>
    <w:qFormat/>
    <w:rPr>
      <w:rFonts w:ascii="Symbol" w:hAnsi="Symbol" w:cs="Symbol"/>
    </w:rPr>
  </w:style>
  <w:style w:type="character" w:customStyle="1" w:styleId="WW8Num19z1">
    <w:name w:val="WW8Num19z1"/>
    <w:qFormat/>
    <w:rPr>
      <w:rFonts w:ascii="Courier New" w:hAnsi="Courier New" w:cs="Courier New"/>
    </w:rPr>
  </w:style>
  <w:style w:type="character" w:customStyle="1" w:styleId="WW8Num19z2">
    <w:name w:val="WW8Num19z2"/>
    <w:qFormat/>
    <w:rPr>
      <w:rFonts w:ascii="Wingdings" w:hAnsi="Wingdings" w:cs="Wingdings"/>
    </w:rPr>
  </w:style>
  <w:style w:type="character" w:customStyle="1" w:styleId="Fontepargpadro1">
    <w:name w:val="Fonte parág. padrão1"/>
    <w:qFormat/>
  </w:style>
  <w:style w:type="character" w:styleId="TtulodoLivro">
    <w:name w:val="Book Title"/>
    <w:qFormat/>
    <w:rPr>
      <w:rFonts w:eastAsia="Times New Roman" w:cs="Times New Roman"/>
      <w:bCs w:val="0"/>
      <w:iCs w:val="0"/>
      <w:smallCaps/>
      <w:color w:val="000000"/>
      <w:spacing w:val="10"/>
      <w:szCs w:val="20"/>
      <w:lang w:val="pt-BR"/>
    </w:rPr>
  </w:style>
  <w:style w:type="character" w:customStyle="1" w:styleId="CabealhoChar">
    <w:name w:val="Cabeçalho Char"/>
    <w:qFormat/>
    <w:rPr>
      <w:color w:val="414751"/>
      <w:sz w:val="20"/>
    </w:rPr>
  </w:style>
  <w:style w:type="character" w:customStyle="1" w:styleId="RodapChar">
    <w:name w:val="Rodapé Char"/>
    <w:qFormat/>
    <w:rPr>
      <w:color w:val="414751"/>
      <w:sz w:val="20"/>
    </w:rPr>
  </w:style>
  <w:style w:type="character" w:customStyle="1" w:styleId="SaudaoChar">
    <w:name w:val="Saudação Char"/>
    <w:qFormat/>
    <w:rPr>
      <w:b/>
      <w:bCs/>
      <w:color w:val="414751"/>
      <w:sz w:val="20"/>
    </w:rPr>
  </w:style>
  <w:style w:type="character" w:customStyle="1" w:styleId="EncerramentoChar">
    <w:name w:val="Encerramento Char"/>
    <w:qFormat/>
    <w:rPr>
      <w:rFonts w:eastAsia="Times New Roman" w:cs="Times New Roman"/>
      <w:color w:val="414751"/>
      <w:sz w:val="20"/>
      <w:szCs w:val="20"/>
      <w:lang w:val="pt-BR"/>
    </w:rPr>
  </w:style>
  <w:style w:type="character" w:styleId="Forte">
    <w:name w:val="Strong"/>
    <w:qFormat/>
    <w:rPr>
      <w:b/>
      <w:bCs/>
    </w:rPr>
  </w:style>
  <w:style w:type="character" w:styleId="nfase">
    <w:name w:val="Emphasis"/>
    <w:qFormat/>
    <w:rPr>
      <w:rFonts w:eastAsia="Times New Roman" w:cs="Times New Roman"/>
      <w:b/>
      <w:bCs/>
      <w:i/>
      <w:iCs/>
      <w:color w:val="2B2F36"/>
      <w:spacing w:val="10"/>
      <w:sz w:val="18"/>
      <w:szCs w:val="18"/>
      <w:lang w:val="pt-BR"/>
    </w:rPr>
  </w:style>
  <w:style w:type="character" w:customStyle="1" w:styleId="Ttulo1Char">
    <w:name w:val="Título 1 Char"/>
    <w:qFormat/>
    <w:rPr>
      <w:rFonts w:ascii="Century Schoolbook" w:eastAsia="Times New Roman" w:hAnsi="Century Schoolbook" w:cs="Times New Roman"/>
      <w:smallCaps/>
      <w:color w:val="414751"/>
      <w:spacing w:val="5"/>
      <w:sz w:val="32"/>
      <w:szCs w:val="32"/>
    </w:rPr>
  </w:style>
  <w:style w:type="character" w:customStyle="1" w:styleId="Ttulo2Char">
    <w:name w:val="Título 2 Char"/>
    <w:qFormat/>
    <w:rPr>
      <w:rFonts w:ascii="Century Schoolbook" w:eastAsia="Times New Roman" w:hAnsi="Century Schoolbook" w:cs="Times New Roman"/>
      <w:color w:val="414751"/>
      <w:sz w:val="28"/>
      <w:szCs w:val="28"/>
    </w:rPr>
  </w:style>
  <w:style w:type="character" w:customStyle="1" w:styleId="Ttulo3Char">
    <w:name w:val="Título 3 Char"/>
    <w:qFormat/>
    <w:rPr>
      <w:rFonts w:ascii="Century Schoolbook" w:eastAsia="Times New Roman" w:hAnsi="Century Schoolbook" w:cs="Times New Roman"/>
      <w:color w:val="414751"/>
      <w:spacing w:val="5"/>
      <w:sz w:val="24"/>
      <w:szCs w:val="24"/>
    </w:rPr>
  </w:style>
  <w:style w:type="character" w:customStyle="1" w:styleId="Ttulo4Char">
    <w:name w:val="Título 4 Char"/>
    <w:qFormat/>
    <w:rPr>
      <w:rFonts w:ascii="Century Schoolbook" w:eastAsia="Times New Roman" w:hAnsi="Century Schoolbook" w:cs="Times New Roman"/>
      <w:color w:val="E65B01"/>
    </w:rPr>
  </w:style>
  <w:style w:type="character" w:customStyle="1" w:styleId="Ttulo5Char">
    <w:name w:val="Título 5 Char"/>
    <w:qFormat/>
    <w:rPr>
      <w:i/>
      <w:iCs/>
      <w:color w:val="E65B01"/>
    </w:rPr>
  </w:style>
  <w:style w:type="character" w:customStyle="1" w:styleId="Ttulo6Char">
    <w:name w:val="Título 6 Char"/>
    <w:qFormat/>
    <w:rPr>
      <w:b/>
      <w:bCs/>
      <w:color w:val="E65B01"/>
      <w:sz w:val="20"/>
    </w:rPr>
  </w:style>
  <w:style w:type="character" w:customStyle="1" w:styleId="Ttulo7Char">
    <w:name w:val="Título 7 Char"/>
    <w:qFormat/>
    <w:rPr>
      <w:b/>
      <w:bCs/>
      <w:i/>
      <w:iCs/>
      <w:color w:val="E65B01"/>
      <w:sz w:val="20"/>
    </w:rPr>
  </w:style>
  <w:style w:type="character" w:customStyle="1" w:styleId="Ttulo8Char">
    <w:name w:val="Título 8 Char"/>
    <w:qFormat/>
    <w:rPr>
      <w:b/>
      <w:bCs/>
      <w:color w:val="3667C3"/>
      <w:sz w:val="20"/>
    </w:rPr>
  </w:style>
  <w:style w:type="character" w:customStyle="1" w:styleId="Ttulo9Char">
    <w:name w:val="Título 9 Char"/>
    <w:qFormat/>
    <w:rPr>
      <w:b/>
      <w:bCs/>
      <w:i/>
      <w:iCs/>
      <w:color w:val="3667C3"/>
      <w:sz w:val="18"/>
      <w:szCs w:val="18"/>
    </w:rPr>
  </w:style>
  <w:style w:type="character" w:styleId="nfaseIntensa">
    <w:name w:val="Intense Emphasis"/>
    <w:qFormat/>
    <w:rPr>
      <w:i/>
      <w:iCs/>
      <w:caps/>
      <w:color w:val="E65B01"/>
      <w:spacing w:val="10"/>
      <w:sz w:val="18"/>
      <w:szCs w:val="18"/>
    </w:rPr>
  </w:style>
  <w:style w:type="character" w:customStyle="1" w:styleId="CitaoChar">
    <w:name w:val="Citação Char"/>
    <w:qFormat/>
    <w:rPr>
      <w:i/>
      <w:iCs/>
      <w:color w:val="414751"/>
      <w:sz w:val="20"/>
    </w:rPr>
  </w:style>
  <w:style w:type="character" w:customStyle="1" w:styleId="CitaoIntensaChar">
    <w:name w:val="Citação Intensa Char"/>
    <w:qFormat/>
    <w:rPr>
      <w:color w:val="E65B01"/>
      <w:sz w:val="20"/>
    </w:rPr>
  </w:style>
  <w:style w:type="character" w:styleId="RefernciaIntensa">
    <w:name w:val="Intense Reference"/>
    <w:qFormat/>
    <w:rPr>
      <w:b/>
      <w:bCs/>
      <w:caps/>
      <w:color w:val="3667C3"/>
      <w:spacing w:val="5"/>
      <w:sz w:val="18"/>
      <w:szCs w:val="18"/>
    </w:rPr>
  </w:style>
  <w:style w:type="character" w:customStyle="1" w:styleId="SubttuloChar">
    <w:name w:val="Subtítulo Char"/>
    <w:qFormat/>
    <w:rPr>
      <w:i/>
      <w:iCs/>
      <w:color w:val="575F6D"/>
      <w:spacing w:val="5"/>
      <w:sz w:val="24"/>
      <w:szCs w:val="24"/>
    </w:rPr>
  </w:style>
  <w:style w:type="character" w:styleId="nfaseSutil">
    <w:name w:val="Subtle Emphasis"/>
    <w:qFormat/>
    <w:rPr>
      <w:i/>
      <w:iCs/>
      <w:color w:val="E65B01"/>
    </w:rPr>
  </w:style>
  <w:style w:type="character" w:styleId="RefernciaSutil">
    <w:name w:val="Subtle Reference"/>
    <w:qFormat/>
    <w:rPr>
      <w:b/>
      <w:bCs/>
      <w:i/>
      <w:iCs/>
      <w:color w:val="3667C3"/>
    </w:rPr>
  </w:style>
  <w:style w:type="character" w:customStyle="1" w:styleId="TtuloChar">
    <w:name w:val="Título Char"/>
    <w:qFormat/>
    <w:rPr>
      <w:rFonts w:ascii="Century Schoolbook" w:eastAsia="Times New Roman" w:hAnsi="Century Schoolbook" w:cs="Times New Roman"/>
      <w:smallCaps/>
      <w:color w:val="FE8637"/>
      <w:spacing w:val="10"/>
      <w:sz w:val="48"/>
      <w:szCs w:val="48"/>
    </w:rPr>
  </w:style>
  <w:style w:type="character" w:customStyle="1" w:styleId="TextodebaloChar">
    <w:name w:val="Texto de balão Char"/>
    <w:qFormat/>
    <w:rPr>
      <w:rFonts w:eastAsia="Times New Roman" w:cs="Times New Roman"/>
      <w:color w:val="414751"/>
      <w:sz w:val="16"/>
      <w:szCs w:val="16"/>
      <w:lang w:val="pt-BR"/>
    </w:rPr>
  </w:style>
  <w:style w:type="character" w:styleId="TextodoEspaoReservado">
    <w:name w:val="Placeholder Text"/>
    <w:qFormat/>
    <w:rPr>
      <w:color w:val="808080"/>
    </w:rPr>
  </w:style>
  <w:style w:type="character" w:customStyle="1" w:styleId="DataChar">
    <w:name w:val="Data Char"/>
    <w:qFormat/>
    <w:rPr>
      <w:rFonts w:eastAsia="Times New Roman" w:cs="Times New Roman"/>
      <w:b/>
      <w:bCs/>
      <w:color w:val="FE8637"/>
      <w:sz w:val="20"/>
      <w:szCs w:val="20"/>
      <w:lang w:val="pt-BR"/>
    </w:rPr>
  </w:style>
  <w:style w:type="character" w:customStyle="1" w:styleId="AssinaturaChar">
    <w:name w:val="Assinatura Char"/>
    <w:qFormat/>
    <w:rPr>
      <w:color w:val="414751"/>
      <w:sz w:val="20"/>
    </w:rPr>
  </w:style>
  <w:style w:type="character" w:styleId="Hyperlink">
    <w:name w:val="Hyperlink"/>
    <w:rPr>
      <w:color w:val="0000FF"/>
      <w:u w:val="single"/>
    </w:rPr>
  </w:style>
  <w:style w:type="character" w:customStyle="1" w:styleId="verdanaChar">
    <w:name w:val="verdana Char"/>
    <w:qFormat/>
    <w:rPr>
      <w:rFonts w:ascii="Arial" w:hAnsi="Arial" w:cs="Arial"/>
      <w:lang w:val="pt-BR" w:eastAsia="zh-CN" w:bidi="ar-SA"/>
    </w:rPr>
  </w:style>
  <w:style w:type="character" w:customStyle="1" w:styleId="RodapChar1">
    <w:name w:val="Rodapé Char1"/>
    <w:basedOn w:val="Fontepargpadro"/>
    <w:link w:val="Rodap"/>
    <w:uiPriority w:val="99"/>
    <w:qFormat/>
    <w:rsid w:val="003E6136"/>
    <w:rPr>
      <w:rFonts w:ascii="Century Schoolbook" w:hAnsi="Century Schoolbook"/>
      <w:color w:val="414751"/>
      <w:lang w:eastAsia="zh-CN"/>
    </w:rPr>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Mangal"/>
    </w:rPr>
  </w:style>
  <w:style w:type="paragraph" w:styleId="Legenda">
    <w:name w:val="caption"/>
    <w:basedOn w:val="Normal"/>
    <w:next w:val="Normal"/>
    <w:qFormat/>
    <w:pPr>
      <w:spacing w:line="240" w:lineRule="auto"/>
      <w:jc w:val="right"/>
    </w:pPr>
    <w:rPr>
      <w:b/>
      <w:bCs/>
      <w:color w:val="E65B01"/>
      <w:sz w:val="16"/>
      <w:szCs w:val="16"/>
    </w:rPr>
  </w:style>
  <w:style w:type="paragraph" w:customStyle="1" w:styleId="Index">
    <w:name w:val="Index"/>
    <w:basedOn w:val="Normal"/>
    <w:qFormat/>
    <w:pPr>
      <w:suppressLineNumbers/>
    </w:pPr>
    <w:rPr>
      <w:rFonts w:cs="Lohit Devanagari"/>
    </w:rPr>
  </w:style>
  <w:style w:type="paragraph" w:customStyle="1" w:styleId="Ttulo20">
    <w:name w:val="Título2"/>
    <w:basedOn w:val="Ttulo10"/>
    <w:next w:val="Corpodetexto"/>
    <w:qFormat/>
    <w:pPr>
      <w:jc w:val="center"/>
    </w:pPr>
    <w:rPr>
      <w:b/>
      <w:bCs/>
      <w:sz w:val="56"/>
      <w:szCs w:val="56"/>
    </w:rPr>
  </w:style>
  <w:style w:type="paragraph" w:customStyle="1" w:styleId="ndice">
    <w:name w:val="Índice"/>
    <w:basedOn w:val="Normal"/>
    <w:qFormat/>
    <w:pPr>
      <w:suppressLineNumbers/>
    </w:pPr>
    <w:rPr>
      <w:rFonts w:cs="Mangal"/>
    </w:rPr>
  </w:style>
  <w:style w:type="paragraph" w:customStyle="1" w:styleId="Ttulo10">
    <w:name w:val="Título1"/>
    <w:basedOn w:val="Normal"/>
    <w:next w:val="Corpodetexto"/>
    <w:qFormat/>
    <w:rPr>
      <w:smallCaps/>
      <w:color w:val="FE8637"/>
      <w:spacing w:val="10"/>
      <w:sz w:val="48"/>
      <w:szCs w:val="48"/>
    </w:rPr>
  </w:style>
  <w:style w:type="paragraph" w:customStyle="1" w:styleId="Recuonormal1">
    <w:name w:val="Recuo normal1"/>
    <w:basedOn w:val="Normal"/>
    <w:qFormat/>
    <w:pPr>
      <w:ind w:left="720"/>
    </w:pPr>
  </w:style>
  <w:style w:type="paragraph" w:customStyle="1" w:styleId="EndereodoRemetente">
    <w:name w:val="Endereço do Remetente"/>
    <w:basedOn w:val="Normal"/>
    <w:qFormat/>
    <w:rPr>
      <w:color w:val="FFFFFF"/>
      <w:spacing w:val="20"/>
    </w:rPr>
  </w:style>
  <w:style w:type="paragraph" w:customStyle="1" w:styleId="HeaderandFooter">
    <w:name w:val="Header and Footer"/>
    <w:basedOn w:val="Normal"/>
    <w:qFormat/>
  </w:style>
  <w:style w:type="paragraph" w:styleId="Cabealho">
    <w:name w:val="header"/>
    <w:basedOn w:val="Normal"/>
    <w:pPr>
      <w:spacing w:line="240" w:lineRule="auto"/>
    </w:pPr>
  </w:style>
  <w:style w:type="paragraph" w:styleId="Rodap">
    <w:name w:val="footer"/>
    <w:basedOn w:val="Normal"/>
    <w:link w:val="RodapChar1"/>
    <w:uiPriority w:val="99"/>
    <w:pPr>
      <w:spacing w:line="240" w:lineRule="auto"/>
    </w:pPr>
  </w:style>
  <w:style w:type="paragraph" w:customStyle="1" w:styleId="Saudao1">
    <w:name w:val="Saudação1"/>
    <w:basedOn w:val="Recuonormal1"/>
    <w:next w:val="Normal"/>
    <w:qFormat/>
    <w:pPr>
      <w:ind w:left="0"/>
    </w:pPr>
    <w:rPr>
      <w:b/>
      <w:bCs/>
    </w:rPr>
  </w:style>
  <w:style w:type="paragraph" w:customStyle="1" w:styleId="Assunto">
    <w:name w:val="Assunto"/>
    <w:basedOn w:val="Recuonormal1"/>
    <w:qFormat/>
    <w:pPr>
      <w:ind w:left="0"/>
    </w:pPr>
    <w:rPr>
      <w:b/>
      <w:bCs/>
      <w:color w:val="FE8637"/>
    </w:rPr>
  </w:style>
  <w:style w:type="paragraph" w:styleId="SemEspaamento">
    <w:name w:val="No Spacing"/>
    <w:qFormat/>
    <w:rPr>
      <w:rFonts w:ascii="Century Schoolbook" w:hAnsi="Century Schoolbook"/>
      <w:color w:val="414751"/>
      <w:lang w:eastAsia="zh-CN"/>
    </w:rPr>
  </w:style>
  <w:style w:type="paragraph" w:customStyle="1" w:styleId="EndereodoDestinatrio">
    <w:name w:val="Endereço do Destinatário"/>
    <w:basedOn w:val="SemEspaamento"/>
    <w:qFormat/>
    <w:pPr>
      <w:spacing w:after="480"/>
      <w:contextualSpacing/>
    </w:pPr>
  </w:style>
  <w:style w:type="paragraph" w:customStyle="1" w:styleId="Encerramento1">
    <w:name w:val="Encerramento1"/>
    <w:basedOn w:val="SemEspaamento"/>
    <w:qFormat/>
    <w:pPr>
      <w:spacing w:before="960" w:after="960"/>
      <w:ind w:right="2520"/>
    </w:pPr>
  </w:style>
  <w:style w:type="paragraph" w:styleId="Citao">
    <w:name w:val="Quote"/>
    <w:basedOn w:val="Normal"/>
    <w:qFormat/>
    <w:rPr>
      <w:i/>
      <w:iCs/>
    </w:rPr>
  </w:style>
  <w:style w:type="paragraph" w:styleId="CitaoIntensa">
    <w:name w:val="Intense Quote"/>
    <w:basedOn w:val="Citao"/>
    <w:qFormat/>
    <w:pPr>
      <w:pBdr>
        <w:bottom w:val="double" w:sz="4" w:space="4" w:color="FE8637"/>
      </w:pBdr>
      <w:spacing w:line="300" w:lineRule="auto"/>
      <w:ind w:left="936" w:right="936"/>
    </w:pPr>
    <w:rPr>
      <w:i w:val="0"/>
      <w:color w:val="E65B01"/>
    </w:rPr>
  </w:style>
  <w:style w:type="paragraph" w:styleId="Subttulo">
    <w:name w:val="Subtitle"/>
    <w:basedOn w:val="Normal"/>
    <w:next w:val="Corpodetexto"/>
    <w:qFormat/>
    <w:rPr>
      <w:i/>
      <w:iCs/>
      <w:color w:val="575F6D"/>
      <w:spacing w:val="5"/>
      <w:sz w:val="24"/>
      <w:szCs w:val="24"/>
    </w:rPr>
  </w:style>
  <w:style w:type="paragraph" w:customStyle="1" w:styleId="BarraLateral">
    <w:name w:val="Barra Lateral"/>
    <w:basedOn w:val="Normal"/>
    <w:qFormat/>
    <w:pPr>
      <w:spacing w:line="300" w:lineRule="auto"/>
    </w:pPr>
    <w:rPr>
      <w:b/>
      <w:bCs/>
      <w:color w:val="E65B01"/>
      <w:sz w:val="16"/>
      <w:szCs w:val="16"/>
    </w:rPr>
  </w:style>
  <w:style w:type="paragraph" w:styleId="Textodebalo">
    <w:name w:val="Balloon Text"/>
    <w:basedOn w:val="Normal"/>
    <w:qFormat/>
    <w:pPr>
      <w:spacing w:after="0" w:line="240" w:lineRule="auto"/>
    </w:pPr>
    <w:rPr>
      <w:rFonts w:cs="Tahoma"/>
      <w:sz w:val="16"/>
      <w:szCs w:val="16"/>
    </w:rPr>
  </w:style>
  <w:style w:type="paragraph" w:customStyle="1" w:styleId="WW-EndereodoRemetente">
    <w:name w:val="WW-Endereço do Remetente"/>
    <w:basedOn w:val="Normal"/>
    <w:qFormat/>
    <w:rPr>
      <w:color w:val="FFFFFF"/>
      <w:spacing w:val="20"/>
    </w:rPr>
  </w:style>
  <w:style w:type="paragraph" w:customStyle="1" w:styleId="Data1">
    <w:name w:val="Data1"/>
    <w:basedOn w:val="Normal"/>
    <w:next w:val="Normal"/>
    <w:qFormat/>
    <w:rPr>
      <w:b/>
      <w:bCs/>
      <w:color w:val="FE8637"/>
    </w:rPr>
  </w:style>
  <w:style w:type="paragraph" w:styleId="Assinatura">
    <w:name w:val="Signature"/>
    <w:basedOn w:val="Encerramento1"/>
    <w:pPr>
      <w:spacing w:before="0" w:after="0"/>
      <w:contextualSpacing/>
    </w:pPr>
  </w:style>
  <w:style w:type="paragraph" w:customStyle="1" w:styleId="NomedoDestinatrio">
    <w:name w:val="Nome do Destinatário"/>
    <w:basedOn w:val="Normal"/>
    <w:qFormat/>
    <w:pPr>
      <w:spacing w:before="480" w:after="0" w:line="240" w:lineRule="auto"/>
      <w:contextualSpacing/>
    </w:pPr>
    <w:rPr>
      <w:b/>
      <w:bCs/>
    </w:rPr>
  </w:style>
  <w:style w:type="paragraph" w:styleId="PargrafodaLista">
    <w:name w:val="List Paragraph"/>
    <w:basedOn w:val="Normal"/>
    <w:qFormat/>
    <w:pPr>
      <w:ind w:left="720"/>
    </w:pPr>
  </w:style>
  <w:style w:type="paragraph" w:customStyle="1" w:styleId="Marcador1">
    <w:name w:val="Marcador 1"/>
    <w:basedOn w:val="PargrafodaLista"/>
    <w:qFormat/>
    <w:pPr>
      <w:spacing w:after="0"/>
      <w:contextualSpacing/>
    </w:pPr>
    <w:rPr>
      <w:color w:val="auto"/>
    </w:rPr>
  </w:style>
  <w:style w:type="paragraph" w:customStyle="1" w:styleId="Marcador2">
    <w:name w:val="Marcador 2"/>
    <w:basedOn w:val="PargrafodaLista"/>
    <w:qFormat/>
    <w:pPr>
      <w:tabs>
        <w:tab w:val="left" w:pos="0"/>
      </w:tabs>
      <w:ind w:left="245" w:hanging="245"/>
      <w:contextualSpacing/>
    </w:pPr>
    <w:rPr>
      <w:color w:val="auto"/>
    </w:rPr>
  </w:style>
  <w:style w:type="paragraph" w:customStyle="1" w:styleId="NomedaEmpresa">
    <w:name w:val="Nome da Empresa"/>
    <w:basedOn w:val="Normal"/>
    <w:qFormat/>
    <w:rPr>
      <w:color w:val="FFFFFF"/>
      <w:spacing w:val="20"/>
    </w:rPr>
  </w:style>
  <w:style w:type="paragraph" w:customStyle="1" w:styleId="Seo">
    <w:name w:val="Seção"/>
    <w:basedOn w:val="Normal"/>
    <w:qFormat/>
    <w:pPr>
      <w:spacing w:before="200" w:after="0" w:line="240" w:lineRule="auto"/>
      <w:contextualSpacing/>
    </w:pPr>
    <w:rPr>
      <w:caps/>
      <w:color w:val="575F6D"/>
      <w:spacing w:val="10"/>
      <w:lang w:eastAsia="pt-BR"/>
    </w:rPr>
  </w:style>
  <w:style w:type="paragraph" w:customStyle="1" w:styleId="Subseo">
    <w:name w:val="Subseção"/>
    <w:basedOn w:val="Normal"/>
    <w:qFormat/>
    <w:pPr>
      <w:spacing w:before="60" w:after="0"/>
      <w:contextualSpacing/>
    </w:pPr>
    <w:rPr>
      <w:b/>
      <w:bCs/>
      <w:color w:val="575F6D"/>
    </w:rPr>
  </w:style>
  <w:style w:type="paragraph" w:customStyle="1" w:styleId="Commarcadores1">
    <w:name w:val="Com marcadores1"/>
    <w:basedOn w:val="Recuonormal1"/>
    <w:qFormat/>
    <w:pPr>
      <w:spacing w:after="0"/>
      <w:contextualSpacing/>
    </w:pPr>
    <w:rPr>
      <w:color w:val="575F6D"/>
    </w:rPr>
  </w:style>
  <w:style w:type="paragraph" w:customStyle="1" w:styleId="Normalverdona">
    <w:name w:val="Normal+verdona"/>
    <w:basedOn w:val="Seo"/>
    <w:qFormat/>
    <w:rPr>
      <w:rFonts w:ascii="Verdana" w:hAnsi="Verdana" w:cs="Verdana"/>
      <w:b/>
      <w:caps w:val="0"/>
      <w:color w:val="auto"/>
      <w:spacing w:val="0"/>
    </w:rPr>
  </w:style>
  <w:style w:type="paragraph" w:customStyle="1" w:styleId="NormalVerdana">
    <w:name w:val="Normal + Verdana"/>
    <w:basedOn w:val="Normal"/>
    <w:qFormat/>
    <w:pPr>
      <w:tabs>
        <w:tab w:val="left" w:pos="0"/>
      </w:tabs>
      <w:ind w:left="400" w:hanging="400"/>
    </w:pPr>
    <w:rPr>
      <w:rFonts w:ascii="Verdana" w:hAnsi="Verdana" w:cs="Verdana"/>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customStyle="1" w:styleId="Citaes">
    <w:name w:val="Citações"/>
    <w:basedOn w:val="Normal"/>
    <w:qFormat/>
    <w:pPr>
      <w:spacing w:after="283"/>
      <w:ind w:left="567" w:right="567"/>
    </w:pPr>
  </w:style>
  <w:style w:type="paragraph" w:customStyle="1" w:styleId="verdana">
    <w:name w:val="verdana"/>
    <w:basedOn w:val="Normal"/>
    <w:qFormat/>
    <w:rPr>
      <w:rFonts w:ascii="Arial" w:hAnsi="Arial" w:cs="Arial"/>
      <w:color w:val="auto"/>
    </w:rPr>
  </w:style>
  <w:style w:type="paragraph" w:styleId="Pr-formatao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9458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bnsdevelop.github.io/brunobatista.github.i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bbnsdevelop.github.io/brunobatista.github.io/" TargetMode="External"/><Relationship Id="rId4" Type="http://schemas.microsoft.com/office/2007/relationships/stylesWithEffects" Target="stylesWithEffects.xml"/><Relationship Id="rId9" Type="http://schemas.openxmlformats.org/officeDocument/2006/relationships/hyperlink" Target="mailto:brunno1808@hotmail.com" TargetMode="Externa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965E9-A4ED-4E8B-AE84-A0ECA7C98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1274</TotalTime>
  <Pages>3</Pages>
  <Words>1089</Words>
  <Characters>5881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Vitor Soares de Oliveira</vt:lpstr>
    </vt:vector>
  </TitlesOfParts>
  <Company/>
  <LinksUpToDate>false</LinksUpToDate>
  <CharactersWithSpaces>6957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Vitor Soares de Oliveira</dc:title>
  <dc:subject/>
  <dc:creator>Allan</dc:creator>
  <dc:description/>
  <cp:lastModifiedBy>snow_win11@hotmail.com</cp:lastModifiedBy>
  <cp:revision>39</cp:revision>
  <cp:lastPrinted>2012-10-23T08:35:00Z</cp:lastPrinted>
  <dcterms:created xsi:type="dcterms:W3CDTF">2017-09-22T03:11:00Z</dcterms:created>
  <dcterms:modified xsi:type="dcterms:W3CDTF">2024-02-20T00:48:00Z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_LCID">
    <vt:i4>1046</vt:i4>
  </property>
  <property fmtid="{D5CDD505-2E9C-101B-9397-08002B2CF9AE}" pid="7" name="_Version">
    <vt:lpwstr>0809</vt:lpwstr>
  </property>
</Properties>
</file>