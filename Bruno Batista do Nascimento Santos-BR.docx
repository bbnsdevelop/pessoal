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5627D" w:rsidRDefault="0025627D">
      <w:pPr>
        <w:spacing w:line="240" w:lineRule="auto"/>
        <w:ind w:left="1412" w:firstLine="706"/>
      </w:pPr>
      <w:r>
        <w:rPr>
          <w:rFonts w:ascii="Verdana" w:hAnsi="Verdana" w:cs="Verdana"/>
          <w:b/>
          <w:bCs/>
          <w:color w:val="auto"/>
          <w:sz w:val="28"/>
          <w:szCs w:val="28"/>
        </w:rPr>
        <w:t>Bruno Batista do Nascimento Santos</w:t>
      </w:r>
    </w:p>
    <w:p w:rsidR="0025627D" w:rsidRDefault="00E145C7" w:rsidP="003E6136">
      <w:pPr>
        <w:spacing w:line="192" w:lineRule="auto"/>
        <w:jc w:val="center"/>
        <w:rPr>
          <w:rFonts w:ascii="Verdana" w:hAnsi="Verdana" w:cs="Verdana"/>
          <w:b/>
          <w:color w:val="auto"/>
        </w:rPr>
      </w:pPr>
      <w:r>
        <w:rPr>
          <w:rFonts w:ascii="Verdana" w:hAnsi="Verdana" w:cs="Verdana"/>
          <w:color w:val="auto"/>
        </w:rPr>
        <w:t>Brasileiro, Solteiro, 30</w:t>
      </w:r>
      <w:r w:rsidR="0025627D">
        <w:rPr>
          <w:rFonts w:ascii="Verdana" w:hAnsi="Verdana" w:cs="Verdana"/>
          <w:color w:val="auto"/>
        </w:rPr>
        <w:t xml:space="preserve"> ano</w:t>
      </w:r>
      <w:r w:rsidR="003E6136">
        <w:rPr>
          <w:rFonts w:ascii="Verdana" w:hAnsi="Verdana" w:cs="Verdana"/>
          <w:color w:val="auto"/>
        </w:rPr>
        <w:t>s</w:t>
      </w:r>
      <w:r w:rsidR="003E6136">
        <w:rPr>
          <w:rFonts w:ascii="Verdana" w:hAnsi="Verdana" w:cs="Verdana"/>
          <w:color w:val="auto"/>
        </w:rPr>
        <w:br/>
        <w:t xml:space="preserve">Rua Fagundes Varela, número 415, </w:t>
      </w:r>
      <w:r w:rsidR="0025627D">
        <w:rPr>
          <w:rFonts w:ascii="Verdana" w:hAnsi="Verdana" w:cs="Verdana"/>
          <w:color w:val="auto"/>
        </w:rPr>
        <w:t>Jardim Tupã – Barueri – SP</w:t>
      </w:r>
      <w:r w:rsidR="0025627D">
        <w:rPr>
          <w:rFonts w:ascii="Verdana" w:hAnsi="Verdana" w:cs="Verdana"/>
          <w:color w:val="auto"/>
        </w:rPr>
        <w:br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  <w:t xml:space="preserve">     Telefone: (11) 9597-16775</w:t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</w:r>
      <w:r w:rsidR="0025627D">
        <w:rPr>
          <w:rFonts w:ascii="Verdana" w:hAnsi="Verdana" w:cs="Verdana"/>
          <w:color w:val="auto"/>
        </w:rPr>
        <w:tab/>
        <w:t xml:space="preserve">           E-mail: </w:t>
      </w:r>
      <w:hyperlink r:id="rId7" w:history="1">
        <w:r w:rsidR="0025627D">
          <w:rPr>
            <w:rStyle w:val="Hyperlink"/>
            <w:rFonts w:ascii="Verdana" w:hAnsi="Verdana" w:cs="Verdana"/>
            <w:color w:val="0066FF"/>
          </w:rPr>
          <w:t>brunno1808@hotmail.com</w:t>
        </w:r>
      </w:hyperlink>
      <w:r w:rsidR="000875CD">
        <w:rPr>
          <w:rStyle w:val="Hyperlink"/>
          <w:rFonts w:ascii="Verdana" w:hAnsi="Verdana" w:cs="Verdana"/>
          <w:color w:val="0066FF"/>
        </w:rPr>
        <w:t xml:space="preserve"> 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Objetivo: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Programação, desenvolvimento e análise de sistemas, Projetos e Sustentação.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Qualificações</w:t>
      </w:r>
      <w:r w:rsidR="006A2EE3">
        <w:rPr>
          <w:rFonts w:ascii="Arial" w:hAnsi="Arial" w:cs="Arial"/>
          <w:b/>
          <w:color w:val="auto"/>
          <w:sz w:val="22"/>
          <w:szCs w:val="22"/>
        </w:rPr>
        <w:t>:</w:t>
      </w:r>
    </w:p>
    <w:p w:rsidR="0025627D" w:rsidRDefault="0025627D" w:rsidP="003E6136">
      <w:pPr>
        <w:spacing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 xml:space="preserve">Dinâmico, </w:t>
      </w:r>
      <w:r w:rsidR="00A746F2" w:rsidRPr="003E6136">
        <w:rPr>
          <w:rFonts w:ascii="Arial" w:hAnsi="Arial" w:cs="Arial"/>
          <w:color w:val="auto"/>
          <w:sz w:val="22"/>
          <w:szCs w:val="22"/>
        </w:rPr>
        <w:t>proativo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, autodidata, </w:t>
      </w:r>
      <w:r w:rsidR="006A2EE3" w:rsidRPr="003E6136">
        <w:rPr>
          <w:rFonts w:ascii="Arial" w:hAnsi="Arial" w:cs="Arial"/>
          <w:color w:val="auto"/>
          <w:sz w:val="22"/>
          <w:szCs w:val="22"/>
        </w:rPr>
        <w:t>auto gerenciável</w:t>
      </w:r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, </w:t>
      </w:r>
      <w:r w:rsidR="00D55397">
        <w:rPr>
          <w:rFonts w:ascii="Arial" w:hAnsi="Arial" w:cs="Arial"/>
          <w:color w:val="auto"/>
          <w:sz w:val="22"/>
          <w:szCs w:val="22"/>
        </w:rPr>
        <w:t>a</w:t>
      </w:r>
      <w:r w:rsidR="007D5B3C">
        <w:rPr>
          <w:rFonts w:ascii="Arial" w:hAnsi="Arial" w:cs="Arial"/>
          <w:color w:val="auto"/>
          <w:sz w:val="22"/>
          <w:szCs w:val="22"/>
        </w:rPr>
        <w:t>valiador e</w:t>
      </w:r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6A2EE3">
        <w:rPr>
          <w:rFonts w:ascii="Arial" w:hAnsi="Arial" w:cs="Arial"/>
          <w:color w:val="auto"/>
          <w:sz w:val="22"/>
          <w:szCs w:val="22"/>
        </w:rPr>
        <w:t>critico</w:t>
      </w:r>
      <w:r w:rsidR="007D5B3C">
        <w:rPr>
          <w:rFonts w:ascii="Arial" w:hAnsi="Arial" w:cs="Arial"/>
          <w:color w:val="auto"/>
          <w:sz w:val="22"/>
          <w:szCs w:val="22"/>
        </w:rPr>
        <w:t xml:space="preserve"> nas </w:t>
      </w:r>
      <w:r w:rsidR="003E6136" w:rsidRPr="003E6136">
        <w:rPr>
          <w:rFonts w:ascii="Arial" w:hAnsi="Arial" w:cs="Arial"/>
          <w:color w:val="auto"/>
          <w:sz w:val="22"/>
          <w:szCs w:val="22"/>
        </w:rPr>
        <w:t>analise</w:t>
      </w:r>
      <w:r w:rsidR="007D5B3C">
        <w:rPr>
          <w:rFonts w:ascii="Arial" w:hAnsi="Arial" w:cs="Arial"/>
          <w:color w:val="auto"/>
          <w:sz w:val="22"/>
          <w:szCs w:val="22"/>
        </w:rPr>
        <w:t>s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e 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de desenvolvimento </w:t>
      </w:r>
      <w:r w:rsidR="007D5B3C">
        <w:rPr>
          <w:rFonts w:ascii="Arial" w:hAnsi="Arial" w:cs="Arial"/>
          <w:color w:val="auto"/>
          <w:sz w:val="22"/>
          <w:szCs w:val="22"/>
        </w:rPr>
        <w:t>e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6A2EE3">
        <w:rPr>
          <w:rFonts w:ascii="Arial" w:hAnsi="Arial" w:cs="Arial"/>
          <w:color w:val="auto"/>
          <w:sz w:val="22"/>
          <w:szCs w:val="22"/>
        </w:rPr>
        <w:t xml:space="preserve">sustentação </w:t>
      </w:r>
      <w:r w:rsidR="007D5B3C">
        <w:rPr>
          <w:rFonts w:ascii="Arial" w:hAnsi="Arial" w:cs="Arial"/>
          <w:color w:val="auto"/>
          <w:sz w:val="22"/>
          <w:szCs w:val="22"/>
        </w:rPr>
        <w:t>de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</w:t>
      </w:r>
      <w:r w:rsidR="003E6136" w:rsidRPr="003E6136">
        <w:rPr>
          <w:rFonts w:ascii="Arial" w:hAnsi="Arial" w:cs="Arial"/>
          <w:color w:val="auto"/>
          <w:sz w:val="22"/>
          <w:szCs w:val="22"/>
        </w:rPr>
        <w:t>projetos</w:t>
      </w:r>
      <w:r w:rsidR="00A746F2" w:rsidRPr="003E6136">
        <w:rPr>
          <w:rFonts w:ascii="Arial" w:hAnsi="Arial" w:cs="Arial"/>
          <w:color w:val="auto"/>
          <w:sz w:val="22"/>
          <w:szCs w:val="22"/>
        </w:rPr>
        <w:t>.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="007D5B3C">
        <w:rPr>
          <w:rFonts w:ascii="Arial" w:hAnsi="Arial" w:cs="Arial"/>
          <w:color w:val="auto"/>
          <w:sz w:val="22"/>
          <w:szCs w:val="22"/>
        </w:rPr>
        <w:t>Procuro e</w:t>
      </w:r>
      <w:r w:rsidR="00A746F2" w:rsidRPr="003E6136">
        <w:rPr>
          <w:rFonts w:ascii="Arial" w:hAnsi="Arial" w:cs="Arial"/>
          <w:color w:val="auto"/>
          <w:sz w:val="22"/>
          <w:szCs w:val="22"/>
        </w:rPr>
        <w:t>stabelecer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padrões e métodos para a </w:t>
      </w:r>
      <w:r w:rsidR="006A2EE3">
        <w:rPr>
          <w:rFonts w:ascii="Arial" w:hAnsi="Arial" w:cs="Arial"/>
          <w:color w:val="auto"/>
          <w:sz w:val="22"/>
          <w:szCs w:val="22"/>
        </w:rPr>
        <w:t>estruturação da equipe dentro do projeto</w:t>
      </w:r>
      <w:r w:rsidRPr="003E6136">
        <w:rPr>
          <w:rFonts w:ascii="Arial" w:hAnsi="Arial" w:cs="Arial"/>
          <w:color w:val="auto"/>
          <w:sz w:val="22"/>
          <w:szCs w:val="22"/>
        </w:rPr>
        <w:t>, identificando soluções de problemas técnicos e/ou administrativos</w:t>
      </w:r>
      <w:r w:rsidR="007D5B3C">
        <w:rPr>
          <w:rFonts w:ascii="Arial" w:hAnsi="Arial" w:cs="Arial"/>
          <w:color w:val="auto"/>
          <w:sz w:val="22"/>
          <w:szCs w:val="22"/>
        </w:rPr>
        <w:t>, trabalhando</w:t>
      </w:r>
      <w:r w:rsidR="006A2EE3">
        <w:rPr>
          <w:rFonts w:ascii="Arial" w:hAnsi="Arial" w:cs="Arial"/>
          <w:color w:val="auto"/>
          <w:sz w:val="22"/>
          <w:szCs w:val="22"/>
        </w:rPr>
        <w:t xml:space="preserve"> em equipe</w:t>
      </w:r>
      <w:r w:rsidR="007D5B3C">
        <w:rPr>
          <w:rFonts w:ascii="Arial" w:hAnsi="Arial" w:cs="Arial"/>
          <w:color w:val="auto"/>
          <w:sz w:val="22"/>
          <w:szCs w:val="22"/>
        </w:rPr>
        <w:t xml:space="preserve"> para alcançar os resultados esperados</w:t>
      </w:r>
      <w:r w:rsidRPr="003E6136">
        <w:rPr>
          <w:rFonts w:ascii="Arial" w:hAnsi="Arial" w:cs="Arial"/>
          <w:color w:val="auto"/>
          <w:sz w:val="22"/>
          <w:szCs w:val="22"/>
        </w:rPr>
        <w:t>.</w:t>
      </w:r>
    </w:p>
    <w:p w:rsidR="006A2EE3" w:rsidRPr="003E6136" w:rsidRDefault="006A2EE3" w:rsidP="006A2EE3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Conhecimentos tecnológicos</w:t>
      </w:r>
      <w:r w:rsidRPr="003E6136">
        <w:rPr>
          <w:rFonts w:ascii="Arial" w:hAnsi="Arial" w:cs="Arial"/>
          <w:b/>
          <w:color w:val="auto"/>
          <w:sz w:val="22"/>
          <w:szCs w:val="22"/>
        </w:rPr>
        <w:t>:</w:t>
      </w:r>
    </w:p>
    <w:p w:rsidR="006A2EE3" w:rsidRDefault="006A2EE3" w:rsidP="006A2EE3">
      <w:pPr>
        <w:spacing w:line="240" w:lineRule="auto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A2EE3">
        <w:rPr>
          <w:rFonts w:ascii="Arial" w:hAnsi="Arial" w:cs="Arial"/>
          <w:color w:val="000000" w:themeColor="text1"/>
          <w:sz w:val="22"/>
          <w:szCs w:val="22"/>
        </w:rPr>
        <w:t>Java 6, 7 e 8;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ab/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Hibernate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 JPA, Spring Boot, Spring data, Spring-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Bacth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Spring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Cloud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Eureka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Api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-gateway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zull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Mensageria Kafka 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RabbitMQ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 Servidore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s de aplicações Apache </w:t>
      </w:r>
      <w:proofErr w:type="spellStart"/>
      <w:r w:rsidR="00E145C7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7, Apache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TomCat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8,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Jboss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; Banco de dados Oracle SQL,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MySql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H2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Database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Engine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Controle de versão GIT e SVN;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Arquitetura SOA, REST,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RESTFUll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Arquitetura de sistemas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monoliticos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Arquitetura de Micro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s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erviços;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JSON, MAVEN, Testes unitários JUNIT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Html5,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CSS,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Bootstrap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Angularjs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 w:rsidR="008F6DA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8F6DA5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F6DA5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Angular 2, 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4,</w:t>
      </w:r>
      <w:r w:rsidR="00E145C7">
        <w:rPr>
          <w:rFonts w:ascii="Arial" w:hAnsi="Arial" w:cs="Arial"/>
          <w:color w:val="000000" w:themeColor="text1"/>
          <w:sz w:val="22"/>
          <w:szCs w:val="22"/>
        </w:rPr>
        <w:t xml:space="preserve"> 5, 6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TypScript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Jira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6A2EE3">
        <w:rPr>
          <w:rFonts w:ascii="Arial" w:hAnsi="Arial" w:cs="Arial"/>
          <w:color w:val="000000" w:themeColor="text1"/>
          <w:sz w:val="22"/>
          <w:szCs w:val="22"/>
        </w:rPr>
        <w:t>pipefy</w:t>
      </w:r>
      <w:proofErr w:type="spellEnd"/>
      <w:r w:rsidRPr="006A2EE3">
        <w:rPr>
          <w:rFonts w:ascii="Arial" w:hAnsi="Arial" w:cs="Arial"/>
          <w:color w:val="000000" w:themeColor="text1"/>
          <w:sz w:val="22"/>
          <w:szCs w:val="22"/>
        </w:rPr>
        <w:t>,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A2EE3">
        <w:rPr>
          <w:rFonts w:ascii="Arial" w:hAnsi="Arial" w:cs="Arial"/>
          <w:color w:val="000000" w:themeColor="text1"/>
          <w:sz w:val="22"/>
          <w:szCs w:val="22"/>
        </w:rPr>
        <w:t>Me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todologias ágeis: SCRUM,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Kanban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>.</w:t>
      </w:r>
      <w:bookmarkStart w:id="0" w:name="_GoBack"/>
      <w:bookmarkEnd w:id="0"/>
    </w:p>
    <w:p w:rsidR="0037061C" w:rsidRPr="0037061C" w:rsidRDefault="000875CD" w:rsidP="006A2EE3">
      <w:pPr>
        <w:spacing w:line="240" w:lineRule="auto"/>
        <w:jc w:val="both"/>
        <w:rPr>
          <w:rFonts w:ascii="Arial" w:hAnsi="Arial" w:cs="Arial"/>
          <w:color w:val="0070C0"/>
          <w:sz w:val="22"/>
          <w:szCs w:val="22"/>
          <w:u w:val="single"/>
        </w:rPr>
      </w:pPr>
      <w:proofErr w:type="spellStart"/>
      <w:r w:rsidRPr="000875CD">
        <w:rPr>
          <w:rFonts w:ascii="Arial" w:hAnsi="Arial" w:cs="Arial"/>
          <w:b/>
          <w:color w:val="000000" w:themeColor="text1"/>
          <w:sz w:val="22"/>
          <w:szCs w:val="22"/>
        </w:rPr>
        <w:t>Github</w:t>
      </w:r>
      <w:proofErr w:type="spellEnd"/>
      <w:r w:rsidR="0037061C">
        <w:rPr>
          <w:rFonts w:ascii="Arial" w:hAnsi="Arial" w:cs="Arial"/>
          <w:b/>
          <w:color w:val="000000" w:themeColor="text1"/>
          <w:sz w:val="22"/>
          <w:szCs w:val="22"/>
        </w:rPr>
        <w:t xml:space="preserve">: </w:t>
      </w:r>
      <w:r w:rsidR="0037061C" w:rsidRPr="0037061C">
        <w:rPr>
          <w:rFonts w:ascii="Arial" w:hAnsi="Arial" w:cs="Arial"/>
          <w:color w:val="0070C0"/>
          <w:sz w:val="22"/>
          <w:szCs w:val="22"/>
          <w:u w:val="single"/>
        </w:rPr>
        <w:t>https://github.com/bbnsdevelop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sz w:val="22"/>
          <w:szCs w:val="22"/>
        </w:rPr>
      </w:pPr>
      <w:r w:rsidRPr="003E6136">
        <w:rPr>
          <w:rFonts w:ascii="Arial" w:hAnsi="Arial" w:cs="Arial"/>
          <w:b/>
          <w:color w:val="auto"/>
          <w:sz w:val="22"/>
          <w:szCs w:val="22"/>
        </w:rPr>
        <w:t>Formação Acadêmica</w:t>
      </w:r>
      <w:r w:rsidR="00422072" w:rsidRPr="003E6136">
        <w:rPr>
          <w:rFonts w:ascii="Arial" w:hAnsi="Arial" w:cs="Arial"/>
          <w:b/>
          <w:color w:val="auto"/>
          <w:sz w:val="22"/>
          <w:szCs w:val="22"/>
        </w:rPr>
        <w:t>:</w:t>
      </w:r>
    </w:p>
    <w:p w:rsidR="003E6136" w:rsidRPr="003E6136" w:rsidRDefault="003E6136" w:rsidP="003E6136">
      <w:pPr>
        <w:spacing w:line="192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Bacharel</w:t>
      </w:r>
      <w:r w:rsidR="0025627D" w:rsidRPr="003E6136">
        <w:rPr>
          <w:rFonts w:ascii="Arial" w:hAnsi="Arial" w:cs="Arial"/>
          <w:color w:val="auto"/>
          <w:sz w:val="22"/>
          <w:szCs w:val="22"/>
        </w:rPr>
        <w:t xml:space="preserve"> em: Ciências da Computaç</w:t>
      </w:r>
      <w:r w:rsidR="00A746F2" w:rsidRPr="003E6136">
        <w:rPr>
          <w:rFonts w:ascii="Arial" w:hAnsi="Arial" w:cs="Arial"/>
          <w:color w:val="auto"/>
          <w:sz w:val="22"/>
          <w:szCs w:val="22"/>
        </w:rPr>
        <w:t>ão</w:t>
      </w:r>
      <w:r w:rsidRPr="003E6136">
        <w:rPr>
          <w:rFonts w:ascii="Arial" w:hAnsi="Arial" w:cs="Arial"/>
          <w:color w:val="auto"/>
          <w:sz w:val="22"/>
          <w:szCs w:val="22"/>
        </w:rPr>
        <w:t xml:space="preserve"> – Universidade Nove de Julho.</w:t>
      </w:r>
    </w:p>
    <w:p w:rsidR="0025627D" w:rsidRPr="003E6136" w:rsidRDefault="0025627D" w:rsidP="003E6136">
      <w:pPr>
        <w:spacing w:line="192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3E6136">
        <w:rPr>
          <w:rFonts w:ascii="Arial" w:hAnsi="Arial" w:cs="Arial"/>
          <w:color w:val="auto"/>
          <w:sz w:val="22"/>
          <w:szCs w:val="22"/>
        </w:rPr>
        <w:t>Graduação em: Gestão da Qualidade</w:t>
      </w:r>
      <w:r w:rsidR="003E6136" w:rsidRPr="003E6136">
        <w:rPr>
          <w:rFonts w:ascii="Arial" w:hAnsi="Arial" w:cs="Arial"/>
          <w:color w:val="auto"/>
          <w:sz w:val="22"/>
          <w:szCs w:val="22"/>
        </w:rPr>
        <w:t xml:space="preserve"> </w:t>
      </w:r>
      <w:r w:rsidRPr="003E6136">
        <w:rPr>
          <w:rFonts w:ascii="Arial" w:hAnsi="Arial" w:cs="Arial"/>
          <w:color w:val="auto"/>
          <w:sz w:val="22"/>
          <w:szCs w:val="22"/>
        </w:rPr>
        <w:t>– Faculdade Flamingo.</w:t>
      </w:r>
    </w:p>
    <w:p w:rsidR="0025627D" w:rsidRPr="00D55397" w:rsidRDefault="0025627D" w:rsidP="003E6136">
      <w:pPr>
        <w:spacing w:line="192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hAnsi="Arial" w:cs="Arial"/>
          <w:b/>
          <w:color w:val="auto"/>
          <w:sz w:val="22"/>
          <w:szCs w:val="22"/>
        </w:rPr>
        <w:t xml:space="preserve">Idiomas </w:t>
      </w:r>
    </w:p>
    <w:p w:rsidR="0025627D" w:rsidRPr="00D55397" w:rsidRDefault="0025627D" w:rsidP="00116D4A">
      <w:pPr>
        <w:spacing w:line="16" w:lineRule="atLeast"/>
        <w:rPr>
          <w:rFonts w:ascii="Arial" w:hAnsi="Arial" w:cs="Arial"/>
          <w:sz w:val="22"/>
          <w:szCs w:val="22"/>
        </w:rPr>
      </w:pPr>
      <w:r w:rsidRPr="00D55397">
        <w:rPr>
          <w:rFonts w:ascii="Arial" w:hAnsi="Arial" w:cs="Arial"/>
          <w:color w:val="auto"/>
          <w:sz w:val="22"/>
          <w:szCs w:val="22"/>
        </w:rPr>
        <w:t>Inglês – Escrita: Intermediária. Leitura: Intermediária. Conversação: Básica.</w:t>
      </w:r>
    </w:p>
    <w:p w:rsidR="0025627D" w:rsidRDefault="0025627D" w:rsidP="00116D4A">
      <w:pPr>
        <w:spacing w:line="16" w:lineRule="atLeast"/>
        <w:rPr>
          <w:rFonts w:ascii="Arial" w:hAnsi="Arial" w:cs="Arial"/>
          <w:b/>
          <w:color w:val="auto"/>
          <w:sz w:val="22"/>
          <w:szCs w:val="22"/>
        </w:rPr>
      </w:pPr>
      <w:r w:rsidRPr="00D55397">
        <w:rPr>
          <w:rFonts w:ascii="Arial" w:hAnsi="Arial" w:cs="Arial"/>
          <w:b/>
          <w:color w:val="auto"/>
          <w:sz w:val="22"/>
          <w:szCs w:val="22"/>
        </w:rPr>
        <w:t>Experiência Profissional</w:t>
      </w:r>
    </w:p>
    <w:p w:rsidR="00914490" w:rsidRPr="00914490" w:rsidRDefault="00914490" w:rsidP="008F6DA5">
      <w:pPr>
        <w:pStyle w:val="Ttulo5"/>
        <w:rPr>
          <w:rFonts w:asciiTheme="minorHAnsi" w:hAnsiTheme="minorHAnsi" w:cstheme="minorHAnsi"/>
        </w:rPr>
      </w:pPr>
      <w:r w:rsidRPr="00AB5F19">
        <w:rPr>
          <w:rFonts w:asciiTheme="minorHAnsi" w:hAnsiTheme="minorHAnsi" w:cstheme="minorHAnsi"/>
          <w:b/>
          <w:color w:val="000000" w:themeColor="text1"/>
        </w:rPr>
        <w:t>Stefanini –</w:t>
      </w:r>
      <w:r>
        <w:rPr>
          <w:rFonts w:asciiTheme="minorHAnsi" w:hAnsiTheme="minorHAnsi" w:cstheme="minorHAnsi"/>
          <w:b/>
          <w:color w:val="000000" w:themeColor="text1"/>
        </w:rPr>
        <w:t xml:space="preserve"> Sustentação -</w:t>
      </w:r>
      <w:r w:rsidRPr="00AB5F19">
        <w:rPr>
          <w:rFonts w:asciiTheme="minorHAnsi" w:hAnsiTheme="minorHAnsi" w:cstheme="minorHAnsi"/>
          <w:b/>
          <w:color w:val="000000" w:themeColor="text1"/>
        </w:rPr>
        <w:t xml:space="preserve"> Analista/Desenvolvedor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java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 w:rsidRPr="00AB5F19">
        <w:rPr>
          <w:rFonts w:asciiTheme="minorHAnsi" w:hAnsiTheme="minorHAnsi" w:cstheme="minorHAnsi"/>
          <w:b/>
          <w:color w:val="000000" w:themeColor="text1"/>
        </w:rPr>
        <w:t>fullStack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/>
          <w:color w:val="000000" w:themeColor="text1"/>
        </w:rPr>
        <w:t>Sr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  -</w:t>
      </w:r>
      <w:proofErr w:type="gramEnd"/>
      <w:r>
        <w:rPr>
          <w:rFonts w:asciiTheme="minorHAnsi" w:hAnsiTheme="minorHAnsi" w:cstheme="minorHAnsi"/>
          <w:b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</w:rPr>
        <w:t>Cielo</w:t>
      </w:r>
      <w:proofErr w:type="spellEnd"/>
      <w:r>
        <w:rPr>
          <w:rFonts w:asciiTheme="minorHAnsi" w:hAnsiTheme="minorHAnsi" w:cstheme="minorHAnsi"/>
          <w:b/>
          <w:color w:val="000000" w:themeColor="text1"/>
        </w:rPr>
        <w:t xml:space="preserve">: </w:t>
      </w:r>
      <w:r>
        <w:rPr>
          <w:rFonts w:asciiTheme="minorHAnsi" w:hAnsiTheme="minorHAnsi" w:cstheme="minorHAnsi"/>
          <w:color w:val="000000" w:themeColor="text1"/>
        </w:rPr>
        <w:t xml:space="preserve"> 21/08/2018 a data atual.</w:t>
      </w:r>
    </w:p>
    <w:p w:rsidR="00914490" w:rsidRDefault="00914490" w:rsidP="00914490">
      <w:pPr>
        <w:pStyle w:val="Pr-formataoHTML"/>
        <w:rPr>
          <w:rFonts w:ascii="Arial" w:hAnsi="Arial" w:cs="Arial"/>
          <w:b/>
          <w:sz w:val="22"/>
          <w:szCs w:val="22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proofErr w:type="spellStart"/>
      <w:r>
        <w:rPr>
          <w:rFonts w:ascii="Arial" w:eastAsia="Verdana" w:hAnsi="Arial" w:cs="Arial"/>
          <w:sz w:val="22"/>
          <w:szCs w:val="22"/>
        </w:rPr>
        <w:t>API’s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usando tecnologias: </w:t>
      </w:r>
      <w:r w:rsidRPr="00D55397">
        <w:rPr>
          <w:rFonts w:ascii="Arial" w:eastAsia="Verdana" w:hAnsi="Arial" w:cs="Arial"/>
          <w:sz w:val="22"/>
          <w:szCs w:val="22"/>
        </w:rPr>
        <w:t xml:space="preserve">Java </w:t>
      </w:r>
      <w:r>
        <w:rPr>
          <w:rFonts w:ascii="Arial" w:eastAsia="Verdana" w:hAnsi="Arial" w:cs="Arial"/>
          <w:sz w:val="22"/>
          <w:szCs w:val="22"/>
        </w:rPr>
        <w:t>7</w:t>
      </w:r>
      <w:r w:rsidRPr="00D55397">
        <w:rPr>
          <w:rFonts w:ascii="Arial" w:eastAsia="Verdana" w:hAnsi="Arial" w:cs="Arial"/>
          <w:sz w:val="22"/>
          <w:szCs w:val="22"/>
        </w:rPr>
        <w:t>;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Pr="00D55397">
        <w:rPr>
          <w:rFonts w:ascii="Arial" w:eastAsia="Verdana" w:hAnsi="Arial" w:cs="Arial"/>
          <w:sz w:val="22"/>
          <w:szCs w:val="22"/>
        </w:rPr>
        <w:t xml:space="preserve">, </w:t>
      </w:r>
      <w:r>
        <w:rPr>
          <w:rFonts w:ascii="Arial" w:eastAsia="Verdana" w:hAnsi="Arial" w:cs="Arial"/>
          <w:sz w:val="22"/>
          <w:szCs w:val="22"/>
        </w:rPr>
        <w:t xml:space="preserve">Spring Data, Spring </w:t>
      </w:r>
      <w:proofErr w:type="spellStart"/>
      <w:r>
        <w:rPr>
          <w:rFonts w:ascii="Arial" w:eastAsia="Verdana" w:hAnsi="Arial" w:cs="Arial"/>
          <w:sz w:val="22"/>
          <w:szCs w:val="22"/>
        </w:rPr>
        <w:t>Cloud</w:t>
      </w:r>
      <w:proofErr w:type="spellEnd"/>
      <w:r>
        <w:rPr>
          <w:rFonts w:ascii="Arial" w:eastAsia="Verdana" w:hAnsi="Arial" w:cs="Arial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Oracle SQL, GIT, JSON, </w:t>
      </w:r>
      <w:r>
        <w:rPr>
          <w:rFonts w:ascii="Arial" w:eastAsia="Verdana" w:hAnsi="Arial" w:cs="Arial"/>
          <w:sz w:val="22"/>
          <w:szCs w:val="22"/>
        </w:rPr>
        <w:t xml:space="preserve">RESTFULL, MAVEN, Arquitetura de </w:t>
      </w:r>
      <w:proofErr w:type="spellStart"/>
      <w:r>
        <w:rPr>
          <w:rFonts w:ascii="Arial" w:eastAsia="Verdana" w:hAnsi="Arial" w:cs="Arial"/>
          <w:sz w:val="22"/>
          <w:szCs w:val="22"/>
        </w:rPr>
        <w:t>microservices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e monolíticos,</w:t>
      </w:r>
      <w:r w:rsidR="000875CD">
        <w:rPr>
          <w:rFonts w:ascii="Arial" w:eastAsia="Verdana" w:hAnsi="Arial" w:cs="Arial"/>
          <w:sz w:val="22"/>
          <w:szCs w:val="22"/>
        </w:rPr>
        <w:t xml:space="preserve"> Camada </w:t>
      </w:r>
      <w:proofErr w:type="spellStart"/>
      <w:r w:rsidR="000875CD">
        <w:rPr>
          <w:rFonts w:ascii="Arial" w:eastAsia="Verdana" w:hAnsi="Arial" w:cs="Arial"/>
          <w:sz w:val="22"/>
          <w:szCs w:val="22"/>
        </w:rPr>
        <w:t>Client</w:t>
      </w:r>
      <w:proofErr w:type="spellEnd"/>
      <w:r w:rsidR="000875CD">
        <w:rPr>
          <w:rFonts w:ascii="Arial" w:eastAsia="Verdana" w:hAnsi="Arial" w:cs="Arial"/>
          <w:sz w:val="22"/>
          <w:szCs w:val="22"/>
        </w:rPr>
        <w:t xml:space="preserve"> com Angular 4, 5 e 6, </w:t>
      </w:r>
      <w:r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914490" w:rsidRPr="00914490" w:rsidRDefault="00914490" w:rsidP="008F6DA5">
      <w:pPr>
        <w:pStyle w:val="Ttulo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000000" w:themeColor="text1"/>
        </w:rPr>
        <w:t xml:space="preserve"> </w:t>
      </w:r>
    </w:p>
    <w:p w:rsidR="008F6DA5" w:rsidRPr="00687E0D" w:rsidRDefault="008F6DA5" w:rsidP="008F6DA5">
      <w:pPr>
        <w:pStyle w:val="Ttulo5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  <w:i w:val="0"/>
          <w:iCs w:val="0"/>
          <w:color w:val="auto"/>
        </w:rPr>
        <w:t>CodeIt</w:t>
      </w:r>
      <w:proofErr w:type="spellEnd"/>
      <w:r w:rsidRPr="00687E0D">
        <w:rPr>
          <w:rFonts w:asciiTheme="minorHAnsi" w:hAnsiTheme="minorHAnsi" w:cstheme="minorHAnsi"/>
          <w:b/>
          <w:color w:val="auto"/>
        </w:rPr>
        <w:t xml:space="preserve"> –</w:t>
      </w:r>
      <w:r>
        <w:rPr>
          <w:rFonts w:asciiTheme="minorHAnsi" w:hAnsiTheme="minorHAnsi" w:cstheme="minorHAnsi"/>
          <w:b/>
          <w:color w:val="auto"/>
        </w:rPr>
        <w:t xml:space="preserve"> Projetos - </w:t>
      </w:r>
      <w:r w:rsidRPr="00687E0D">
        <w:rPr>
          <w:rFonts w:asciiTheme="minorHAnsi" w:hAnsiTheme="minorHAnsi" w:cstheme="minorHAnsi"/>
          <w:b/>
          <w:color w:val="auto"/>
        </w:rPr>
        <w:t>Analista/Desenvolvedor Java</w:t>
      </w:r>
      <w:r>
        <w:rPr>
          <w:rFonts w:asciiTheme="minorHAnsi" w:hAnsiTheme="minorHAnsi" w:cstheme="minorHAnsi"/>
          <w:b/>
          <w:color w:val="auto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auto"/>
        </w:rPr>
        <w:t>back-end</w:t>
      </w:r>
      <w:proofErr w:type="spellEnd"/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  <w:color w:val="auto"/>
        </w:rPr>
        <w:t>pleno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</w:t>
      </w:r>
      <w:r>
        <w:rPr>
          <w:rFonts w:asciiTheme="minorHAnsi" w:eastAsia="Verdana" w:hAnsiTheme="minorHAnsi" w:cstheme="minorHAnsi"/>
          <w:b/>
          <w:bCs/>
          <w:color w:val="auto"/>
        </w:rPr>
        <w:t>Gama saúde: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000000"/>
        </w:rPr>
        <w:t>13/03/2018</w:t>
      </w:r>
      <w:r w:rsidRPr="00687E0D">
        <w:rPr>
          <w:rFonts w:asciiTheme="minorHAnsi" w:hAnsiTheme="minorHAnsi" w:cstheme="minorHAnsi"/>
          <w:color w:val="auto"/>
        </w:rPr>
        <w:t xml:space="preserve"> a </w:t>
      </w:r>
      <w:r w:rsidR="00914490">
        <w:rPr>
          <w:rFonts w:asciiTheme="minorHAnsi" w:hAnsiTheme="minorHAnsi" w:cstheme="minorHAnsi"/>
          <w:color w:val="auto"/>
        </w:rPr>
        <w:t>15/08/2018</w:t>
      </w:r>
      <w:r>
        <w:rPr>
          <w:rFonts w:asciiTheme="minorHAnsi" w:hAnsiTheme="minorHAnsi" w:cstheme="minorHAnsi"/>
          <w:color w:val="auto"/>
        </w:rPr>
        <w:t>.</w:t>
      </w:r>
    </w:p>
    <w:p w:rsidR="008F6DA5" w:rsidRDefault="008F6DA5" w:rsidP="008F6DA5">
      <w:pPr>
        <w:pStyle w:val="Pr-formataoHTML"/>
        <w:rPr>
          <w:rFonts w:ascii="Arial" w:hAnsi="Arial" w:cs="Arial"/>
          <w:b/>
          <w:sz w:val="22"/>
          <w:szCs w:val="22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proofErr w:type="spellStart"/>
      <w:r>
        <w:rPr>
          <w:rFonts w:ascii="Arial" w:eastAsia="Verdana" w:hAnsi="Arial" w:cs="Arial"/>
          <w:sz w:val="22"/>
          <w:szCs w:val="22"/>
        </w:rPr>
        <w:t>API’s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 para o ramo de saúde</w:t>
      </w:r>
      <w:r w:rsidRPr="00D55397">
        <w:rPr>
          <w:rFonts w:ascii="Arial" w:eastAsia="Verdana" w:hAnsi="Arial" w:cs="Arial"/>
          <w:sz w:val="22"/>
          <w:szCs w:val="22"/>
        </w:rPr>
        <w:t xml:space="preserve"> </w:t>
      </w:r>
      <w:r>
        <w:rPr>
          <w:rFonts w:ascii="Arial" w:eastAsia="Verdana" w:hAnsi="Arial" w:cs="Arial"/>
          <w:sz w:val="22"/>
          <w:szCs w:val="22"/>
        </w:rPr>
        <w:t xml:space="preserve">usando tecnologias: </w:t>
      </w:r>
      <w:r w:rsidRPr="00D55397">
        <w:rPr>
          <w:rFonts w:ascii="Arial" w:eastAsia="Verdana" w:hAnsi="Arial" w:cs="Arial"/>
          <w:sz w:val="22"/>
          <w:szCs w:val="22"/>
        </w:rPr>
        <w:t xml:space="preserve">Java </w:t>
      </w:r>
      <w:r>
        <w:rPr>
          <w:rFonts w:ascii="Arial" w:eastAsia="Verdana" w:hAnsi="Arial" w:cs="Arial"/>
          <w:sz w:val="22"/>
          <w:szCs w:val="22"/>
        </w:rPr>
        <w:t>8</w:t>
      </w:r>
      <w:r w:rsidRPr="00D55397">
        <w:rPr>
          <w:rFonts w:ascii="Arial" w:eastAsia="Verdana" w:hAnsi="Arial" w:cs="Arial"/>
          <w:sz w:val="22"/>
          <w:szCs w:val="22"/>
        </w:rPr>
        <w:t>;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Pr="00D55397">
        <w:rPr>
          <w:rFonts w:ascii="Arial" w:eastAsia="Verdana" w:hAnsi="Arial" w:cs="Arial"/>
          <w:sz w:val="22"/>
          <w:szCs w:val="22"/>
        </w:rPr>
        <w:t xml:space="preserve">, </w:t>
      </w:r>
      <w:r>
        <w:rPr>
          <w:rFonts w:ascii="Arial" w:eastAsia="Verdana" w:hAnsi="Arial" w:cs="Arial"/>
          <w:sz w:val="22"/>
          <w:szCs w:val="22"/>
        </w:rPr>
        <w:t xml:space="preserve">Spring Data, Spring </w:t>
      </w:r>
      <w:proofErr w:type="spellStart"/>
      <w:r>
        <w:rPr>
          <w:rFonts w:ascii="Arial" w:eastAsia="Verdana" w:hAnsi="Arial" w:cs="Arial"/>
          <w:sz w:val="22"/>
          <w:szCs w:val="22"/>
        </w:rPr>
        <w:t>Cloud</w:t>
      </w:r>
      <w:proofErr w:type="spellEnd"/>
      <w:r>
        <w:rPr>
          <w:rFonts w:ascii="Arial" w:eastAsia="Verdana" w:hAnsi="Arial" w:cs="Arial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Oracle SQL, GIT, JSON, </w:t>
      </w:r>
      <w:r>
        <w:rPr>
          <w:rFonts w:ascii="Arial" w:eastAsia="Verdana" w:hAnsi="Arial" w:cs="Arial"/>
          <w:sz w:val="22"/>
          <w:szCs w:val="22"/>
        </w:rPr>
        <w:t xml:space="preserve">RESTFULL, MAVEN, Arquitetura de </w:t>
      </w:r>
      <w:proofErr w:type="spellStart"/>
      <w:r>
        <w:rPr>
          <w:rFonts w:ascii="Arial" w:eastAsia="Verdana" w:hAnsi="Arial" w:cs="Arial"/>
          <w:sz w:val="22"/>
          <w:szCs w:val="22"/>
        </w:rPr>
        <w:t>microservices</w:t>
      </w:r>
      <w:proofErr w:type="spellEnd"/>
      <w:r>
        <w:rPr>
          <w:rFonts w:ascii="Arial" w:eastAsia="Verdana" w:hAnsi="Arial" w:cs="Arial"/>
          <w:sz w:val="22"/>
          <w:szCs w:val="22"/>
        </w:rPr>
        <w:t xml:space="preserve">, </w:t>
      </w:r>
      <w:r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622EBC" w:rsidRPr="00687E0D" w:rsidRDefault="00622EBC" w:rsidP="00622EBC">
      <w:pPr>
        <w:pStyle w:val="Ttulo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i w:val="0"/>
          <w:iCs w:val="0"/>
          <w:color w:val="auto"/>
        </w:rPr>
        <w:t>Altran</w:t>
      </w:r>
      <w:r w:rsidRPr="00687E0D">
        <w:rPr>
          <w:rFonts w:asciiTheme="minorHAnsi" w:hAnsiTheme="minorHAnsi" w:cstheme="minorHAnsi"/>
          <w:b/>
          <w:color w:val="auto"/>
        </w:rPr>
        <w:t xml:space="preserve"> 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 </w:t>
      </w:r>
      <w:r w:rsidRPr="00687E0D">
        <w:rPr>
          <w:rFonts w:asciiTheme="minorHAnsi" w:hAnsiTheme="minorHAnsi" w:cstheme="minorHAnsi"/>
          <w:b/>
          <w:color w:val="auto"/>
        </w:rPr>
        <w:t>Analista/Desenvolvedor Java</w:t>
      </w:r>
      <w:r w:rsidR="00AB5F19">
        <w:rPr>
          <w:rFonts w:asciiTheme="minorHAnsi" w:hAnsiTheme="minorHAnsi" w:cstheme="minorHAnsi"/>
          <w:b/>
          <w:color w:val="auto"/>
        </w:rPr>
        <w:t xml:space="preserve"> back-end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b/>
          <w:color w:val="auto"/>
        </w:rPr>
        <w:t>pleno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Banco </w:t>
      </w:r>
      <w:r>
        <w:rPr>
          <w:rFonts w:asciiTheme="minorHAnsi" w:eastAsia="Verdana" w:hAnsiTheme="minorHAnsi" w:cstheme="minorHAnsi"/>
          <w:b/>
          <w:bCs/>
          <w:color w:val="auto"/>
        </w:rPr>
        <w:t>Santander: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>
        <w:rPr>
          <w:rFonts w:asciiTheme="minorHAnsi" w:hAnsiTheme="minorHAnsi" w:cstheme="minorHAnsi"/>
          <w:color w:val="000000"/>
        </w:rPr>
        <w:t>23/10/2017</w:t>
      </w:r>
      <w:r w:rsidRPr="00687E0D">
        <w:rPr>
          <w:rFonts w:asciiTheme="minorHAnsi" w:hAnsiTheme="minorHAnsi" w:cstheme="minorHAnsi"/>
          <w:color w:val="auto"/>
        </w:rPr>
        <w:t xml:space="preserve"> a </w:t>
      </w:r>
      <w:r w:rsidR="008F6DA5">
        <w:rPr>
          <w:rFonts w:asciiTheme="minorHAnsi" w:hAnsiTheme="minorHAnsi" w:cstheme="minorHAnsi"/>
          <w:color w:val="auto"/>
        </w:rPr>
        <w:t>10/03/2018</w:t>
      </w:r>
    </w:p>
    <w:p w:rsidR="00622EBC" w:rsidRPr="00622EBC" w:rsidRDefault="00E57833" w:rsidP="008F6DA5">
      <w:pPr>
        <w:pStyle w:val="Pr-formataoHTML"/>
        <w:rPr>
          <w:rFonts w:asciiTheme="minorHAnsi" w:hAnsiTheme="minorHAnsi" w:cstheme="minorHAnsi"/>
        </w:rPr>
      </w:pPr>
      <w:r>
        <w:rPr>
          <w:rFonts w:ascii="Arial" w:eastAsia="Verdana" w:hAnsi="Arial" w:cs="Arial"/>
          <w:sz w:val="22"/>
          <w:szCs w:val="22"/>
        </w:rPr>
        <w:t>D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esenvolvimento e Analise de </w:t>
      </w:r>
      <w:r>
        <w:rPr>
          <w:rFonts w:ascii="Arial" w:eastAsia="Verdana" w:hAnsi="Arial" w:cs="Arial"/>
          <w:sz w:val="22"/>
          <w:szCs w:val="22"/>
        </w:rPr>
        <w:t xml:space="preserve">API’s para o ramo </w:t>
      </w:r>
      <w:r w:rsidR="00922AFE">
        <w:rPr>
          <w:rFonts w:ascii="Arial" w:eastAsia="Verdana" w:hAnsi="Arial" w:cs="Arial"/>
          <w:sz w:val="22"/>
          <w:szCs w:val="22"/>
        </w:rPr>
        <w:t>bancário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 </w:t>
      </w:r>
      <w:r>
        <w:rPr>
          <w:rFonts w:ascii="Arial" w:eastAsia="Verdana" w:hAnsi="Arial" w:cs="Arial"/>
          <w:sz w:val="22"/>
          <w:szCs w:val="22"/>
        </w:rPr>
        <w:t xml:space="preserve">usando tecnologias: </w:t>
      </w:r>
      <w:r w:rsidR="00622EBC" w:rsidRPr="00D55397">
        <w:rPr>
          <w:rFonts w:ascii="Arial" w:eastAsia="Verdana" w:hAnsi="Arial" w:cs="Arial"/>
          <w:sz w:val="22"/>
          <w:szCs w:val="22"/>
        </w:rPr>
        <w:t>Java 7</w:t>
      </w:r>
      <w:r>
        <w:rPr>
          <w:rFonts w:ascii="Arial" w:eastAsia="Verdana" w:hAnsi="Arial" w:cs="Arial"/>
          <w:sz w:val="22"/>
          <w:szCs w:val="22"/>
        </w:rPr>
        <w:t xml:space="preserve"> e 8</w:t>
      </w:r>
      <w:r w:rsidR="00622EBC" w:rsidRPr="00D55397">
        <w:rPr>
          <w:rFonts w:ascii="Arial" w:eastAsia="Verdana" w:hAnsi="Arial" w:cs="Arial"/>
          <w:sz w:val="22"/>
          <w:szCs w:val="22"/>
        </w:rPr>
        <w:t>; Hibernate, JPA, Spring</w:t>
      </w:r>
      <w:r>
        <w:rPr>
          <w:rFonts w:ascii="Arial" w:eastAsia="Verdana" w:hAnsi="Arial" w:cs="Arial"/>
          <w:sz w:val="22"/>
          <w:szCs w:val="22"/>
        </w:rPr>
        <w:t xml:space="preserve"> Boot</w:t>
      </w:r>
      <w:r w:rsidR="00622EBC" w:rsidRPr="00D55397">
        <w:rPr>
          <w:rFonts w:ascii="Arial" w:eastAsia="Verdana" w:hAnsi="Arial" w:cs="Arial"/>
          <w:sz w:val="22"/>
          <w:szCs w:val="22"/>
        </w:rPr>
        <w:t>, Spring-Bacth,</w:t>
      </w:r>
      <w:r w:rsidR="005C64EB">
        <w:rPr>
          <w:rFonts w:ascii="Arial" w:eastAsia="Verdana" w:hAnsi="Arial" w:cs="Arial"/>
          <w:sz w:val="22"/>
          <w:szCs w:val="22"/>
        </w:rPr>
        <w:t xml:space="preserve"> Spring Cloud,</w:t>
      </w:r>
      <w:r w:rsidR="00622EBC" w:rsidRPr="00D55397">
        <w:rPr>
          <w:rFonts w:ascii="Arial" w:eastAsia="Verdana" w:hAnsi="Arial" w:cs="Arial"/>
          <w:sz w:val="22"/>
          <w:szCs w:val="22"/>
        </w:rPr>
        <w:t xml:space="preserve"> Apache TomCat 6, Apache TomCat 7, </w:t>
      </w:r>
      <w:r w:rsidR="005C64EB">
        <w:rPr>
          <w:rFonts w:ascii="Arial" w:eastAsia="Verdana" w:hAnsi="Arial" w:cs="Arial"/>
          <w:sz w:val="22"/>
          <w:szCs w:val="22"/>
        </w:rPr>
        <w:t>Apache TomCat 8</w:t>
      </w:r>
      <w:r w:rsidR="005C64EB" w:rsidRPr="00D55397">
        <w:rPr>
          <w:rFonts w:ascii="Arial" w:eastAsia="Verdana" w:hAnsi="Arial" w:cs="Arial"/>
          <w:sz w:val="22"/>
          <w:szCs w:val="22"/>
        </w:rPr>
        <w:t xml:space="preserve">, </w:t>
      </w:r>
      <w:r w:rsidR="008F6DA5">
        <w:rPr>
          <w:rFonts w:ascii="Arial" w:eastAsia="Verdana" w:hAnsi="Arial" w:cs="Arial"/>
          <w:sz w:val="22"/>
          <w:szCs w:val="22"/>
        </w:rPr>
        <w:t>Oracle SQL, GIT, J</w:t>
      </w:r>
      <w:r w:rsidR="00622EBC" w:rsidRPr="00D55397">
        <w:rPr>
          <w:rFonts w:ascii="Arial" w:eastAsia="Verdana" w:hAnsi="Arial" w:cs="Arial"/>
          <w:sz w:val="22"/>
          <w:szCs w:val="22"/>
        </w:rPr>
        <w:t>SON, SOAPUI</w:t>
      </w:r>
      <w:r>
        <w:rPr>
          <w:rFonts w:ascii="Arial" w:eastAsia="Verdana" w:hAnsi="Arial" w:cs="Arial"/>
          <w:sz w:val="22"/>
          <w:szCs w:val="22"/>
        </w:rPr>
        <w:t>, REST</w:t>
      </w:r>
      <w:r w:rsidR="005C64EB">
        <w:rPr>
          <w:rFonts w:ascii="Arial" w:eastAsia="Verdana" w:hAnsi="Arial" w:cs="Arial"/>
          <w:sz w:val="22"/>
          <w:szCs w:val="22"/>
        </w:rPr>
        <w:t>FUL</w:t>
      </w:r>
      <w:r>
        <w:rPr>
          <w:rFonts w:ascii="Arial" w:eastAsia="Verdana" w:hAnsi="Arial" w:cs="Arial"/>
          <w:sz w:val="22"/>
          <w:szCs w:val="22"/>
        </w:rPr>
        <w:t>, MAVEN, Micro aplicações, Micro Serviços</w:t>
      </w:r>
      <w:r w:rsidR="005C64EB">
        <w:rPr>
          <w:rFonts w:ascii="Arial" w:eastAsia="Verdana" w:hAnsi="Arial" w:cs="Arial"/>
          <w:sz w:val="22"/>
          <w:szCs w:val="22"/>
        </w:rPr>
        <w:t xml:space="preserve">, Integrações com sistemas externos, </w:t>
      </w:r>
      <w:r w:rsidR="005C64EB" w:rsidRP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Metodologias ágeis</w:t>
      </w:r>
      <w:r w:rsidR="005C64EB">
        <w:rPr>
          <w:rFonts w:ascii="Arial" w:hAnsi="Arial" w:cs="Arial"/>
          <w:bCs/>
          <w:color w:val="000000" w:themeColor="text1"/>
          <w:sz w:val="22"/>
          <w:szCs w:val="22"/>
          <w:shd w:val="clear" w:color="auto" w:fill="FFFFFF"/>
        </w:rPr>
        <w:t>: SCRUM.</w:t>
      </w:r>
    </w:p>
    <w:p w:rsidR="0025627D" w:rsidRPr="00AB5F19" w:rsidRDefault="0025627D" w:rsidP="00AB5F19">
      <w:pPr>
        <w:pStyle w:val="Ttulo5"/>
        <w:rPr>
          <w:rFonts w:asciiTheme="minorHAnsi" w:hAnsiTheme="minorHAnsi" w:cstheme="minorHAnsi"/>
          <w:color w:val="000000" w:themeColor="text1"/>
        </w:rPr>
      </w:pPr>
      <w:r w:rsidRPr="00AB5F19">
        <w:rPr>
          <w:rFonts w:asciiTheme="minorHAnsi" w:hAnsiTheme="minorHAnsi" w:cstheme="minorHAnsi"/>
          <w:b/>
          <w:color w:val="000000" w:themeColor="text1"/>
        </w:rPr>
        <w:t>Stefanini –</w:t>
      </w:r>
      <w:r w:rsidR="00AB5F19">
        <w:rPr>
          <w:rFonts w:asciiTheme="minorHAnsi" w:hAnsiTheme="minorHAnsi" w:cstheme="minorHAnsi"/>
          <w:b/>
          <w:color w:val="000000" w:themeColor="text1"/>
        </w:rPr>
        <w:t xml:space="preserve"> Sustentação -</w:t>
      </w:r>
      <w:r w:rsidR="00687E0D" w:rsidRPr="00AB5F19">
        <w:rPr>
          <w:rFonts w:asciiTheme="minorHAnsi" w:hAnsiTheme="minorHAnsi" w:cstheme="minorHAnsi"/>
          <w:b/>
          <w:color w:val="000000" w:themeColor="text1"/>
        </w:rPr>
        <w:t xml:space="preserve"> Analista/Desenvolvedor </w:t>
      </w:r>
      <w:r w:rsidR="00AB5F19">
        <w:rPr>
          <w:rFonts w:asciiTheme="minorHAnsi" w:hAnsiTheme="minorHAnsi" w:cstheme="minorHAnsi"/>
          <w:b/>
          <w:color w:val="000000" w:themeColor="text1"/>
        </w:rPr>
        <w:t xml:space="preserve">java </w:t>
      </w:r>
      <w:r w:rsidR="00AB5F19" w:rsidRPr="00AB5F19">
        <w:rPr>
          <w:rFonts w:asciiTheme="minorHAnsi" w:hAnsiTheme="minorHAnsi" w:cstheme="minorHAnsi"/>
          <w:b/>
          <w:color w:val="000000" w:themeColor="text1"/>
        </w:rPr>
        <w:t>fullStack</w:t>
      </w:r>
      <w:r w:rsidR="00687E0D" w:rsidRPr="00AB5F19">
        <w:rPr>
          <w:rFonts w:asciiTheme="minorHAnsi" w:hAnsiTheme="minorHAnsi" w:cstheme="minorHAnsi"/>
          <w:b/>
          <w:color w:val="000000" w:themeColor="text1"/>
        </w:rPr>
        <w:t xml:space="preserve"> jr </w:t>
      </w:r>
      <w:r w:rsidR="00687E0D" w:rsidRPr="00AB5F19">
        <w:rPr>
          <w:rFonts w:asciiTheme="minorHAnsi" w:eastAsia="Verdana" w:hAnsiTheme="minorHAnsi" w:cstheme="minorHAnsi"/>
          <w:b/>
          <w:bCs/>
          <w:color w:val="000000" w:themeColor="text1"/>
        </w:rPr>
        <w:t>– Banco Original:</w:t>
      </w:r>
      <w:r w:rsidRPr="00AB5F19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AB5F19">
        <w:rPr>
          <w:rFonts w:asciiTheme="minorHAnsi" w:hAnsiTheme="minorHAnsi" w:cstheme="minorHAnsi"/>
          <w:color w:val="000000" w:themeColor="text1"/>
        </w:rPr>
        <w:t xml:space="preserve">18/06/2016 a </w:t>
      </w:r>
      <w:r w:rsidR="00622EBC" w:rsidRPr="00AB5F19">
        <w:rPr>
          <w:rFonts w:asciiTheme="minorHAnsi" w:hAnsiTheme="minorHAnsi" w:cstheme="minorHAnsi"/>
          <w:color w:val="000000" w:themeColor="text1"/>
        </w:rPr>
        <w:t>20/10/2017.</w:t>
      </w:r>
    </w:p>
    <w:p w:rsidR="0037061C" w:rsidRPr="0037061C" w:rsidRDefault="005C64EB" w:rsidP="008D1A7B">
      <w:pPr>
        <w:pStyle w:val="Pr-formataoHTML"/>
        <w:rPr>
          <w:rFonts w:asciiTheme="minorHAnsi" w:hAnsiTheme="minorHAnsi" w:cstheme="minorHAnsi"/>
        </w:rPr>
      </w:pPr>
      <w:r>
        <w:rPr>
          <w:rFonts w:ascii="Arial" w:eastAsia="Verdana" w:hAnsi="Arial" w:cs="Arial"/>
          <w:sz w:val="22"/>
          <w:szCs w:val="22"/>
        </w:rPr>
        <w:t xml:space="preserve">Levantamento de requisitos, Entendimento de demandas, 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Manutenção, desenvolvimento e </w:t>
      </w:r>
      <w:r w:rsidR="0071744D" w:rsidRPr="00D55397">
        <w:rPr>
          <w:rFonts w:ascii="Arial" w:eastAsia="Verdana" w:hAnsi="Arial" w:cs="Arial"/>
          <w:sz w:val="22"/>
          <w:szCs w:val="22"/>
        </w:rPr>
        <w:t>Analise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de sistemas bancários interfaces em JSP,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html5, JSF,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Java-Script, Jquery, Ajax,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Angularjs,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Java 7</w:t>
      </w:r>
      <w:r w:rsidR="00116D4A" w:rsidRPr="00D55397">
        <w:rPr>
          <w:rFonts w:ascii="Arial" w:eastAsia="Verdana" w:hAnsi="Arial" w:cs="Arial"/>
          <w:sz w:val="22"/>
          <w:szCs w:val="22"/>
        </w:rPr>
        <w:t>;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 Hibernate, JPA, Spring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FrameWork, Spring-Bacth</w:t>
      </w:r>
      <w:r w:rsidR="0025627D" w:rsidRPr="00D55397">
        <w:rPr>
          <w:rFonts w:ascii="Arial" w:eastAsia="Verdana" w:hAnsi="Arial" w:cs="Arial"/>
          <w:sz w:val="22"/>
          <w:szCs w:val="22"/>
        </w:rPr>
        <w:t>, Apache TomCat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 6, Apache TomCat 7, Oracle SQL</w:t>
      </w:r>
      <w:r w:rsidR="0025627D" w:rsidRPr="00D55397">
        <w:rPr>
          <w:rFonts w:ascii="Arial" w:eastAsia="Verdana" w:hAnsi="Arial" w:cs="Arial"/>
          <w:sz w:val="22"/>
          <w:szCs w:val="22"/>
        </w:rPr>
        <w:t xml:space="preserve">, GIT, </w:t>
      </w:r>
      <w:r w:rsidR="008F6DA5">
        <w:rPr>
          <w:rFonts w:ascii="Arial" w:eastAsia="Verdana" w:hAnsi="Arial" w:cs="Arial"/>
          <w:sz w:val="22"/>
          <w:szCs w:val="22"/>
        </w:rPr>
        <w:t>J</w:t>
      </w:r>
      <w:r w:rsidR="0071744D" w:rsidRPr="00D55397">
        <w:rPr>
          <w:rFonts w:ascii="Arial" w:eastAsia="Verdana" w:hAnsi="Arial" w:cs="Arial"/>
          <w:sz w:val="22"/>
          <w:szCs w:val="22"/>
        </w:rPr>
        <w:t xml:space="preserve">SON, </w:t>
      </w:r>
      <w:r w:rsidR="0025627D" w:rsidRPr="00D55397">
        <w:rPr>
          <w:rFonts w:ascii="Arial" w:eastAsia="Verdana" w:hAnsi="Arial" w:cs="Arial"/>
          <w:sz w:val="22"/>
          <w:szCs w:val="22"/>
        </w:rPr>
        <w:t>SOAPUI</w:t>
      </w:r>
      <w:r w:rsidR="00116D4A" w:rsidRPr="00D55397">
        <w:rPr>
          <w:rFonts w:ascii="Arial" w:eastAsia="Verdana" w:hAnsi="Arial" w:cs="Arial"/>
          <w:sz w:val="22"/>
          <w:szCs w:val="22"/>
        </w:rPr>
        <w:t>, REST, MAVEN;</w:t>
      </w:r>
    </w:p>
    <w:p w:rsidR="0025627D" w:rsidRPr="00D55397" w:rsidRDefault="00687E0D">
      <w:pPr>
        <w:pStyle w:val="Ttulo5"/>
        <w:rPr>
          <w:rFonts w:asciiTheme="minorHAnsi" w:hAnsiTheme="minorHAnsi" w:cstheme="minorHAnsi"/>
        </w:rPr>
      </w:pPr>
      <w:r w:rsidRPr="00687E0D">
        <w:rPr>
          <w:rFonts w:asciiTheme="minorHAnsi" w:hAnsiTheme="minorHAnsi" w:cstheme="minorHAnsi"/>
          <w:b/>
          <w:i w:val="0"/>
          <w:iCs w:val="0"/>
          <w:color w:val="auto"/>
        </w:rPr>
        <w:t>Stefanini</w:t>
      </w:r>
      <w:r w:rsidRPr="00687E0D">
        <w:rPr>
          <w:rFonts w:asciiTheme="minorHAnsi" w:hAnsiTheme="minorHAnsi" w:cstheme="minorHAnsi"/>
          <w:b/>
          <w:color w:val="auto"/>
        </w:rPr>
        <w:t xml:space="preserve"> </w:t>
      </w:r>
      <w:r w:rsidR="00AB5F19" w:rsidRPr="00D55397">
        <w:rPr>
          <w:rFonts w:asciiTheme="minorHAnsi" w:hAnsiTheme="minorHAnsi" w:cstheme="minorHAnsi"/>
          <w:b/>
          <w:color w:val="auto"/>
        </w:rPr>
        <w:t>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</w:t>
      </w:r>
      <w:r w:rsidRPr="00687E0D">
        <w:rPr>
          <w:rFonts w:asciiTheme="minorHAnsi" w:hAnsiTheme="minorHAnsi" w:cstheme="minorHAnsi"/>
          <w:b/>
          <w:color w:val="auto"/>
        </w:rPr>
        <w:t xml:space="preserve"> Analista/Desenvolvedor Java jr </w:t>
      </w:r>
      <w:r w:rsidRPr="00687E0D">
        <w:rPr>
          <w:rFonts w:asciiTheme="minorHAnsi" w:eastAsia="Verdana" w:hAnsiTheme="minorHAnsi" w:cstheme="minorHAnsi"/>
          <w:b/>
          <w:bCs/>
          <w:color w:val="auto"/>
        </w:rPr>
        <w:t xml:space="preserve">– </w:t>
      </w:r>
      <w:r w:rsidR="0025627D" w:rsidRPr="00D55397">
        <w:rPr>
          <w:rFonts w:asciiTheme="minorHAnsi" w:hAnsiTheme="minorHAnsi" w:cstheme="minorHAnsi"/>
          <w:b/>
          <w:color w:val="auto"/>
        </w:rPr>
        <w:t>Bradesco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: </w:t>
      </w:r>
      <w:r w:rsidR="00D55397" w:rsidRPr="00D55397">
        <w:rPr>
          <w:rFonts w:asciiTheme="minorHAnsi" w:hAnsiTheme="minorHAnsi" w:cstheme="minorHAnsi"/>
          <w:i w:val="0"/>
          <w:color w:val="auto"/>
        </w:rPr>
        <w:t>2 meses.</w:t>
      </w:r>
    </w:p>
    <w:p w:rsidR="0025627D" w:rsidRPr="00D55397" w:rsidRDefault="0025627D">
      <w:pPr>
        <w:pStyle w:val="Pr-formataoHTML"/>
        <w:rPr>
          <w:rFonts w:ascii="Arial" w:hAnsi="Arial" w:cs="Arial"/>
          <w:sz w:val="22"/>
          <w:szCs w:val="22"/>
        </w:rPr>
      </w:pPr>
      <w:proofErr w:type="gramStart"/>
      <w:r w:rsidRPr="00D55397">
        <w:rPr>
          <w:rFonts w:ascii="Arial" w:eastAsia="Verdana" w:hAnsi="Arial" w:cs="Arial"/>
          <w:sz w:val="22"/>
          <w:szCs w:val="22"/>
        </w:rPr>
        <w:t>• Responsável</w:t>
      </w:r>
      <w:proofErr w:type="gramEnd"/>
      <w:r w:rsidRPr="00D55397">
        <w:rPr>
          <w:rFonts w:ascii="Arial" w:eastAsia="Verdana" w:hAnsi="Arial" w:cs="Arial"/>
          <w:sz w:val="22"/>
          <w:szCs w:val="22"/>
        </w:rPr>
        <w:t xml:space="preserve"> pela organização, manutenção, desenvolvimento e automação de sistemas bancários interfaces em JSP, Servlets, javascript Java 5, Jsf 2.0, primefaces, Webservice, AWB</w:t>
      </w:r>
      <w:r w:rsidR="00D55397">
        <w:rPr>
          <w:rFonts w:ascii="Arial" w:eastAsia="Verdana" w:hAnsi="Arial" w:cs="Arial"/>
          <w:sz w:val="22"/>
          <w:szCs w:val="22"/>
        </w:rPr>
        <w:t xml:space="preserve"> 2</w:t>
      </w:r>
      <w:r w:rsidRPr="00D55397">
        <w:rPr>
          <w:rFonts w:ascii="Arial" w:eastAsia="Verdana" w:hAnsi="Arial" w:cs="Arial"/>
          <w:sz w:val="22"/>
          <w:szCs w:val="22"/>
        </w:rPr>
        <w:t>, StarTeam, WinMerge, pdc-ejb-1.3, myfaces-all-1.1.1, richfaces.</w:t>
      </w:r>
    </w:p>
    <w:p w:rsidR="0025627D" w:rsidRDefault="0025627D">
      <w:pPr>
        <w:pStyle w:val="Pr-formataoHTML"/>
        <w:rPr>
          <w:rFonts w:ascii="Arial" w:eastAsia="Verdana" w:hAnsi="Arial" w:cs="Arial"/>
          <w:sz w:val="22"/>
          <w:szCs w:val="22"/>
        </w:rPr>
      </w:pPr>
      <w:r w:rsidRPr="00D55397">
        <w:rPr>
          <w:rFonts w:ascii="Arial" w:eastAsia="Verdana" w:hAnsi="Arial" w:cs="Arial"/>
          <w:sz w:val="22"/>
          <w:szCs w:val="22"/>
        </w:rPr>
        <w:t>Realização de criação de testes unitários e integrados, elaboração de documentos de software, roteirização de testes.</w:t>
      </w:r>
    </w:p>
    <w:p w:rsidR="0025627D" w:rsidRPr="00D55397" w:rsidRDefault="0025627D" w:rsidP="00700D23">
      <w:pPr>
        <w:pStyle w:val="Ttulo5"/>
        <w:spacing w:line="240" w:lineRule="auto"/>
        <w:rPr>
          <w:rFonts w:ascii="Arial" w:hAnsi="Arial" w:cs="Arial"/>
        </w:rPr>
      </w:pPr>
      <w:r w:rsidRPr="00D55397">
        <w:rPr>
          <w:rFonts w:asciiTheme="minorHAnsi" w:hAnsiTheme="minorHAnsi" w:cstheme="minorHAnsi"/>
          <w:b/>
          <w:color w:val="auto"/>
        </w:rPr>
        <w:lastRenderedPageBreak/>
        <w:t>BRQ IT Services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 –</w:t>
      </w:r>
      <w:r w:rsidR="00AB5F19">
        <w:rPr>
          <w:rFonts w:asciiTheme="minorHAnsi" w:hAnsiTheme="minorHAnsi" w:cstheme="minorHAnsi"/>
          <w:b/>
          <w:color w:val="auto"/>
        </w:rPr>
        <w:t xml:space="preserve"> Projetos -</w:t>
      </w:r>
      <w:r w:rsidR="00D55397" w:rsidRPr="00D55397">
        <w:rPr>
          <w:rFonts w:asciiTheme="minorHAnsi" w:hAnsiTheme="minorHAnsi" w:cstheme="minorHAnsi"/>
          <w:b/>
          <w:color w:val="auto"/>
        </w:rPr>
        <w:t xml:space="preserve"> Bradesco</w:t>
      </w:r>
      <w:r w:rsidRPr="00D55397">
        <w:rPr>
          <w:rFonts w:asciiTheme="minorHAnsi" w:hAnsiTheme="minorHAnsi" w:cstheme="minorHAnsi"/>
          <w:b/>
          <w:color w:val="auto"/>
        </w:rPr>
        <w:t xml:space="preserve"> – Analista/Desenvolvedor Java jr.</w:t>
      </w:r>
      <w:r w:rsidRPr="00D55397">
        <w:rPr>
          <w:rFonts w:ascii="Arial" w:hAnsi="Arial" w:cs="Arial"/>
          <w:b/>
          <w:color w:val="auto"/>
        </w:rPr>
        <w:t xml:space="preserve"> </w:t>
      </w:r>
      <w:r w:rsidRPr="00D55397">
        <w:rPr>
          <w:rFonts w:ascii="Arial" w:hAnsi="Arial" w:cs="Arial"/>
          <w:color w:val="000000"/>
        </w:rPr>
        <w:t>01/04/2015</w:t>
      </w:r>
      <w:r w:rsidRPr="00D55397">
        <w:rPr>
          <w:rFonts w:ascii="Arial" w:hAnsi="Arial" w:cs="Arial"/>
          <w:color w:val="auto"/>
        </w:rPr>
        <w:t xml:space="preserve"> a 13/05/2016.</w:t>
      </w:r>
    </w:p>
    <w:p w:rsidR="0025627D" w:rsidRPr="00D55397" w:rsidRDefault="0025627D">
      <w:pPr>
        <w:pStyle w:val="Pr-formataoHTML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sz w:val="22"/>
          <w:szCs w:val="22"/>
        </w:rPr>
        <w:t xml:space="preserve">• </w:t>
      </w:r>
      <w:r w:rsidRPr="00D55397">
        <w:rPr>
          <w:rFonts w:ascii="Arial" w:hAnsi="Arial" w:cs="Arial"/>
          <w:sz w:val="22"/>
          <w:szCs w:val="22"/>
        </w:rPr>
        <w:t xml:space="preserve">Desenvolvimento </w:t>
      </w:r>
      <w:r w:rsidRPr="00D55397">
        <w:rPr>
          <w:rFonts w:ascii="Arial" w:eastAsia="Verdana" w:hAnsi="Arial" w:cs="Arial"/>
          <w:sz w:val="22"/>
          <w:szCs w:val="22"/>
        </w:rPr>
        <w:t>e manutenção de sistema</w:t>
      </w:r>
      <w:r w:rsidRPr="00D55397">
        <w:rPr>
          <w:rFonts w:ascii="Arial" w:hAnsi="Arial" w:cs="Arial"/>
          <w:sz w:val="22"/>
          <w:szCs w:val="22"/>
        </w:rPr>
        <w:t xml:space="preserve"> de soluções de TI para o mercado financeiro - utilizando Java </w:t>
      </w:r>
      <w:r w:rsidRPr="00D55397">
        <w:rPr>
          <w:rFonts w:ascii="Arial" w:eastAsia="Verdana" w:hAnsi="Arial" w:cs="Arial"/>
          <w:sz w:val="22"/>
          <w:szCs w:val="22"/>
        </w:rPr>
        <w:t>JEE</w:t>
      </w:r>
      <w:r w:rsidRPr="00D55397">
        <w:rPr>
          <w:rFonts w:ascii="Arial" w:hAnsi="Arial" w:cs="Arial"/>
          <w:sz w:val="22"/>
          <w:szCs w:val="22"/>
        </w:rPr>
        <w:t xml:space="preserve">, JSF, HTML, CSS, Javascript, </w:t>
      </w:r>
      <w:proofErr w:type="gramStart"/>
      <w:r w:rsidRPr="00D55397">
        <w:rPr>
          <w:rFonts w:ascii="Arial" w:hAnsi="Arial" w:cs="Arial"/>
          <w:sz w:val="22"/>
          <w:szCs w:val="22"/>
        </w:rPr>
        <w:t>Tomcat,</w:t>
      </w:r>
      <w:r w:rsidRPr="00D55397">
        <w:rPr>
          <w:rFonts w:ascii="Arial" w:eastAsia="Verdana" w:hAnsi="Arial" w:cs="Arial"/>
          <w:sz w:val="22"/>
          <w:szCs w:val="22"/>
        </w:rPr>
        <w:t xml:space="preserve">  pdc</w:t>
      </w:r>
      <w:proofErr w:type="gramEnd"/>
      <w:r w:rsidRPr="00D55397">
        <w:rPr>
          <w:rFonts w:ascii="Arial" w:eastAsia="Verdana" w:hAnsi="Arial" w:cs="Arial"/>
          <w:sz w:val="22"/>
          <w:szCs w:val="22"/>
        </w:rPr>
        <w:t>-ejb-1.3  comunicação com MainFrame</w:t>
      </w:r>
      <w:r w:rsidRPr="00D55397">
        <w:rPr>
          <w:rStyle w:val="verdanaChar"/>
          <w:sz w:val="22"/>
          <w:szCs w:val="22"/>
        </w:rPr>
        <w:t>,</w:t>
      </w:r>
      <w:r w:rsidRPr="00D55397">
        <w:rPr>
          <w:rFonts w:ascii="Arial" w:eastAsia="Verdana" w:hAnsi="Arial" w:cs="Arial"/>
          <w:sz w:val="22"/>
          <w:szCs w:val="22"/>
        </w:rPr>
        <w:t xml:space="preserve"> MyFaces, Tomahawk, Prime Faces, Integração de sistemas com web Services. Relatórios com  JasperReport.</w:t>
      </w:r>
    </w:p>
    <w:p w:rsidR="00687E0D" w:rsidRDefault="0025627D">
      <w:pPr>
        <w:spacing w:line="240" w:lineRule="auto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 xml:space="preserve">Estagio Analista/Programador </w:t>
      </w:r>
      <w:proofErr w:type="spellStart"/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>cobol</w:t>
      </w:r>
      <w:proofErr w:type="spellEnd"/>
      <w:r w:rsidRPr="00D55397">
        <w:rPr>
          <w:rFonts w:asciiTheme="minorHAnsi" w:hAnsiTheme="minorHAnsi" w:cstheme="minorHAnsi"/>
          <w:b/>
          <w:color w:val="auto"/>
          <w:sz w:val="22"/>
          <w:szCs w:val="22"/>
        </w:rPr>
        <w:t xml:space="preserve"> / Java.</w:t>
      </w:r>
    </w:p>
    <w:p w:rsidR="0025627D" w:rsidRPr="00D55397" w:rsidRDefault="0025627D">
      <w:pPr>
        <w:spacing w:line="240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color w:val="auto"/>
          <w:sz w:val="22"/>
          <w:szCs w:val="22"/>
        </w:rPr>
        <w:t xml:space="preserve">• </w:t>
      </w:r>
      <w:r w:rsidRPr="00D55397">
        <w:rPr>
          <w:rFonts w:ascii="Arial" w:hAnsi="Arial" w:cs="Arial"/>
          <w:color w:val="auto"/>
          <w:sz w:val="22"/>
          <w:szCs w:val="22"/>
        </w:rPr>
        <w:t>Responsável pela organização, manutenção, desenvolvimento e automação de sistemas bancários. Análise, especificação, projeto do sistema, programação, homologação, implantação e acompanhamento dos sistemas solicitados por seus usuários. Responsável pela otimização de processos diversos utilizando o desenvolvimento de sistemas Cobol, Cobol Cics, Db2.</w:t>
      </w:r>
      <w:r w:rsidRPr="00D55397">
        <w:rPr>
          <w:rFonts w:ascii="Arial" w:eastAsia="Verdana" w:hAnsi="Arial" w:cs="Arial"/>
          <w:color w:val="auto"/>
          <w:sz w:val="22"/>
          <w:szCs w:val="22"/>
        </w:rPr>
        <w:t xml:space="preserve"> </w:t>
      </w:r>
      <w:r w:rsidR="0071744D" w:rsidRPr="00D55397">
        <w:rPr>
          <w:rFonts w:ascii="Arial" w:hAnsi="Arial" w:cs="Arial"/>
          <w:color w:val="auto"/>
          <w:sz w:val="22"/>
          <w:szCs w:val="22"/>
        </w:rPr>
        <w:t xml:space="preserve">Realização </w:t>
      </w:r>
      <w:r w:rsidRPr="00D55397">
        <w:rPr>
          <w:rFonts w:ascii="Arial" w:hAnsi="Arial" w:cs="Arial"/>
          <w:color w:val="auto"/>
          <w:sz w:val="22"/>
          <w:szCs w:val="22"/>
        </w:rPr>
        <w:t>e criação de testes unitários e integrados, elaboração de documentos de software, roteirizarão de testes.</w:t>
      </w:r>
    </w:p>
    <w:p w:rsidR="00687E0D" w:rsidRPr="00687E0D" w:rsidRDefault="0025627D" w:rsidP="003B1E7A">
      <w:pPr>
        <w:pStyle w:val="Ttulo3"/>
        <w:shd w:val="clear" w:color="auto" w:fill="FFFFFF"/>
        <w:rPr>
          <w:rFonts w:ascii="Arial" w:hAnsi="Arial" w:cs="Arial"/>
          <w:sz w:val="22"/>
          <w:szCs w:val="22"/>
        </w:rPr>
      </w:pP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>Conecto Sistemas Ltda –</w:t>
      </w:r>
      <w:r w:rsidR="00687E0D" w:rsidRPr="00687E0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  <w:hyperlink r:id="rId8" w:history="1">
        <w:r w:rsidR="00687E0D" w:rsidRPr="00687E0D">
          <w:rPr>
            <w:rStyle w:val="Hyper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  <w:u w:val="none"/>
          </w:rPr>
          <w:t>Assaí Atacadista</w:t>
        </w:r>
      </w:hyperlink>
      <w:r w:rsidR="00687E0D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-</w:t>
      </w: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r w:rsidR="00D55397" w:rsidRPr="00687E0D">
        <w:rPr>
          <w:rFonts w:asciiTheme="minorHAnsi" w:hAnsiTheme="minorHAnsi" w:cstheme="minorHAnsi"/>
          <w:b/>
          <w:color w:val="auto"/>
          <w:sz w:val="22"/>
          <w:szCs w:val="22"/>
        </w:rPr>
        <w:t>Programador Júnior:</w:t>
      </w:r>
      <w:r w:rsidR="00D55397" w:rsidRPr="00687E0D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Pr="00687E0D">
        <w:rPr>
          <w:rFonts w:ascii="Arial" w:hAnsi="Arial" w:cs="Arial"/>
          <w:color w:val="auto"/>
          <w:sz w:val="22"/>
          <w:szCs w:val="22"/>
        </w:rPr>
        <w:t>09/2014 a 01/2015.</w:t>
      </w:r>
    </w:p>
    <w:p w:rsidR="0025627D" w:rsidRPr="003D3C4E" w:rsidRDefault="00687E0D" w:rsidP="00687E0D">
      <w:pPr>
        <w:pStyle w:val="Ttulo3"/>
        <w:numPr>
          <w:ilvl w:val="0"/>
          <w:numId w:val="0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eastAsia="Verdana" w:hAnsi="Arial" w:cs="Arial"/>
          <w:color w:val="auto"/>
          <w:sz w:val="22"/>
          <w:szCs w:val="22"/>
        </w:rPr>
        <w:t>•</w:t>
      </w:r>
      <w:r w:rsidR="0025627D" w:rsidRPr="00687E0D">
        <w:rPr>
          <w:rFonts w:ascii="Arial" w:hAnsi="Arial" w:cs="Arial"/>
          <w:color w:val="auto"/>
          <w:sz w:val="22"/>
          <w:szCs w:val="22"/>
        </w:rPr>
        <w:t>Automação comercial utilizando linguagens como C/C++ integrado com banco de dados MySql, atualizações de dados no Banco de dados SQL e MySQL. Levantamento de requisitos.</w:t>
      </w:r>
    </w:p>
    <w:p w:rsidR="00687E0D" w:rsidRDefault="0025627D" w:rsidP="00687E0D">
      <w:pPr>
        <w:spacing w:line="192" w:lineRule="auto"/>
        <w:rPr>
          <w:rFonts w:ascii="Arial" w:hAnsi="Arial" w:cs="Arial"/>
          <w:color w:val="auto"/>
          <w:sz w:val="22"/>
          <w:szCs w:val="22"/>
        </w:rPr>
      </w:pPr>
      <w:r w:rsidRPr="00687E0D">
        <w:rPr>
          <w:rFonts w:asciiTheme="minorHAnsi" w:hAnsiTheme="minorHAnsi" w:cstheme="minorHAnsi"/>
          <w:b/>
          <w:color w:val="auto"/>
          <w:sz w:val="22"/>
          <w:szCs w:val="22"/>
        </w:rPr>
        <w:t>Bureau –</w:t>
      </w:r>
      <w:r w:rsidR="00D55397" w:rsidRPr="00687E0D">
        <w:rPr>
          <w:rFonts w:asciiTheme="minorHAnsi" w:hAnsiTheme="minorHAnsi" w:cstheme="minorHAnsi"/>
          <w:b/>
          <w:color w:val="auto"/>
          <w:sz w:val="22"/>
          <w:szCs w:val="22"/>
        </w:rPr>
        <w:t xml:space="preserve"> Estagio projetos:</w:t>
      </w:r>
      <w:r w:rsidRPr="00D55397">
        <w:rPr>
          <w:rFonts w:ascii="Arial" w:hAnsi="Arial" w:cs="Arial"/>
          <w:b/>
          <w:color w:val="auto"/>
          <w:sz w:val="22"/>
          <w:szCs w:val="22"/>
        </w:rPr>
        <w:t xml:space="preserve"> </w:t>
      </w:r>
      <w:r w:rsidRPr="00D55397">
        <w:rPr>
          <w:rFonts w:ascii="Arial" w:hAnsi="Arial" w:cs="Arial"/>
          <w:color w:val="auto"/>
          <w:sz w:val="22"/>
          <w:szCs w:val="22"/>
        </w:rPr>
        <w:t>06/2014 a 09/2014.</w:t>
      </w:r>
      <w:r w:rsidR="00D55397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25627D" w:rsidRPr="00D55397" w:rsidRDefault="0025627D" w:rsidP="00687E0D">
      <w:pPr>
        <w:spacing w:line="192" w:lineRule="auto"/>
        <w:rPr>
          <w:rFonts w:ascii="Arial" w:hAnsi="Arial" w:cs="Arial"/>
          <w:sz w:val="22"/>
          <w:szCs w:val="22"/>
        </w:rPr>
      </w:pPr>
      <w:r w:rsidRPr="00D55397">
        <w:rPr>
          <w:rFonts w:ascii="Arial" w:eastAsia="Verdana" w:hAnsi="Arial" w:cs="Arial"/>
          <w:color w:val="auto"/>
          <w:sz w:val="22"/>
          <w:szCs w:val="22"/>
        </w:rPr>
        <w:t>•</w:t>
      </w:r>
      <w:r w:rsidR="00D55397">
        <w:rPr>
          <w:rFonts w:ascii="Arial" w:eastAsia="Verdana" w:hAnsi="Arial" w:cs="Arial"/>
          <w:color w:val="auto"/>
          <w:sz w:val="22"/>
          <w:szCs w:val="22"/>
        </w:rPr>
        <w:t xml:space="preserve"> </w:t>
      </w:r>
      <w:r w:rsidR="00687E0D">
        <w:rPr>
          <w:rFonts w:ascii="Arial" w:hAnsi="Arial" w:cs="Arial"/>
          <w:color w:val="auto"/>
          <w:sz w:val="22"/>
          <w:szCs w:val="22"/>
        </w:rPr>
        <w:t>Acompanhamento de escopo q</w:t>
      </w:r>
      <w:r w:rsidRPr="00D55397">
        <w:rPr>
          <w:rFonts w:ascii="Arial" w:hAnsi="Arial" w:cs="Arial"/>
          <w:color w:val="auto"/>
          <w:sz w:val="22"/>
          <w:szCs w:val="22"/>
        </w:rPr>
        <w:t>ual</w:t>
      </w:r>
      <w:r w:rsidR="00687E0D">
        <w:rPr>
          <w:rFonts w:ascii="Arial" w:hAnsi="Arial" w:cs="Arial"/>
          <w:color w:val="auto"/>
          <w:sz w:val="22"/>
          <w:szCs w:val="22"/>
        </w:rPr>
        <w:t>idade cronograma orçamento recursos r</w:t>
      </w:r>
      <w:r w:rsidRPr="00D55397">
        <w:rPr>
          <w:rFonts w:ascii="Arial" w:hAnsi="Arial" w:cs="Arial"/>
          <w:color w:val="auto"/>
          <w:sz w:val="22"/>
          <w:szCs w:val="22"/>
        </w:rPr>
        <w:t xml:space="preserve">isco dos projetos. Elaboração de brainstorm em busca de melhorias no processo </w:t>
      </w:r>
      <w:r w:rsidR="008F6DA5">
        <w:rPr>
          <w:rFonts w:ascii="Arial" w:hAnsi="Arial" w:cs="Arial"/>
          <w:color w:val="auto"/>
          <w:sz w:val="22"/>
          <w:szCs w:val="22"/>
        </w:rPr>
        <w:t>e</w:t>
      </w:r>
      <w:r w:rsidRPr="00D55397">
        <w:rPr>
          <w:rFonts w:ascii="Arial" w:hAnsi="Arial" w:cs="Arial"/>
          <w:color w:val="auto"/>
          <w:sz w:val="22"/>
          <w:szCs w:val="22"/>
        </w:rPr>
        <w:t>dição de código html5.</w:t>
      </w:r>
    </w:p>
    <w:tbl>
      <w:tblPr>
        <w:tblW w:w="1041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551"/>
        <w:gridCol w:w="2323"/>
        <w:gridCol w:w="1540"/>
      </w:tblGrid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b/>
                <w:bCs/>
                <w:color w:val="auto"/>
                <w:sz w:val="16"/>
                <w:szCs w:val="16"/>
                <w:lang w:eastAsia="pt-BR"/>
              </w:rPr>
              <w:t xml:space="preserve">Formação complementar: </w:t>
            </w:r>
          </w:p>
        </w:tc>
        <w:tc>
          <w:tcPr>
            <w:tcW w:w="2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  <w:lang w:eastAsia="pt-BR"/>
              </w:rPr>
            </w:pP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  <w:lang w:eastAsia="pt-BR"/>
              </w:rPr>
              <w:t>Curso</w:t>
            </w:r>
          </w:p>
        </w:tc>
        <w:tc>
          <w:tcPr>
            <w:tcW w:w="23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Instituição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 xml:space="preserve">Carga horária 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Inteligência artificial,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machine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learning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e Data Science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Python 3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3C5FE0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Algoritmos</w:t>
            </w:r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genéticos em </w:t>
            </w:r>
            <w:proofErr w:type="spellStart"/>
            <w:r w:rsidR="008D1A7B"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</w:p>
        </w:tc>
      </w:tr>
      <w:tr w:rsidR="000A0D62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A0D62" w:rsidRPr="008D1A7B" w:rsidRDefault="000A0D62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0A0D62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Formação Cientista de Dados com R e Python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A0D62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D62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cursando</w:t>
            </w:r>
          </w:p>
        </w:tc>
      </w:tr>
      <w:tr w:rsidR="000A0D62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0A0D62" w:rsidRPr="008D1A7B" w:rsidRDefault="000A0D62" w:rsidP="000A0D62">
            <w:pPr>
              <w:pStyle w:val="Ttulo1"/>
              <w:shd w:val="clear" w:color="auto" w:fill="FFFFFF"/>
              <w:spacing w:before="0" w:after="0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0A0D6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 xml:space="preserve">Spring Boot </w:t>
            </w:r>
            <w:proofErr w:type="spellStart"/>
            <w:r w:rsidRPr="000A0D62">
              <w:rPr>
                <w:rFonts w:ascii="Arial" w:hAnsi="Arial" w:cs="Arial"/>
                <w:bCs/>
                <w:color w:val="000000" w:themeColor="text1"/>
                <w:sz w:val="18"/>
                <w:szCs w:val="18"/>
              </w:rPr>
              <w:t>Microservices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0A0D62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DevDojo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0D62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Angular 4, 5 e 6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100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BootStrap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4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0A0D62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Spring Boot: Agilidade no desenvolvimento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com Spring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Alura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Angular, REST e Spring Boot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Começando com Web Services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RESTful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e Spring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AlgaWorks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Master </w:t>
            </w: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Microservices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 xml:space="preserve"> with Spring Boot and Spring Cloud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90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val="en-US" w:eastAsia="pt-BR"/>
              </w:rPr>
              <w:t>Master Hibernate and JPA with Spring Boot in 100 Steps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Udemy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CSS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60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Java Web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Informaticon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220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Java: Web Service na prática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25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Desenvolvendo serviços para SOA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(Palestra)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SOA - em Java: utilizando Web Services REST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(Palestra)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 hora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Maven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Framework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DevMedia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15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Git</w:t>
            </w:r>
            <w:proofErr w:type="spellEnd"/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 xml:space="preserve"> versionamento de arquivos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Rb-Tech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140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java</w:t>
            </w:r>
            <w:proofErr w:type="spellEnd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SE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Brasil Mais TI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auto"/>
                <w:sz w:val="16"/>
                <w:szCs w:val="16"/>
                <w:lang w:eastAsia="pt-BR"/>
              </w:rPr>
              <w:t>XHTML e HTML</w:t>
            </w:r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Faculdade XTI</w:t>
            </w:r>
          </w:p>
        </w:tc>
        <w:tc>
          <w:tcPr>
            <w:tcW w:w="1540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80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Programador Mainframe </w:t>
            </w: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cobol</w:t>
            </w:r>
            <w:proofErr w:type="spellEnd"/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TecTreinos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190</w:t>
            </w:r>
            <w:r w:rsidR="000A0D62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Processo de desenvolvimento de software</w:t>
            </w:r>
          </w:p>
        </w:tc>
        <w:tc>
          <w:tcPr>
            <w:tcW w:w="23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Fundação 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12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SQL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proofErr w:type="spellStart"/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Softblue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Programação C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UNINOVE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220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Linux</w:t>
            </w:r>
          </w:p>
        </w:tc>
        <w:tc>
          <w:tcPr>
            <w:tcW w:w="232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Portal GSTI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70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Gestão de projetos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Fundação Bradesco</w:t>
            </w:r>
          </w:p>
        </w:tc>
        <w:tc>
          <w:tcPr>
            <w:tcW w:w="1540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60 horas</w:t>
            </w:r>
          </w:p>
        </w:tc>
      </w:tr>
      <w:tr w:rsidR="008D1A7B" w:rsidRPr="008D1A7B" w:rsidTr="003C5FE0">
        <w:trPr>
          <w:trHeight w:val="259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Excel avançado</w:t>
            </w:r>
          </w:p>
        </w:tc>
        <w:tc>
          <w:tcPr>
            <w:tcW w:w="2323" w:type="dxa"/>
            <w:tcBorders>
              <w:top w:val="nil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Instituto CSU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D1A7B" w:rsidRPr="008D1A7B" w:rsidRDefault="008D1A7B" w:rsidP="008D1A7B">
            <w:pPr>
              <w:suppressAutoHyphens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</w:pPr>
            <w:r w:rsidRPr="008D1A7B">
              <w:rPr>
                <w:rFonts w:ascii="Arial" w:hAnsi="Arial" w:cs="Arial"/>
                <w:color w:val="000000"/>
                <w:sz w:val="16"/>
                <w:szCs w:val="16"/>
                <w:lang w:eastAsia="pt-BR"/>
              </w:rPr>
              <w:t>40 horas</w:t>
            </w:r>
          </w:p>
        </w:tc>
      </w:tr>
    </w:tbl>
    <w:p w:rsidR="000875CD" w:rsidRDefault="000875CD" w:rsidP="008D1A7B">
      <w:pPr>
        <w:spacing w:line="192" w:lineRule="auto"/>
        <w:jc w:val="both"/>
        <w:rPr>
          <w:rFonts w:ascii="Arial" w:hAnsi="Arial" w:cs="Arial"/>
          <w:b/>
          <w:color w:val="auto"/>
          <w:sz w:val="22"/>
          <w:szCs w:val="22"/>
        </w:rPr>
      </w:pPr>
    </w:p>
    <w:sectPr w:rsidR="000875CD" w:rsidSect="003C5FE0">
      <w:headerReference w:type="default" r:id="rId9"/>
      <w:footerReference w:type="default" r:id="rId10"/>
      <w:pgSz w:w="11906" w:h="16838"/>
      <w:pgMar w:top="426" w:right="720" w:bottom="720" w:left="720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3C7" w:rsidRDefault="006433C7">
      <w:pPr>
        <w:spacing w:after="0" w:line="240" w:lineRule="auto"/>
      </w:pPr>
      <w:r>
        <w:separator/>
      </w:r>
    </w:p>
  </w:endnote>
  <w:endnote w:type="continuationSeparator" w:id="0">
    <w:p w:rsidR="006433C7" w:rsidRDefault="00643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7D" w:rsidRDefault="0025627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3C7" w:rsidRDefault="006433C7">
      <w:pPr>
        <w:spacing w:after="0" w:line="240" w:lineRule="auto"/>
      </w:pPr>
      <w:r>
        <w:separator/>
      </w:r>
    </w:p>
  </w:footnote>
  <w:footnote w:type="continuationSeparator" w:id="0">
    <w:p w:rsidR="006433C7" w:rsidRDefault="00643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627D" w:rsidRDefault="005716D8">
    <w:pPr>
      <w:pStyle w:val="Cabealho"/>
      <w:jc w:val="right"/>
      <w:rPr>
        <w:sz w:val="16"/>
        <w:szCs w:val="16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9EF07B" wp14:editId="7E7C6364">
              <wp:simplePos x="0" y="0"/>
              <wp:positionH relativeFrom="page">
                <wp:posOffset>7988300</wp:posOffset>
              </wp:positionH>
              <wp:positionV relativeFrom="page">
                <wp:align>center</wp:align>
              </wp:positionV>
              <wp:extent cx="4445" cy="10897870"/>
              <wp:effectExtent l="19050" t="19050" r="33655" b="36830"/>
              <wp:wrapNone/>
              <wp:docPr id="4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4445" cy="10897870"/>
                      </a:xfrm>
                      <a:prstGeom prst="straightConnector1">
                        <a:avLst/>
                      </a:prstGeom>
                      <a:noFill/>
                      <a:ln w="12600" cap="sq">
                        <a:solidFill>
                          <a:srgbClr val="FE8637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409ABF" id="_x0000_t32" coordsize="21600,21600" o:spt="32" o:oned="t" path="m,l21600,21600e" filled="f">
              <v:path arrowok="t" fillok="f" o:connecttype="none"/>
              <o:lock v:ext="edit" shapetype="t"/>
            </v:shapetype>
            <v:shape id=" 1" o:spid="_x0000_s1026" type="#_x0000_t32" style="position:absolute;margin-left:629pt;margin-top:0;width:.35pt;height:858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" strokecolor="#fe8637" strokeweight=".35mm">
              <v:stroke joinstyle="miter" endcap="square"/>
              <o:lock v:ext="edit" shapetype="f"/>
              <w10:wrap anchorx="page" anchory="page"/>
            </v:shape>
          </w:pict>
        </mc:Fallback>
      </mc:AlternateContent>
    </w:r>
  </w:p>
  <w:p w:rsidR="0025627D" w:rsidRDefault="0025627D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Marcador1"/>
      <w:lvlText w:val=""/>
      <w:lvlJc w:val="left"/>
      <w:pPr>
        <w:tabs>
          <w:tab w:val="num" w:pos="0"/>
        </w:tabs>
        <w:ind w:left="245" w:hanging="245"/>
      </w:pPr>
      <w:rPr>
        <w:rFonts w:ascii="Century Schoolbook" w:hAnsi="Century Schoolbook" w:cs="Times New Roman" w:hint="default"/>
        <w:color w:val="FE8637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490" w:hanging="245"/>
      </w:pPr>
      <w:rPr>
        <w:rFonts w:ascii="Symbol" w:hAnsi="Symbol" w:cs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735" w:hanging="245"/>
      </w:pPr>
      <w:rPr>
        <w:rFonts w:ascii="Symbol" w:hAnsi="Symbol" w:cs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980" w:hanging="245"/>
      </w:pPr>
      <w:rPr>
        <w:rFonts w:ascii="Symbol" w:hAnsi="Symbol" w:cs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225" w:hanging="245"/>
      </w:pPr>
      <w:rPr>
        <w:rFonts w:ascii="Symbol" w:hAnsi="Symbol" w:cs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470" w:hanging="245"/>
      </w:pPr>
      <w:rPr>
        <w:rFonts w:ascii="Symbol" w:hAnsi="Symbol" w:cs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715" w:hanging="245"/>
      </w:pPr>
      <w:rPr>
        <w:rFonts w:ascii="Symbol" w:hAnsi="Symbol" w:cs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960" w:hanging="245"/>
      </w:pPr>
      <w:rPr>
        <w:rFonts w:ascii="Symbol" w:hAnsi="Symbol" w:cs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2205" w:hanging="245"/>
      </w:pPr>
      <w:rPr>
        <w:rFonts w:ascii="Symbol" w:hAnsi="Symbol" w:cs="Symbol" w:hint="default"/>
        <w:color w:val="777C84"/>
        <w:sz w:val="12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pStyle w:val="Commarcadores1"/>
      <w:lvlText w:val=""/>
      <w:lvlJc w:val="left"/>
      <w:pPr>
        <w:tabs>
          <w:tab w:val="num" w:pos="0"/>
        </w:tabs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60"/>
    <w:rsid w:val="0000555D"/>
    <w:rsid w:val="00085623"/>
    <w:rsid w:val="000875CD"/>
    <w:rsid w:val="000A0D62"/>
    <w:rsid w:val="000F3871"/>
    <w:rsid w:val="00116D4A"/>
    <w:rsid w:val="00157745"/>
    <w:rsid w:val="0025627D"/>
    <w:rsid w:val="00275026"/>
    <w:rsid w:val="002C0214"/>
    <w:rsid w:val="002D475D"/>
    <w:rsid w:val="0037061C"/>
    <w:rsid w:val="003C5FE0"/>
    <w:rsid w:val="003D3BEC"/>
    <w:rsid w:val="003D3C4E"/>
    <w:rsid w:val="003E6136"/>
    <w:rsid w:val="00422072"/>
    <w:rsid w:val="005716D8"/>
    <w:rsid w:val="005C64EB"/>
    <w:rsid w:val="00622EBC"/>
    <w:rsid w:val="006433C7"/>
    <w:rsid w:val="00660632"/>
    <w:rsid w:val="00687E0D"/>
    <w:rsid w:val="006A2EE3"/>
    <w:rsid w:val="006E4F0D"/>
    <w:rsid w:val="00710DAF"/>
    <w:rsid w:val="0071744D"/>
    <w:rsid w:val="0073505B"/>
    <w:rsid w:val="007D5B3C"/>
    <w:rsid w:val="00807F3A"/>
    <w:rsid w:val="008D1A7B"/>
    <w:rsid w:val="008F6DA5"/>
    <w:rsid w:val="009032B5"/>
    <w:rsid w:val="00914490"/>
    <w:rsid w:val="00922AFE"/>
    <w:rsid w:val="009957E7"/>
    <w:rsid w:val="00A746F2"/>
    <w:rsid w:val="00AA5737"/>
    <w:rsid w:val="00AB5F19"/>
    <w:rsid w:val="00CD6ACD"/>
    <w:rsid w:val="00D55397"/>
    <w:rsid w:val="00D927A9"/>
    <w:rsid w:val="00DF7560"/>
    <w:rsid w:val="00E145C7"/>
    <w:rsid w:val="00E57833"/>
    <w:rsid w:val="00EA2B63"/>
    <w:rsid w:val="00EA6769"/>
    <w:rsid w:val="00EE3485"/>
    <w:rsid w:val="00F30925"/>
    <w:rsid w:val="00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A1F0522"/>
  <w15:docId w15:val="{2C61B08E-A79F-4894-B270-C441BF8E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entury Schoolbook" w:hAnsi="Century Schoolbook"/>
      <w:color w:val="414751"/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numPr>
        <w:ilvl w:val="3"/>
        <w:numId w:val="1"/>
      </w:num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Century Schoolbook" w:hAnsi="Century Schoolbook" w:cs="Times New Roman" w:hint="default"/>
      <w:color w:val="FE8637"/>
      <w:sz w:val="16"/>
      <w:szCs w:val="16"/>
    </w:rPr>
  </w:style>
  <w:style w:type="character" w:customStyle="1" w:styleId="WW8Num2z1">
    <w:name w:val="WW8Num2z1"/>
    <w:rPr>
      <w:rFonts w:ascii="Symbol" w:hAnsi="Symbol" w:cs="Symbol" w:hint="default"/>
      <w:color w:val="FE8637"/>
      <w:sz w:val="18"/>
    </w:rPr>
  </w:style>
  <w:style w:type="character" w:customStyle="1" w:styleId="WW8Num2z3">
    <w:name w:val="WW8Num2z3"/>
    <w:rPr>
      <w:rFonts w:ascii="Symbol" w:hAnsi="Symbol" w:cs="Symbol" w:hint="default"/>
      <w:color w:val="E65B01"/>
      <w:sz w:val="12"/>
    </w:rPr>
  </w:style>
  <w:style w:type="character" w:customStyle="1" w:styleId="WW8Num2z5">
    <w:name w:val="WW8Num2z5"/>
    <w:rPr>
      <w:rFonts w:ascii="Symbol" w:hAnsi="Symbol" w:cs="Symbol" w:hint="default"/>
      <w:color w:val="777C84"/>
      <w:sz w:val="12"/>
    </w:rPr>
  </w:style>
  <w:style w:type="character" w:customStyle="1" w:styleId="WW8Num3z0">
    <w:name w:val="WW8Num3z0"/>
    <w:rPr>
      <w:rFonts w:ascii="Symbol" w:hAnsi="Symbol" w:cs="Symbol" w:hint="default"/>
      <w:color w:val="FE8637"/>
      <w:sz w:val="16"/>
    </w:rPr>
  </w:style>
  <w:style w:type="character" w:customStyle="1" w:styleId="WW8Num4z0">
    <w:name w:val="WW8Num4z0"/>
    <w:rPr>
      <w:rFonts w:ascii="Symbol" w:hAnsi="Symbol" w:cs="Times New Roman" w:hint="default"/>
    </w:rPr>
  </w:style>
  <w:style w:type="character" w:customStyle="1" w:styleId="Fontepargpadro2">
    <w:name w:val="Fonte parág. padrão2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  <w:color w:val="FE8637"/>
      <w:sz w:val="16"/>
    </w:rPr>
  </w:style>
  <w:style w:type="character" w:customStyle="1" w:styleId="WW8Num12z0">
    <w:name w:val="WW8Num12z0"/>
    <w:rPr>
      <w:rFonts w:ascii="Century Schoolbook" w:eastAsia="Times New Roman" w:hAnsi="Century Schoolbook" w:cs="Times New Roman" w:hint="default"/>
      <w:color w:val="FE8637"/>
      <w:sz w:val="16"/>
      <w:szCs w:val="16"/>
    </w:rPr>
  </w:style>
  <w:style w:type="character" w:customStyle="1" w:styleId="WW8Num12z1">
    <w:name w:val="WW8Num12z1"/>
    <w:rPr>
      <w:rFonts w:ascii="Symbol" w:hAnsi="Symbol" w:cs="Symbol" w:hint="default"/>
      <w:color w:val="FE8637"/>
      <w:sz w:val="18"/>
    </w:rPr>
  </w:style>
  <w:style w:type="character" w:customStyle="1" w:styleId="WW8Num12z3">
    <w:name w:val="WW8Num12z3"/>
    <w:rPr>
      <w:rFonts w:ascii="Symbol" w:hAnsi="Symbol" w:cs="Symbol" w:hint="default"/>
      <w:color w:val="E65B01"/>
      <w:sz w:val="12"/>
    </w:rPr>
  </w:style>
  <w:style w:type="character" w:customStyle="1" w:styleId="WW8Num12z5">
    <w:name w:val="WW8Num12z5"/>
    <w:rPr>
      <w:rFonts w:ascii="Symbol" w:hAnsi="Symbol" w:cs="Symbol" w:hint="default"/>
      <w:color w:val="777C84"/>
      <w:sz w:val="12"/>
    </w:rPr>
  </w:style>
  <w:style w:type="character" w:customStyle="1" w:styleId="WW8Num13z0">
    <w:name w:val="WW8Num13z0"/>
    <w:rPr>
      <w:rFonts w:ascii="Century Schoolbook" w:eastAsia="Times New Roman" w:hAnsi="Century Schoolbook" w:cs="Times New Roman" w:hint="default"/>
      <w:szCs w:val="20"/>
    </w:rPr>
  </w:style>
  <w:style w:type="character" w:customStyle="1" w:styleId="WW8Num13z1">
    <w:name w:val="WW8Num13z1"/>
    <w:rPr>
      <w:rFonts w:hint="default"/>
      <w:color w:val="575F6D"/>
    </w:rPr>
  </w:style>
  <w:style w:type="character" w:customStyle="1" w:styleId="WW8Num14z0">
    <w:name w:val="WW8Num14z0"/>
    <w:rPr>
      <w:rFonts w:ascii="Symbol" w:eastAsia="Times New Roman" w:hAnsi="Symbol" w:cs="Times New Roman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ascii="Symbol" w:hAnsi="Symbol" w:cs="Symbol" w:hint="default"/>
      <w:color w:val="FE8637"/>
      <w:sz w:val="16"/>
    </w:rPr>
  </w:style>
  <w:style w:type="character" w:customStyle="1" w:styleId="WW8Num16z0">
    <w:name w:val="WW8Num16z0"/>
    <w:rPr>
      <w:rFonts w:ascii="Symbol" w:eastAsia="Times New Roman" w:hAnsi="Symbol" w:cs="Times New Roman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color w:val="FE8637"/>
      <w:sz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Symbol" w:hAnsi="Symbol" w:cs="Symbol" w:hint="default"/>
      <w:color w:val="FE8637"/>
      <w:sz w:val="20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Fontepargpadro1">
    <w:name w:val="Fonte parág. padrão1"/>
  </w:style>
  <w:style w:type="character" w:styleId="TtulodoLivro">
    <w:name w:val="Book Title"/>
    <w:qFormat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character" w:customStyle="1" w:styleId="CabealhoChar">
    <w:name w:val="Cabeçalho Char"/>
    <w:rPr>
      <w:color w:val="414751"/>
      <w:sz w:val="20"/>
    </w:rPr>
  </w:style>
  <w:style w:type="character" w:customStyle="1" w:styleId="RodapChar">
    <w:name w:val="Rodapé Char"/>
    <w:rPr>
      <w:color w:val="414751"/>
      <w:sz w:val="20"/>
    </w:rPr>
  </w:style>
  <w:style w:type="character" w:customStyle="1" w:styleId="SaudaoChar">
    <w:name w:val="Saudação Char"/>
    <w:rPr>
      <w:b/>
      <w:bCs/>
      <w:color w:val="414751"/>
      <w:sz w:val="20"/>
    </w:rPr>
  </w:style>
  <w:style w:type="character" w:customStyle="1" w:styleId="EncerramentoChar">
    <w:name w:val="Encerramento Char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rPr>
      <w:i/>
      <w:iCs/>
      <w:color w:val="E65B01"/>
    </w:rPr>
  </w:style>
  <w:style w:type="character" w:customStyle="1" w:styleId="Ttulo6Char">
    <w:name w:val="Título 6 Char"/>
    <w:rPr>
      <w:b/>
      <w:bCs/>
      <w:color w:val="E65B01"/>
      <w:sz w:val="20"/>
    </w:rPr>
  </w:style>
  <w:style w:type="character" w:customStyle="1" w:styleId="Ttulo7Char">
    <w:name w:val="Título 7 Char"/>
    <w:rPr>
      <w:b/>
      <w:bCs/>
      <w:i/>
      <w:iCs/>
      <w:color w:val="E65B01"/>
      <w:sz w:val="20"/>
    </w:rPr>
  </w:style>
  <w:style w:type="character" w:customStyle="1" w:styleId="Ttulo8Char">
    <w:name w:val="Título 8 Char"/>
    <w:rPr>
      <w:b/>
      <w:bCs/>
      <w:color w:val="3667C3"/>
      <w:sz w:val="20"/>
    </w:rPr>
  </w:style>
  <w:style w:type="character" w:customStyle="1" w:styleId="Ttulo9Char">
    <w:name w:val="Título 9 Char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qFormat/>
    <w:rPr>
      <w:i/>
      <w:iCs/>
      <w:caps/>
      <w:color w:val="E65B01"/>
      <w:spacing w:val="10"/>
      <w:sz w:val="18"/>
      <w:szCs w:val="18"/>
    </w:rPr>
  </w:style>
  <w:style w:type="character" w:customStyle="1" w:styleId="CitaoChar">
    <w:name w:val="Citação Char"/>
    <w:rPr>
      <w:i/>
      <w:iCs/>
      <w:color w:val="414751"/>
      <w:sz w:val="20"/>
    </w:rPr>
  </w:style>
  <w:style w:type="character" w:customStyle="1" w:styleId="CitaoIntensaChar">
    <w:name w:val="Citação Intensa Char"/>
    <w:rPr>
      <w:color w:val="E65B01"/>
      <w:sz w:val="20"/>
    </w:rPr>
  </w:style>
  <w:style w:type="character" w:styleId="RefernciaIntensa">
    <w:name w:val="Intense Reference"/>
    <w:qFormat/>
    <w:rPr>
      <w:b/>
      <w:bCs/>
      <w:caps/>
      <w:color w:val="3667C3"/>
      <w:spacing w:val="5"/>
      <w:sz w:val="18"/>
      <w:szCs w:val="18"/>
    </w:rPr>
  </w:style>
  <w:style w:type="character" w:customStyle="1" w:styleId="SubttuloChar">
    <w:name w:val="Subtítulo Char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qFormat/>
    <w:rPr>
      <w:i/>
      <w:iCs/>
      <w:color w:val="E65B01"/>
    </w:rPr>
  </w:style>
  <w:style w:type="character" w:styleId="RefernciaSutil">
    <w:name w:val="Subtle Reference"/>
    <w:qFormat/>
    <w:rPr>
      <w:b/>
      <w:bCs/>
      <w:i/>
      <w:iCs/>
      <w:color w:val="3667C3"/>
    </w:rPr>
  </w:style>
  <w:style w:type="character" w:customStyle="1" w:styleId="TtuloChar">
    <w:name w:val="Título Char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character" w:customStyle="1" w:styleId="TextodebaloChar">
    <w:name w:val="Texto de balão Char"/>
    <w:rPr>
      <w:rFonts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rPr>
      <w:color w:val="808080"/>
    </w:rPr>
  </w:style>
  <w:style w:type="character" w:customStyle="1" w:styleId="DataChar">
    <w:name w:val="Data Char"/>
    <w:rPr>
      <w:rFonts w:eastAsia="Times New Roman" w:cs="Times New Roman"/>
      <w:b/>
      <w:bCs/>
      <w:color w:val="FE8637"/>
      <w:sz w:val="20"/>
      <w:szCs w:val="20"/>
      <w:lang w:val="pt-BR"/>
    </w:rPr>
  </w:style>
  <w:style w:type="character" w:customStyle="1" w:styleId="AssinaturaChar">
    <w:name w:val="Assinatura Char"/>
    <w:rPr>
      <w:color w:val="414751"/>
      <w:sz w:val="20"/>
    </w:rPr>
  </w:style>
  <w:style w:type="character" w:styleId="Hyperlink">
    <w:name w:val="Hyperlink"/>
    <w:rPr>
      <w:color w:val="0000FF"/>
      <w:u w:val="single"/>
    </w:rPr>
  </w:style>
  <w:style w:type="character" w:customStyle="1" w:styleId="verdanaChar">
    <w:name w:val="verdana Char"/>
    <w:rPr>
      <w:rFonts w:ascii="Arial" w:hAnsi="Arial" w:cs="Arial"/>
      <w:lang w:val="pt-BR" w:eastAsia="zh-CN" w:bidi="ar-SA"/>
    </w:rPr>
  </w:style>
  <w:style w:type="paragraph" w:customStyle="1" w:styleId="Ttulo20">
    <w:name w:val="Título2"/>
    <w:basedOn w:val="Ttulo10"/>
    <w:next w:val="Corpodetexto"/>
    <w:pPr>
      <w:jc w:val="center"/>
    </w:pPr>
    <w:rPr>
      <w:b/>
      <w:bCs/>
      <w:sz w:val="56"/>
      <w:szCs w:val="56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spacing w:line="240" w:lineRule="auto"/>
      <w:jc w:val="right"/>
    </w:pPr>
    <w:rPr>
      <w:b/>
      <w:bCs/>
      <w:color w:val="E65B01"/>
      <w:sz w:val="16"/>
      <w:szCs w:val="16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10">
    <w:name w:val="Título1"/>
    <w:basedOn w:val="Normal"/>
    <w:next w:val="Corpodetexto"/>
    <w:rPr>
      <w:smallCaps/>
      <w:color w:val="FE8637"/>
      <w:spacing w:val="10"/>
      <w:sz w:val="48"/>
      <w:szCs w:val="48"/>
    </w:rPr>
  </w:style>
  <w:style w:type="paragraph" w:customStyle="1" w:styleId="Recuonormal1">
    <w:name w:val="Recuo normal1"/>
    <w:basedOn w:val="Normal"/>
    <w:pPr>
      <w:ind w:left="720"/>
    </w:pPr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pPr>
      <w:spacing w:line="240" w:lineRule="auto"/>
    </w:pPr>
  </w:style>
  <w:style w:type="paragraph" w:styleId="Rodap">
    <w:name w:val="footer"/>
    <w:basedOn w:val="Normal"/>
    <w:link w:val="RodapChar1"/>
    <w:uiPriority w:val="99"/>
    <w:pPr>
      <w:spacing w:line="240" w:lineRule="auto"/>
    </w:pPr>
  </w:style>
  <w:style w:type="paragraph" w:customStyle="1" w:styleId="Saudao1">
    <w:name w:val="Saudação1"/>
    <w:basedOn w:val="Recuonormal1"/>
    <w:next w:val="Normal"/>
    <w:pPr>
      <w:ind w:left="0"/>
    </w:pPr>
    <w:rPr>
      <w:b/>
      <w:bCs/>
    </w:rPr>
  </w:style>
  <w:style w:type="paragraph" w:customStyle="1" w:styleId="Assunto">
    <w:name w:val="Assunto"/>
    <w:basedOn w:val="Recuonormal1"/>
    <w:pPr>
      <w:ind w:left="0"/>
    </w:pPr>
    <w:rPr>
      <w:b/>
      <w:bCs/>
      <w:color w:val="FE8637"/>
    </w:rPr>
  </w:style>
  <w:style w:type="paragraph" w:styleId="SemEspaamento">
    <w:name w:val="No Spacing"/>
    <w:qFormat/>
    <w:pPr>
      <w:suppressAutoHyphens/>
    </w:pPr>
    <w:rPr>
      <w:rFonts w:ascii="Century Schoolbook" w:hAnsi="Century Schoolbook"/>
      <w:color w:val="414751"/>
      <w:lang w:eastAsia="zh-CN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</w:style>
  <w:style w:type="paragraph" w:customStyle="1" w:styleId="Encerramento1">
    <w:name w:val="Encerramento1"/>
    <w:basedOn w:val="SemEspaamento"/>
    <w:pPr>
      <w:spacing w:before="960" w:after="960"/>
      <w:ind w:right="2520"/>
    </w:pPr>
  </w:style>
  <w:style w:type="paragraph" w:styleId="Citao">
    <w:name w:val="Quote"/>
    <w:basedOn w:val="Normal"/>
    <w:qFormat/>
    <w:rPr>
      <w:i/>
      <w:iCs/>
    </w:rPr>
  </w:style>
  <w:style w:type="paragraph" w:styleId="CitaoIntensa">
    <w:name w:val="Intense Quote"/>
    <w:basedOn w:val="Citao"/>
    <w:qFormat/>
    <w:pPr>
      <w:pBdr>
        <w:top w:val="none" w:sz="0" w:space="0" w:color="000000"/>
        <w:left w:val="none" w:sz="0" w:space="0" w:color="000000"/>
        <w:bottom w:val="double" w:sz="4" w:space="4" w:color="FE8637"/>
        <w:right w:val="none" w:sz="0" w:space="0" w:color="000000"/>
      </w:pBdr>
      <w:spacing w:line="300" w:lineRule="auto"/>
      <w:ind w:left="936" w:right="936"/>
    </w:pPr>
    <w:rPr>
      <w:i w:val="0"/>
      <w:color w:val="E65B01"/>
    </w:rPr>
  </w:style>
  <w:style w:type="paragraph" w:styleId="Subttulo">
    <w:name w:val="Subtitle"/>
    <w:basedOn w:val="Normal"/>
    <w:next w:val="Corpodetexto"/>
    <w:qFormat/>
    <w:rPr>
      <w:i/>
      <w:iCs/>
      <w:color w:val="575F6D"/>
      <w:spacing w:val="5"/>
      <w:sz w:val="24"/>
      <w:szCs w:val="24"/>
    </w:rPr>
  </w:style>
  <w:style w:type="paragraph" w:customStyle="1" w:styleId="BarraLateral">
    <w:name w:val="Barra Lateral"/>
    <w:basedOn w:val="Normal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pPr>
      <w:spacing w:after="0" w:line="240" w:lineRule="auto"/>
    </w:pPr>
    <w:rPr>
      <w:rFonts w:cs="Tahoma"/>
      <w:sz w:val="16"/>
      <w:szCs w:val="16"/>
    </w:rPr>
  </w:style>
  <w:style w:type="paragraph" w:customStyle="1" w:styleId="WW-EndereodoRemetente">
    <w:name w:val="WW-Endereço do Remetente"/>
    <w:basedOn w:val="Normal"/>
    <w:rPr>
      <w:color w:val="FFFFFF"/>
      <w:spacing w:val="20"/>
    </w:rPr>
  </w:style>
  <w:style w:type="paragraph" w:customStyle="1" w:styleId="Data1">
    <w:name w:val="Data1"/>
    <w:basedOn w:val="Normal"/>
    <w:next w:val="Normal"/>
    <w:rPr>
      <w:b/>
      <w:bCs/>
      <w:color w:val="FE8637"/>
    </w:rPr>
  </w:style>
  <w:style w:type="paragraph" w:styleId="Assinatura">
    <w:name w:val="Signature"/>
    <w:basedOn w:val="Encerramento1"/>
    <w:pPr>
      <w:spacing w:before="0" w:after="0"/>
      <w:contextualSpacing/>
    </w:p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tabs>
        <w:tab w:val="num" w:pos="0"/>
      </w:tabs>
      <w:ind w:left="245" w:hanging="245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caps/>
      <w:color w:val="575F6D"/>
      <w:spacing w:val="10"/>
      <w:lang w:eastAsia="pt-BR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customStyle="1" w:styleId="Commarcadores1">
    <w:name w:val="Com marcadores1"/>
    <w:basedOn w:val="Recuonormal1"/>
    <w:pPr>
      <w:numPr>
        <w:numId w:val="3"/>
      </w:numPr>
      <w:spacing w:after="0"/>
      <w:contextualSpacing/>
    </w:pPr>
    <w:rPr>
      <w:color w:val="575F6D"/>
    </w:rPr>
  </w:style>
  <w:style w:type="paragraph" w:customStyle="1" w:styleId="Normalverdona">
    <w:name w:val="Normal+verdona"/>
    <w:basedOn w:val="Seo"/>
    <w:rPr>
      <w:rFonts w:ascii="Verdana" w:hAnsi="Verdana" w:cs="Verdana"/>
      <w:b/>
      <w:caps w:val="0"/>
      <w:color w:val="auto"/>
      <w:spacing w:val="0"/>
    </w:rPr>
  </w:style>
  <w:style w:type="paragraph" w:customStyle="1" w:styleId="NormalVerdana">
    <w:name w:val="Normal + Verdana"/>
    <w:basedOn w:val="Normal"/>
    <w:pPr>
      <w:numPr>
        <w:numId w:val="4"/>
      </w:numPr>
      <w:tabs>
        <w:tab w:val="left" w:pos="0"/>
      </w:tabs>
      <w:ind w:left="400" w:hanging="400"/>
    </w:pPr>
    <w:rPr>
      <w:rFonts w:ascii="Verdana" w:hAnsi="Verdana" w:cs="Verdan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itaes">
    <w:name w:val="Citações"/>
    <w:basedOn w:val="Normal"/>
    <w:pPr>
      <w:spacing w:after="283"/>
      <w:ind w:left="567" w:right="567"/>
    </w:pPr>
  </w:style>
  <w:style w:type="paragraph" w:customStyle="1" w:styleId="verdana">
    <w:name w:val="verdana"/>
    <w:basedOn w:val="Normal"/>
    <w:rPr>
      <w:rFonts w:ascii="Arial" w:hAnsi="Arial" w:cs="Arial"/>
      <w:color w:val="auto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color w:val="auto"/>
    </w:rPr>
  </w:style>
  <w:style w:type="character" w:customStyle="1" w:styleId="RodapChar1">
    <w:name w:val="Rodapé Char1"/>
    <w:basedOn w:val="Fontepargpadro"/>
    <w:link w:val="Rodap"/>
    <w:uiPriority w:val="99"/>
    <w:rsid w:val="003E6136"/>
    <w:rPr>
      <w:rFonts w:ascii="Century Schoolbook" w:hAnsi="Century Schoolbook"/>
      <w:color w:val="41475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ai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runno1808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636</TotalTime>
  <Pages>2</Pages>
  <Words>1002</Words>
  <Characters>5411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Vitor Soares de Oliveira</vt:lpstr>
      <vt:lpstr>Vitor Soares de Oliveira</vt:lpstr>
    </vt:vector>
  </TitlesOfParts>
  <Company/>
  <LinksUpToDate>false</LinksUpToDate>
  <CharactersWithSpaces>6401</CharactersWithSpaces>
  <SharedDoc>false</SharedDoc>
  <HLinks>
    <vt:vector size="6" baseType="variant">
      <vt:variant>
        <vt:i4>7340107</vt:i4>
      </vt:variant>
      <vt:variant>
        <vt:i4>0</vt:i4>
      </vt:variant>
      <vt:variant>
        <vt:i4>0</vt:i4>
      </vt:variant>
      <vt:variant>
        <vt:i4>5</vt:i4>
      </vt:variant>
      <vt:variant>
        <vt:lpwstr>mailto:brunno1808@hotmail.com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Vitor Soares de Oliveira</dc:title>
  <dc:subject/>
  <dc:creator>Allan</dc:creator>
  <cp:keywords/>
  <dc:description/>
  <cp:lastModifiedBy>BRUNO BATISTA DO NASCIENTO SANTOS</cp:lastModifiedBy>
  <cp:revision>15</cp:revision>
  <cp:lastPrinted>2012-10-23T08:35:00Z</cp:lastPrinted>
  <dcterms:created xsi:type="dcterms:W3CDTF">2017-09-22T03:11:00Z</dcterms:created>
  <dcterms:modified xsi:type="dcterms:W3CDTF">2019-06-07T19:59:00Z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